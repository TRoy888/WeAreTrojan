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3EE29" w14:textId="77777777" w:rsidR="00C759F2" w:rsidRPr="007C76C4" w:rsidRDefault="00C759F2" w:rsidP="00C759F2">
      <w:pPr>
        <w:pStyle w:val="Heading1"/>
        <w:jc w:val="center"/>
      </w:pPr>
      <w:bookmarkStart w:id="0" w:name="_Toc279071871"/>
      <w:r>
        <w:t>System and Software Architecture Description (SSAD)</w:t>
      </w:r>
      <w:bookmarkEnd w:id="0"/>
    </w:p>
    <w:p w14:paraId="06646DC5" w14:textId="77777777" w:rsidR="00C759F2" w:rsidRPr="003E1ACD" w:rsidRDefault="00C759F2">
      <w:pPr>
        <w:spacing w:line="360" w:lineRule="auto"/>
        <w:jc w:val="center"/>
        <w:rPr>
          <w:sz w:val="44"/>
        </w:rPr>
      </w:pPr>
    </w:p>
    <w:p w14:paraId="55D3CDFF" w14:textId="77777777" w:rsidR="00C759F2" w:rsidRPr="003B6568" w:rsidRDefault="00E86300">
      <w:pPr>
        <w:spacing w:line="360" w:lineRule="auto"/>
        <w:jc w:val="center"/>
        <w:rPr>
          <w:b/>
        </w:rPr>
      </w:pPr>
      <w:r>
        <w:rPr>
          <w:b/>
        </w:rPr>
        <w:t>We Are Trojans (WAT) Network</w:t>
      </w:r>
    </w:p>
    <w:p w14:paraId="399288A7" w14:textId="77777777" w:rsidR="00C759F2" w:rsidRPr="003B6568" w:rsidRDefault="00C759F2">
      <w:pPr>
        <w:rPr>
          <w:b/>
        </w:rPr>
      </w:pPr>
    </w:p>
    <w:p w14:paraId="4591406A" w14:textId="77777777" w:rsidR="00C759F2" w:rsidRPr="003B6568" w:rsidRDefault="00E86300" w:rsidP="00C759F2">
      <w:pPr>
        <w:tabs>
          <w:tab w:val="left" w:pos="5400"/>
        </w:tabs>
        <w:jc w:val="center"/>
        <w:rPr>
          <w:b/>
        </w:rPr>
      </w:pPr>
      <w:r>
        <w:rPr>
          <w:b/>
        </w:rPr>
        <w:t>Team01</w:t>
      </w:r>
    </w:p>
    <w:p w14:paraId="706102DD" w14:textId="77777777" w:rsidR="00C759F2" w:rsidRPr="003B6568" w:rsidRDefault="00C759F2">
      <w:pPr>
        <w:tabs>
          <w:tab w:val="left" w:pos="5400"/>
        </w:tabs>
        <w:rPr>
          <w:b/>
        </w:rPr>
      </w:pPr>
    </w:p>
    <w:p w14:paraId="54B7C8C0" w14:textId="77777777" w:rsidR="00C759F2" w:rsidRPr="003B6568" w:rsidRDefault="00C759F2">
      <w:pPr>
        <w:tabs>
          <w:tab w:val="left" w:pos="5400"/>
        </w:tabs>
        <w:rPr>
          <w:b/>
        </w:rPr>
      </w:pPr>
    </w:p>
    <w:p w14:paraId="299D6051" w14:textId="77777777" w:rsidR="00C759F2" w:rsidRPr="003B6568" w:rsidRDefault="00C759F2">
      <w:pPr>
        <w:tabs>
          <w:tab w:val="left" w:pos="5400"/>
        </w:tabs>
        <w:rPr>
          <w:b/>
        </w:rPr>
      </w:pPr>
    </w:p>
    <w:p w14:paraId="1584D2DA" w14:textId="77777777" w:rsidR="00C759F2" w:rsidRPr="003B6568" w:rsidRDefault="00C759F2">
      <w:pPr>
        <w:tabs>
          <w:tab w:val="left" w:pos="5400"/>
        </w:tabs>
        <w:rPr>
          <w:b/>
        </w:rPr>
      </w:pPr>
    </w:p>
    <w:p w14:paraId="2399BD5A" w14:textId="77777777" w:rsidR="00C759F2" w:rsidRPr="003B6568" w:rsidRDefault="00C759F2">
      <w:pPr>
        <w:tabs>
          <w:tab w:val="left" w:pos="5400"/>
        </w:tabs>
        <w:rPr>
          <w:b/>
        </w:rPr>
      </w:pPr>
    </w:p>
    <w:p w14:paraId="5C01FC76" w14:textId="77777777" w:rsidR="00C759F2" w:rsidRPr="003B6568" w:rsidRDefault="00C759F2" w:rsidP="00C759F2">
      <w:pPr>
        <w:spacing w:line="360" w:lineRule="auto"/>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86300" w:rsidRPr="002572CD" w14:paraId="348C68F7" w14:textId="77777777" w:rsidTr="002572CD">
        <w:tc>
          <w:tcPr>
            <w:tcW w:w="4788" w:type="dxa"/>
            <w:shd w:val="clear" w:color="auto" w:fill="auto"/>
          </w:tcPr>
          <w:p w14:paraId="533F21BE" w14:textId="77777777" w:rsidR="00E86300" w:rsidRPr="002572CD" w:rsidRDefault="00E86300" w:rsidP="002572CD">
            <w:pPr>
              <w:tabs>
                <w:tab w:val="left" w:pos="4680"/>
                <w:tab w:val="left" w:pos="5760"/>
              </w:tabs>
              <w:spacing w:line="360" w:lineRule="auto"/>
              <w:rPr>
                <w:b/>
              </w:rPr>
            </w:pPr>
            <w:bookmarkStart w:id="1" w:name="_Toc12422918"/>
            <w:bookmarkStart w:id="2" w:name="_Toc32724209"/>
            <w:bookmarkStart w:id="3" w:name="_Toc32724741"/>
            <w:bookmarkStart w:id="4" w:name="_Toc55214945"/>
            <w:r w:rsidRPr="002572CD">
              <w:rPr>
                <w:b/>
              </w:rPr>
              <w:t>Team members</w:t>
            </w:r>
          </w:p>
        </w:tc>
        <w:tc>
          <w:tcPr>
            <w:tcW w:w="4788" w:type="dxa"/>
            <w:shd w:val="clear" w:color="auto" w:fill="auto"/>
          </w:tcPr>
          <w:p w14:paraId="37FE5EED" w14:textId="77777777" w:rsidR="00E86300" w:rsidRPr="002572CD" w:rsidRDefault="00E86300" w:rsidP="002572CD">
            <w:pPr>
              <w:tabs>
                <w:tab w:val="left" w:pos="4680"/>
                <w:tab w:val="left" w:pos="5760"/>
              </w:tabs>
              <w:spacing w:line="360" w:lineRule="auto"/>
              <w:rPr>
                <w:b/>
              </w:rPr>
            </w:pPr>
            <w:r w:rsidRPr="002572CD">
              <w:rPr>
                <w:b/>
              </w:rPr>
              <w:t>Roles</w:t>
            </w:r>
          </w:p>
        </w:tc>
      </w:tr>
      <w:tr w:rsidR="00E86300" w:rsidRPr="002572CD" w14:paraId="7F7E864A" w14:textId="77777777" w:rsidTr="002572CD">
        <w:tc>
          <w:tcPr>
            <w:tcW w:w="4788" w:type="dxa"/>
            <w:shd w:val="clear" w:color="auto" w:fill="auto"/>
          </w:tcPr>
          <w:p w14:paraId="09A38E6C" w14:textId="77777777" w:rsidR="00E86300" w:rsidRPr="002572CD" w:rsidRDefault="00E86300" w:rsidP="002572CD">
            <w:pPr>
              <w:tabs>
                <w:tab w:val="left" w:pos="4680"/>
                <w:tab w:val="left" w:pos="5760"/>
              </w:tabs>
              <w:spacing w:line="360" w:lineRule="auto"/>
              <w:rPr>
                <w:b/>
                <w:sz w:val="22"/>
                <w:szCs w:val="22"/>
              </w:rPr>
            </w:pPr>
            <w:proofErr w:type="spellStart"/>
            <w:r w:rsidRPr="002572CD">
              <w:rPr>
                <w:b/>
                <w:sz w:val="22"/>
                <w:szCs w:val="22"/>
              </w:rPr>
              <w:t>Eirik</w:t>
            </w:r>
            <w:proofErr w:type="spellEnd"/>
            <w:r w:rsidRPr="002572CD">
              <w:rPr>
                <w:b/>
                <w:sz w:val="22"/>
                <w:szCs w:val="22"/>
              </w:rPr>
              <w:t xml:space="preserve"> </w:t>
            </w:r>
            <w:proofErr w:type="spellStart"/>
            <w:r w:rsidRPr="002572CD">
              <w:rPr>
                <w:b/>
                <w:sz w:val="22"/>
                <w:szCs w:val="22"/>
              </w:rPr>
              <w:t>Skogstad</w:t>
            </w:r>
            <w:proofErr w:type="spellEnd"/>
          </w:p>
        </w:tc>
        <w:tc>
          <w:tcPr>
            <w:tcW w:w="4788" w:type="dxa"/>
            <w:shd w:val="clear" w:color="auto" w:fill="auto"/>
          </w:tcPr>
          <w:p w14:paraId="629B6BAC" w14:textId="77777777" w:rsidR="00E86300" w:rsidRPr="002572CD" w:rsidRDefault="00E86300" w:rsidP="002572CD">
            <w:pPr>
              <w:tabs>
                <w:tab w:val="left" w:pos="4680"/>
                <w:tab w:val="left" w:pos="5760"/>
              </w:tabs>
              <w:spacing w:line="360" w:lineRule="auto"/>
              <w:rPr>
                <w:sz w:val="22"/>
                <w:szCs w:val="22"/>
              </w:rPr>
            </w:pPr>
            <w:r w:rsidRPr="002572CD">
              <w:rPr>
                <w:sz w:val="22"/>
                <w:szCs w:val="22"/>
              </w:rPr>
              <w:t>Project Manager, Life Cycle Planner</w:t>
            </w:r>
          </w:p>
        </w:tc>
      </w:tr>
      <w:tr w:rsidR="00E86300" w:rsidRPr="002572CD" w14:paraId="2F4392F3" w14:textId="77777777" w:rsidTr="002572CD">
        <w:tc>
          <w:tcPr>
            <w:tcW w:w="4788" w:type="dxa"/>
            <w:shd w:val="clear" w:color="auto" w:fill="auto"/>
          </w:tcPr>
          <w:p w14:paraId="33F2B8CC" w14:textId="77777777" w:rsidR="00E86300" w:rsidRPr="002572CD" w:rsidRDefault="00E86300" w:rsidP="002572CD">
            <w:pPr>
              <w:tabs>
                <w:tab w:val="left" w:pos="4680"/>
                <w:tab w:val="left" w:pos="5760"/>
              </w:tabs>
              <w:spacing w:line="360" w:lineRule="auto"/>
              <w:rPr>
                <w:b/>
                <w:sz w:val="22"/>
                <w:szCs w:val="22"/>
              </w:rPr>
            </w:pPr>
            <w:r w:rsidRPr="002572CD">
              <w:rPr>
                <w:b/>
                <w:sz w:val="22"/>
                <w:szCs w:val="22"/>
              </w:rPr>
              <w:t>Min Li</w:t>
            </w:r>
          </w:p>
        </w:tc>
        <w:tc>
          <w:tcPr>
            <w:tcW w:w="4788" w:type="dxa"/>
            <w:shd w:val="clear" w:color="auto" w:fill="auto"/>
          </w:tcPr>
          <w:p w14:paraId="01A843F4" w14:textId="77777777" w:rsidR="00E86300" w:rsidRPr="002572CD" w:rsidRDefault="00E86300" w:rsidP="002572CD">
            <w:pPr>
              <w:tabs>
                <w:tab w:val="left" w:pos="4680"/>
                <w:tab w:val="left" w:pos="5760"/>
              </w:tabs>
              <w:spacing w:line="360" w:lineRule="auto"/>
              <w:rPr>
                <w:sz w:val="22"/>
                <w:szCs w:val="22"/>
              </w:rPr>
            </w:pPr>
            <w:r w:rsidRPr="002572CD">
              <w:rPr>
                <w:sz w:val="22"/>
                <w:szCs w:val="22"/>
              </w:rPr>
              <w:t>Feasibility Analyst, Operational Concept Engineer</w:t>
            </w:r>
          </w:p>
        </w:tc>
      </w:tr>
      <w:tr w:rsidR="00E86300" w:rsidRPr="002572CD" w14:paraId="6FA3C931" w14:textId="77777777" w:rsidTr="002572CD">
        <w:tc>
          <w:tcPr>
            <w:tcW w:w="4788" w:type="dxa"/>
            <w:shd w:val="clear" w:color="auto" w:fill="auto"/>
          </w:tcPr>
          <w:p w14:paraId="4E694DAB" w14:textId="77777777" w:rsidR="00E86300" w:rsidRPr="002572CD" w:rsidRDefault="00E86300" w:rsidP="002572CD">
            <w:pPr>
              <w:tabs>
                <w:tab w:val="left" w:pos="4680"/>
                <w:tab w:val="left" w:pos="5760"/>
              </w:tabs>
              <w:spacing w:line="360" w:lineRule="auto"/>
              <w:rPr>
                <w:b/>
                <w:sz w:val="22"/>
                <w:szCs w:val="22"/>
              </w:rPr>
            </w:pPr>
            <w:proofErr w:type="spellStart"/>
            <w:r w:rsidRPr="002572CD">
              <w:rPr>
                <w:b/>
                <w:sz w:val="22"/>
                <w:szCs w:val="22"/>
              </w:rPr>
              <w:t>Pittawat</w:t>
            </w:r>
            <w:proofErr w:type="spellEnd"/>
            <w:r w:rsidRPr="002572CD">
              <w:rPr>
                <w:b/>
                <w:sz w:val="22"/>
                <w:szCs w:val="22"/>
              </w:rPr>
              <w:t xml:space="preserve"> </w:t>
            </w:r>
            <w:proofErr w:type="spellStart"/>
            <w:r w:rsidRPr="002572CD">
              <w:rPr>
                <w:b/>
                <w:sz w:val="22"/>
                <w:szCs w:val="22"/>
              </w:rPr>
              <w:t>Pamornchaisirikij</w:t>
            </w:r>
            <w:proofErr w:type="spellEnd"/>
          </w:p>
        </w:tc>
        <w:tc>
          <w:tcPr>
            <w:tcW w:w="4788" w:type="dxa"/>
            <w:shd w:val="clear" w:color="auto" w:fill="auto"/>
          </w:tcPr>
          <w:p w14:paraId="38D572D9" w14:textId="77777777" w:rsidR="00E86300" w:rsidRPr="002572CD" w:rsidRDefault="00E86300" w:rsidP="002572CD">
            <w:pPr>
              <w:tabs>
                <w:tab w:val="left" w:pos="4680"/>
                <w:tab w:val="left" w:pos="5760"/>
              </w:tabs>
              <w:spacing w:line="360" w:lineRule="auto"/>
              <w:rPr>
                <w:sz w:val="22"/>
                <w:szCs w:val="22"/>
              </w:rPr>
            </w:pPr>
            <w:r w:rsidRPr="002572CD">
              <w:rPr>
                <w:sz w:val="22"/>
                <w:szCs w:val="22"/>
              </w:rPr>
              <w:t>NDI/NCS Acquirer &amp; Evaluator, Tester</w:t>
            </w:r>
          </w:p>
        </w:tc>
      </w:tr>
      <w:tr w:rsidR="00E86300" w:rsidRPr="002572CD" w14:paraId="06039854" w14:textId="77777777" w:rsidTr="002572CD">
        <w:tc>
          <w:tcPr>
            <w:tcW w:w="4788" w:type="dxa"/>
            <w:shd w:val="clear" w:color="auto" w:fill="auto"/>
          </w:tcPr>
          <w:p w14:paraId="796A5F3F" w14:textId="77777777" w:rsidR="00E86300" w:rsidRPr="002572CD" w:rsidRDefault="00FF4E8F" w:rsidP="002572CD">
            <w:pPr>
              <w:tabs>
                <w:tab w:val="left" w:pos="4680"/>
                <w:tab w:val="left" w:pos="5760"/>
              </w:tabs>
              <w:spacing w:line="360" w:lineRule="auto"/>
              <w:rPr>
                <w:b/>
                <w:sz w:val="22"/>
                <w:szCs w:val="22"/>
              </w:rPr>
            </w:pPr>
            <w:r w:rsidRPr="002572CD">
              <w:rPr>
                <w:b/>
                <w:sz w:val="22"/>
                <w:szCs w:val="22"/>
              </w:rPr>
              <w:t xml:space="preserve">Punyawee </w:t>
            </w:r>
            <w:proofErr w:type="spellStart"/>
            <w:r w:rsidRPr="002572CD">
              <w:rPr>
                <w:b/>
                <w:sz w:val="22"/>
                <w:szCs w:val="22"/>
              </w:rPr>
              <w:t>Pakdiying</w:t>
            </w:r>
            <w:proofErr w:type="spellEnd"/>
          </w:p>
        </w:tc>
        <w:tc>
          <w:tcPr>
            <w:tcW w:w="4788" w:type="dxa"/>
            <w:shd w:val="clear" w:color="auto" w:fill="auto"/>
          </w:tcPr>
          <w:p w14:paraId="00D4FD3C" w14:textId="77777777" w:rsidR="00E86300" w:rsidRPr="002572CD" w:rsidRDefault="00FF4E8F" w:rsidP="002572CD">
            <w:pPr>
              <w:tabs>
                <w:tab w:val="left" w:pos="4680"/>
                <w:tab w:val="left" w:pos="5760"/>
              </w:tabs>
              <w:spacing w:line="360" w:lineRule="auto"/>
              <w:rPr>
                <w:sz w:val="22"/>
                <w:szCs w:val="22"/>
              </w:rPr>
            </w:pPr>
            <w:r w:rsidRPr="002572CD">
              <w:rPr>
                <w:sz w:val="22"/>
                <w:szCs w:val="22"/>
              </w:rPr>
              <w:t>System Architect, Feasibility Analyst</w:t>
            </w:r>
          </w:p>
        </w:tc>
      </w:tr>
      <w:tr w:rsidR="00E86300" w:rsidRPr="002572CD" w14:paraId="6070D7E0" w14:textId="77777777" w:rsidTr="002572CD">
        <w:tc>
          <w:tcPr>
            <w:tcW w:w="4788" w:type="dxa"/>
            <w:shd w:val="clear" w:color="auto" w:fill="auto"/>
          </w:tcPr>
          <w:p w14:paraId="52F78477" w14:textId="77777777" w:rsidR="00E86300" w:rsidRPr="002572CD" w:rsidRDefault="00FF4E8F" w:rsidP="002572CD">
            <w:pPr>
              <w:tabs>
                <w:tab w:val="left" w:pos="4680"/>
                <w:tab w:val="left" w:pos="5760"/>
              </w:tabs>
              <w:spacing w:line="360" w:lineRule="auto"/>
              <w:rPr>
                <w:b/>
                <w:sz w:val="22"/>
                <w:szCs w:val="22"/>
              </w:rPr>
            </w:pPr>
            <w:proofErr w:type="spellStart"/>
            <w:r w:rsidRPr="002572CD">
              <w:rPr>
                <w:b/>
                <w:sz w:val="22"/>
                <w:szCs w:val="22"/>
              </w:rPr>
              <w:t>Saloni</w:t>
            </w:r>
            <w:proofErr w:type="spellEnd"/>
            <w:r w:rsidRPr="002572CD">
              <w:rPr>
                <w:b/>
                <w:sz w:val="22"/>
                <w:szCs w:val="22"/>
              </w:rPr>
              <w:t xml:space="preserve"> </w:t>
            </w:r>
            <w:proofErr w:type="spellStart"/>
            <w:r w:rsidRPr="002572CD">
              <w:rPr>
                <w:b/>
                <w:sz w:val="22"/>
                <w:szCs w:val="22"/>
              </w:rPr>
              <w:t>Priya</w:t>
            </w:r>
            <w:proofErr w:type="spellEnd"/>
          </w:p>
        </w:tc>
        <w:tc>
          <w:tcPr>
            <w:tcW w:w="4788" w:type="dxa"/>
            <w:shd w:val="clear" w:color="auto" w:fill="auto"/>
          </w:tcPr>
          <w:p w14:paraId="7CA1A62C" w14:textId="77777777" w:rsidR="00E86300" w:rsidRPr="002572CD" w:rsidRDefault="00FF4E8F" w:rsidP="002572CD">
            <w:pPr>
              <w:tabs>
                <w:tab w:val="left" w:pos="4680"/>
                <w:tab w:val="left" w:pos="5760"/>
              </w:tabs>
              <w:spacing w:line="360" w:lineRule="auto"/>
              <w:rPr>
                <w:sz w:val="22"/>
                <w:szCs w:val="22"/>
              </w:rPr>
            </w:pPr>
            <w:r w:rsidRPr="002572CD">
              <w:rPr>
                <w:sz w:val="22"/>
                <w:szCs w:val="22"/>
              </w:rPr>
              <w:t>Requirement Engineer, UML Modeler</w:t>
            </w:r>
          </w:p>
        </w:tc>
      </w:tr>
      <w:tr w:rsidR="00E86300" w:rsidRPr="002572CD" w14:paraId="6FD763CF" w14:textId="77777777" w:rsidTr="002572CD">
        <w:tc>
          <w:tcPr>
            <w:tcW w:w="4788" w:type="dxa"/>
            <w:shd w:val="clear" w:color="auto" w:fill="auto"/>
          </w:tcPr>
          <w:p w14:paraId="641689CF" w14:textId="77777777" w:rsidR="00E86300" w:rsidRPr="002572CD" w:rsidRDefault="00FF4E8F" w:rsidP="002572CD">
            <w:pPr>
              <w:tabs>
                <w:tab w:val="left" w:pos="4680"/>
                <w:tab w:val="left" w:pos="5760"/>
              </w:tabs>
              <w:spacing w:line="360" w:lineRule="auto"/>
              <w:rPr>
                <w:b/>
                <w:sz w:val="22"/>
                <w:szCs w:val="22"/>
              </w:rPr>
            </w:pPr>
            <w:proofErr w:type="spellStart"/>
            <w:r w:rsidRPr="002572CD">
              <w:rPr>
                <w:b/>
                <w:sz w:val="22"/>
                <w:szCs w:val="22"/>
              </w:rPr>
              <w:t>Ameer</w:t>
            </w:r>
            <w:proofErr w:type="spellEnd"/>
            <w:r w:rsidRPr="002572CD">
              <w:rPr>
                <w:b/>
                <w:sz w:val="22"/>
                <w:szCs w:val="22"/>
              </w:rPr>
              <w:t xml:space="preserve"> </w:t>
            </w:r>
            <w:proofErr w:type="spellStart"/>
            <w:r w:rsidRPr="002572CD">
              <w:rPr>
                <w:b/>
                <w:sz w:val="22"/>
                <w:szCs w:val="22"/>
              </w:rPr>
              <w:t>Elkordy</w:t>
            </w:r>
            <w:proofErr w:type="spellEnd"/>
          </w:p>
        </w:tc>
        <w:tc>
          <w:tcPr>
            <w:tcW w:w="4788" w:type="dxa"/>
            <w:shd w:val="clear" w:color="auto" w:fill="auto"/>
          </w:tcPr>
          <w:p w14:paraId="4FB1B772" w14:textId="77777777" w:rsidR="00E86300" w:rsidRPr="002572CD" w:rsidRDefault="00FF4E8F" w:rsidP="002572CD">
            <w:pPr>
              <w:tabs>
                <w:tab w:val="left" w:pos="4680"/>
                <w:tab w:val="left" w:pos="5760"/>
              </w:tabs>
              <w:spacing w:line="360" w:lineRule="auto"/>
              <w:rPr>
                <w:sz w:val="22"/>
                <w:szCs w:val="22"/>
              </w:rPr>
            </w:pPr>
            <w:r w:rsidRPr="002572CD">
              <w:rPr>
                <w:sz w:val="22"/>
                <w:szCs w:val="22"/>
              </w:rPr>
              <w:t>IIV&amp;V, Quality Focal Point</w:t>
            </w:r>
          </w:p>
        </w:tc>
      </w:tr>
      <w:tr w:rsidR="00E86300" w:rsidRPr="002572CD" w14:paraId="5455256E" w14:textId="77777777" w:rsidTr="002572CD">
        <w:tc>
          <w:tcPr>
            <w:tcW w:w="4788" w:type="dxa"/>
            <w:shd w:val="clear" w:color="auto" w:fill="auto"/>
          </w:tcPr>
          <w:p w14:paraId="351CDC68" w14:textId="77777777" w:rsidR="00E86300" w:rsidRPr="002572CD" w:rsidRDefault="00FF4E8F" w:rsidP="002572CD">
            <w:pPr>
              <w:tabs>
                <w:tab w:val="left" w:pos="4680"/>
                <w:tab w:val="left" w:pos="5760"/>
              </w:tabs>
              <w:spacing w:line="360" w:lineRule="auto"/>
              <w:rPr>
                <w:b/>
                <w:sz w:val="22"/>
                <w:szCs w:val="22"/>
              </w:rPr>
            </w:pPr>
            <w:proofErr w:type="spellStart"/>
            <w:r w:rsidRPr="002572CD">
              <w:rPr>
                <w:b/>
                <w:sz w:val="22"/>
                <w:szCs w:val="22"/>
              </w:rPr>
              <w:t>Suleyman</w:t>
            </w:r>
            <w:proofErr w:type="spellEnd"/>
            <w:r w:rsidRPr="002572CD">
              <w:rPr>
                <w:b/>
                <w:sz w:val="22"/>
                <w:szCs w:val="22"/>
              </w:rPr>
              <w:t xml:space="preserve"> </w:t>
            </w:r>
            <w:proofErr w:type="spellStart"/>
            <w:r w:rsidRPr="002572CD">
              <w:rPr>
                <w:b/>
                <w:sz w:val="22"/>
                <w:szCs w:val="22"/>
              </w:rPr>
              <w:t>Erten</w:t>
            </w:r>
            <w:proofErr w:type="spellEnd"/>
          </w:p>
        </w:tc>
        <w:tc>
          <w:tcPr>
            <w:tcW w:w="4788" w:type="dxa"/>
            <w:shd w:val="clear" w:color="auto" w:fill="auto"/>
          </w:tcPr>
          <w:p w14:paraId="2F406450" w14:textId="77777777" w:rsidR="00E86300" w:rsidRPr="002572CD" w:rsidRDefault="00FF4E8F" w:rsidP="002572CD">
            <w:pPr>
              <w:tabs>
                <w:tab w:val="left" w:pos="4680"/>
                <w:tab w:val="left" w:pos="5760"/>
              </w:tabs>
              <w:spacing w:line="360" w:lineRule="auto"/>
              <w:rPr>
                <w:sz w:val="22"/>
                <w:szCs w:val="22"/>
              </w:rPr>
            </w:pPr>
            <w:r w:rsidRPr="002572CD">
              <w:rPr>
                <w:sz w:val="22"/>
                <w:szCs w:val="22"/>
              </w:rPr>
              <w:t>Operation Concept Engineer, Requirements Engineer</w:t>
            </w:r>
          </w:p>
        </w:tc>
      </w:tr>
      <w:tr w:rsidR="00E86300" w:rsidRPr="002572CD" w14:paraId="44FDAB4F" w14:textId="77777777" w:rsidTr="002572CD">
        <w:tc>
          <w:tcPr>
            <w:tcW w:w="4788" w:type="dxa"/>
            <w:shd w:val="clear" w:color="auto" w:fill="auto"/>
          </w:tcPr>
          <w:p w14:paraId="6189DB07" w14:textId="77777777" w:rsidR="00E86300" w:rsidRPr="002572CD" w:rsidRDefault="00FF4E8F" w:rsidP="002572CD">
            <w:pPr>
              <w:tabs>
                <w:tab w:val="left" w:pos="4680"/>
                <w:tab w:val="left" w:pos="5760"/>
              </w:tabs>
              <w:spacing w:line="360" w:lineRule="auto"/>
              <w:rPr>
                <w:b/>
                <w:sz w:val="22"/>
                <w:szCs w:val="22"/>
              </w:rPr>
            </w:pPr>
            <w:proofErr w:type="spellStart"/>
            <w:r w:rsidRPr="002572CD">
              <w:rPr>
                <w:b/>
                <w:sz w:val="22"/>
                <w:szCs w:val="22"/>
              </w:rPr>
              <w:t>Kamonphop</w:t>
            </w:r>
            <w:proofErr w:type="spellEnd"/>
            <w:r w:rsidRPr="002572CD">
              <w:rPr>
                <w:b/>
                <w:sz w:val="22"/>
                <w:szCs w:val="22"/>
              </w:rPr>
              <w:t xml:space="preserve"> </w:t>
            </w:r>
            <w:proofErr w:type="spellStart"/>
            <w:r w:rsidRPr="002572CD">
              <w:rPr>
                <w:b/>
                <w:sz w:val="22"/>
                <w:szCs w:val="22"/>
              </w:rPr>
              <w:t>Srisopha</w:t>
            </w:r>
            <w:proofErr w:type="spellEnd"/>
          </w:p>
        </w:tc>
        <w:tc>
          <w:tcPr>
            <w:tcW w:w="4788" w:type="dxa"/>
            <w:shd w:val="clear" w:color="auto" w:fill="auto"/>
          </w:tcPr>
          <w:p w14:paraId="00A4953B" w14:textId="77777777" w:rsidR="00E86300" w:rsidRPr="002572CD" w:rsidRDefault="00FF4E8F" w:rsidP="002572CD">
            <w:pPr>
              <w:tabs>
                <w:tab w:val="left" w:pos="4680"/>
                <w:tab w:val="left" w:pos="5760"/>
              </w:tabs>
              <w:spacing w:line="360" w:lineRule="auto"/>
              <w:rPr>
                <w:sz w:val="22"/>
                <w:szCs w:val="22"/>
              </w:rPr>
            </w:pPr>
            <w:proofErr w:type="spellStart"/>
            <w:r w:rsidRPr="002572CD">
              <w:rPr>
                <w:sz w:val="22"/>
                <w:szCs w:val="22"/>
              </w:rPr>
              <w:t>Prototyper</w:t>
            </w:r>
            <w:proofErr w:type="spellEnd"/>
            <w:r w:rsidRPr="002572CD">
              <w:rPr>
                <w:sz w:val="22"/>
                <w:szCs w:val="22"/>
              </w:rPr>
              <w:t>, UML Modeler</w:t>
            </w:r>
          </w:p>
        </w:tc>
      </w:tr>
    </w:tbl>
    <w:p w14:paraId="52A1DC5A" w14:textId="77777777" w:rsidR="00C759F2" w:rsidRPr="003B6568" w:rsidRDefault="00C759F2" w:rsidP="00C759F2">
      <w:pPr>
        <w:tabs>
          <w:tab w:val="left" w:pos="4680"/>
          <w:tab w:val="left" w:pos="5760"/>
        </w:tabs>
        <w:spacing w:line="360" w:lineRule="auto"/>
        <w:jc w:val="center"/>
        <w:rPr>
          <w:b/>
        </w:rPr>
      </w:pPr>
    </w:p>
    <w:p w14:paraId="268F4828" w14:textId="77777777" w:rsidR="00C759F2" w:rsidRPr="00CC57CF" w:rsidRDefault="00C759F2" w:rsidP="00C759F2"/>
    <w:p w14:paraId="61CFE9BD" w14:textId="77777777" w:rsidR="00C759F2" w:rsidRPr="00CC57CF" w:rsidRDefault="00C759F2" w:rsidP="00C759F2"/>
    <w:p w14:paraId="0046F53F" w14:textId="77777777" w:rsidR="00C759F2" w:rsidRPr="00CC57CF" w:rsidRDefault="00C759F2" w:rsidP="00C759F2"/>
    <w:p w14:paraId="3D3B0F7C" w14:textId="77777777" w:rsidR="00C759F2" w:rsidRPr="00CC57CF" w:rsidRDefault="00C759F2" w:rsidP="00C759F2"/>
    <w:p w14:paraId="1DCDD839" w14:textId="77777777" w:rsidR="00C759F2" w:rsidRPr="00CC57CF" w:rsidRDefault="00C759F2" w:rsidP="00C759F2"/>
    <w:p w14:paraId="7CECD234" w14:textId="77777777" w:rsidR="00C759F2" w:rsidRPr="00CC57CF" w:rsidRDefault="00C759F2" w:rsidP="00C759F2"/>
    <w:p w14:paraId="24490A61" w14:textId="77777777" w:rsidR="00C759F2" w:rsidRPr="00CC57CF" w:rsidRDefault="00C759F2" w:rsidP="00C759F2"/>
    <w:p w14:paraId="211FFDE3" w14:textId="77777777" w:rsidR="00C759F2" w:rsidRPr="00CC57CF" w:rsidRDefault="00C759F2" w:rsidP="00C759F2"/>
    <w:p w14:paraId="635BAE5A" w14:textId="77777777" w:rsidR="00C759F2" w:rsidRPr="00CC57CF" w:rsidRDefault="00C759F2" w:rsidP="00C759F2"/>
    <w:p w14:paraId="4F3C9813" w14:textId="77777777" w:rsidR="00C759F2" w:rsidRPr="00CC57CF" w:rsidRDefault="00C759F2" w:rsidP="00C759F2"/>
    <w:p w14:paraId="62A2E186" w14:textId="77777777" w:rsidR="00C759F2" w:rsidRPr="00CC57CF" w:rsidRDefault="00C759F2" w:rsidP="00C759F2"/>
    <w:p w14:paraId="1DB2BC9B" w14:textId="77777777" w:rsidR="00C759F2" w:rsidRPr="00CC57CF" w:rsidRDefault="00C759F2" w:rsidP="00C759F2"/>
    <w:p w14:paraId="6CFA4180" w14:textId="17F34089" w:rsidR="00C759F2" w:rsidRPr="00FF4E8F" w:rsidRDefault="00C759F2" w:rsidP="00C759F2">
      <w:pPr>
        <w:tabs>
          <w:tab w:val="left" w:pos="7560"/>
        </w:tabs>
      </w:pPr>
      <w:r>
        <w:tab/>
      </w:r>
      <w:r w:rsidR="00600978">
        <w:rPr>
          <w:b/>
        </w:rPr>
        <w:t>11/05</w:t>
      </w:r>
      <w:r w:rsidR="00FF4E8F">
        <w:rPr>
          <w:b/>
        </w:rPr>
        <w:t>/14</w:t>
      </w:r>
    </w:p>
    <w:p w14:paraId="57AFB85F" w14:textId="77777777" w:rsidR="00C759F2" w:rsidRDefault="00C759F2" w:rsidP="00C759F2">
      <w:pPr>
        <w:pStyle w:val="Heading1"/>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14:paraId="0B40EB82" w14:textId="77777777" w:rsidR="00C759F2" w:rsidRPr="00937548" w:rsidRDefault="00C759F2" w:rsidP="00C759F2">
      <w:pPr>
        <w:pStyle w:val="Heading1"/>
      </w:pPr>
      <w:bookmarkStart w:id="5" w:name="_Toc279071872"/>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C759F2" w:rsidRPr="003E1ACD" w14:paraId="4E83C909" w14:textId="77777777">
        <w:trPr>
          <w:cantSplit/>
          <w:trHeight w:val="324"/>
          <w:tblHeader/>
        </w:trPr>
        <w:tc>
          <w:tcPr>
            <w:tcW w:w="1188" w:type="dxa"/>
            <w:tcBorders>
              <w:top w:val="single" w:sz="12" w:space="0" w:color="008000"/>
              <w:bottom w:val="single" w:sz="6" w:space="0" w:color="008000"/>
            </w:tcBorders>
          </w:tcPr>
          <w:p w14:paraId="54978948"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547A6BB1"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77824BA6"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5C9D2427"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14:paraId="1380C7F5"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FF4E8F" w:rsidRPr="003E1ACD" w14:paraId="117BE369" w14:textId="77777777">
        <w:trPr>
          <w:cantSplit/>
          <w:trHeight w:val="123"/>
        </w:trPr>
        <w:tc>
          <w:tcPr>
            <w:tcW w:w="1188" w:type="dxa"/>
            <w:tcBorders>
              <w:top w:val="single" w:sz="6" w:space="0" w:color="008000"/>
              <w:bottom w:val="single" w:sz="6" w:space="0" w:color="008000"/>
            </w:tcBorders>
          </w:tcPr>
          <w:p w14:paraId="30C43F9A" w14:textId="77777777" w:rsidR="00FF4E8F" w:rsidRPr="003E1ACD" w:rsidRDefault="00FF4E8F" w:rsidP="00FF4E8F">
            <w:pPr>
              <w:pStyle w:val="TableEntry"/>
              <w:rPr>
                <w:rFonts w:ascii="Times New Roman" w:hAnsi="Times New Roman"/>
              </w:rPr>
            </w:pPr>
            <w:r>
              <w:rPr>
                <w:rFonts w:ascii="Times New Roman" w:hAnsi="Times New Roman"/>
              </w:rPr>
              <w:t>10/13/14</w:t>
            </w:r>
          </w:p>
        </w:tc>
        <w:tc>
          <w:tcPr>
            <w:tcW w:w="1080" w:type="dxa"/>
            <w:tcBorders>
              <w:top w:val="single" w:sz="6" w:space="0" w:color="008000"/>
              <w:bottom w:val="single" w:sz="6" w:space="0" w:color="008000"/>
            </w:tcBorders>
          </w:tcPr>
          <w:p w14:paraId="73C8CEE9" w14:textId="77777777" w:rsidR="00FF4E8F" w:rsidRPr="003E1ACD"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79B6A3EC" w14:textId="77777777" w:rsidR="00FF4E8F" w:rsidRPr="003E1ACD" w:rsidRDefault="00FF4E8F" w:rsidP="00FF4E8F">
            <w:pPr>
              <w:pStyle w:val="TableEntry"/>
              <w:rPr>
                <w:rFonts w:ascii="Times New Roman" w:hAnsi="Times New Roman"/>
              </w:rPr>
            </w:pPr>
            <w:r>
              <w:rPr>
                <w:rFonts w:ascii="Times New Roman" w:hAnsi="Times New Roman"/>
              </w:rPr>
              <w:t>0.5</w:t>
            </w:r>
          </w:p>
        </w:tc>
        <w:tc>
          <w:tcPr>
            <w:tcW w:w="3643" w:type="dxa"/>
            <w:tcBorders>
              <w:top w:val="single" w:sz="6" w:space="0" w:color="008000"/>
              <w:bottom w:val="single" w:sz="6" w:space="0" w:color="008000"/>
            </w:tcBorders>
          </w:tcPr>
          <w:p w14:paraId="6EBB887F" w14:textId="77777777" w:rsidR="00FF4E8F" w:rsidRPr="003E1ACD" w:rsidRDefault="00FF4E8F" w:rsidP="00FF4E8F">
            <w:pPr>
              <w:pStyle w:val="VersionHistoryDetail"/>
              <w:ind w:left="180" w:hanging="180"/>
              <w:rPr>
                <w:rFonts w:ascii="Times New Roman" w:hAnsi="Times New Roman"/>
              </w:rPr>
            </w:pPr>
            <w:r>
              <w:rPr>
                <w:rFonts w:ascii="Times New Roman" w:hAnsi="Times New Roman"/>
              </w:rPr>
              <w:t>Create initial SSAD document for Fundamental Commitment Package</w:t>
            </w:r>
          </w:p>
        </w:tc>
        <w:tc>
          <w:tcPr>
            <w:tcW w:w="3421" w:type="dxa"/>
            <w:tcBorders>
              <w:top w:val="single" w:sz="6" w:space="0" w:color="008000"/>
              <w:bottom w:val="single" w:sz="6" w:space="0" w:color="008000"/>
            </w:tcBorders>
          </w:tcPr>
          <w:p w14:paraId="2B706267" w14:textId="77777777" w:rsidR="00FF4E8F" w:rsidRPr="003E1ACD" w:rsidRDefault="00FF4E8F" w:rsidP="00FF4E8F">
            <w:pPr>
              <w:pStyle w:val="VersionHistoryDetail"/>
              <w:ind w:left="180" w:hanging="180"/>
              <w:rPr>
                <w:rFonts w:ascii="Times New Roman" w:hAnsi="Times New Roman"/>
              </w:rPr>
            </w:pPr>
            <w:r>
              <w:rPr>
                <w:rFonts w:ascii="Times New Roman" w:hAnsi="Times New Roman"/>
              </w:rPr>
              <w:t>Used in Fundamental Commitment Package</w:t>
            </w:r>
          </w:p>
        </w:tc>
      </w:tr>
      <w:tr w:rsidR="00FF4E8F" w:rsidRPr="003E1ACD" w14:paraId="0CC1D8EC" w14:textId="77777777" w:rsidTr="00BE1AD9">
        <w:trPr>
          <w:cantSplit/>
          <w:trHeight w:val="282"/>
        </w:trPr>
        <w:tc>
          <w:tcPr>
            <w:tcW w:w="1188" w:type="dxa"/>
            <w:tcBorders>
              <w:top w:val="single" w:sz="6" w:space="0" w:color="008000"/>
              <w:bottom w:val="single" w:sz="6" w:space="0" w:color="008000"/>
            </w:tcBorders>
          </w:tcPr>
          <w:p w14:paraId="58CFEC63" w14:textId="77777777" w:rsidR="00FF4E8F" w:rsidRDefault="00FF4E8F" w:rsidP="00FF4E8F">
            <w:pPr>
              <w:pStyle w:val="TableEntry"/>
              <w:rPr>
                <w:rFonts w:ascii="Times New Roman" w:hAnsi="Times New Roman"/>
              </w:rPr>
            </w:pPr>
            <w:r>
              <w:rPr>
                <w:rFonts w:ascii="Times New Roman" w:hAnsi="Times New Roman"/>
              </w:rPr>
              <w:t>10/19/14</w:t>
            </w:r>
          </w:p>
        </w:tc>
        <w:tc>
          <w:tcPr>
            <w:tcW w:w="1080" w:type="dxa"/>
            <w:tcBorders>
              <w:top w:val="single" w:sz="6" w:space="0" w:color="008000"/>
              <w:bottom w:val="single" w:sz="6" w:space="0" w:color="008000"/>
            </w:tcBorders>
          </w:tcPr>
          <w:p w14:paraId="3BAC897A" w14:textId="77777777" w:rsidR="00FF4E8F"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6522DC4B" w14:textId="77777777" w:rsidR="00FF4E8F" w:rsidRDefault="00FF4E8F" w:rsidP="00FF4E8F">
            <w:pPr>
              <w:pStyle w:val="TableEntry"/>
              <w:rPr>
                <w:rFonts w:ascii="Times New Roman" w:hAnsi="Times New Roman"/>
              </w:rPr>
            </w:pPr>
            <w:r>
              <w:rPr>
                <w:rFonts w:ascii="Times New Roman" w:hAnsi="Times New Roman"/>
              </w:rPr>
              <w:t>1.0</w:t>
            </w:r>
          </w:p>
        </w:tc>
        <w:tc>
          <w:tcPr>
            <w:tcW w:w="3643" w:type="dxa"/>
            <w:tcBorders>
              <w:top w:val="single" w:sz="6" w:space="0" w:color="008000"/>
              <w:bottom w:val="single" w:sz="6" w:space="0" w:color="008000"/>
            </w:tcBorders>
          </w:tcPr>
          <w:p w14:paraId="056A1453" w14:textId="77777777" w:rsidR="00FF4E8F" w:rsidRDefault="00FF4E8F" w:rsidP="00FF4E8F">
            <w:pPr>
              <w:pStyle w:val="VersionHistoryDetail"/>
              <w:ind w:left="180" w:hanging="180"/>
              <w:rPr>
                <w:rFonts w:ascii="Times New Roman" w:hAnsi="Times New Roman"/>
              </w:rPr>
            </w:pPr>
            <w:r>
              <w:rPr>
                <w:rFonts w:ascii="Times New Roman" w:hAnsi="Times New Roman"/>
              </w:rPr>
              <w:t>Update system context, artifact and information, and use-case diagrams</w:t>
            </w:r>
          </w:p>
          <w:p w14:paraId="519A56EB" w14:textId="77777777" w:rsidR="00FF4E8F" w:rsidRDefault="00FF4E8F" w:rsidP="00FF4E8F">
            <w:pPr>
              <w:pStyle w:val="VersionHistoryDetail"/>
              <w:ind w:left="180" w:hanging="180"/>
              <w:rPr>
                <w:rFonts w:ascii="Times New Roman" w:hAnsi="Times New Roman"/>
              </w:rPr>
            </w:pPr>
            <w:r>
              <w:rPr>
                <w:rFonts w:ascii="Times New Roman" w:hAnsi="Times New Roman"/>
              </w:rPr>
              <w:t>Update wording to have consistency across documents</w:t>
            </w:r>
          </w:p>
          <w:p w14:paraId="29055A00" w14:textId="77777777" w:rsidR="00FF4E8F" w:rsidRDefault="00FF4E8F" w:rsidP="00FF4E8F">
            <w:pPr>
              <w:pStyle w:val="VersionHistoryDetail"/>
              <w:ind w:left="180" w:hanging="180"/>
              <w:rPr>
                <w:rFonts w:ascii="Times New Roman" w:hAnsi="Times New Roman"/>
              </w:rPr>
            </w:pPr>
            <w:r>
              <w:rPr>
                <w:rFonts w:ascii="Times New Roman" w:hAnsi="Times New Roman"/>
              </w:rPr>
              <w:t>Update use-case diagrams and its course of action</w:t>
            </w:r>
          </w:p>
        </w:tc>
        <w:tc>
          <w:tcPr>
            <w:tcW w:w="3421" w:type="dxa"/>
            <w:tcBorders>
              <w:top w:val="single" w:sz="6" w:space="0" w:color="008000"/>
              <w:bottom w:val="single" w:sz="6" w:space="0" w:color="008000"/>
            </w:tcBorders>
          </w:tcPr>
          <w:p w14:paraId="4D5A89AA" w14:textId="77777777" w:rsidR="00FF4E8F" w:rsidRDefault="00FF4E8F" w:rsidP="00FF4E8F">
            <w:pPr>
              <w:pStyle w:val="VersionHistoryDetail"/>
              <w:ind w:left="180" w:hanging="180"/>
              <w:rPr>
                <w:rFonts w:ascii="Times New Roman" w:hAnsi="Times New Roman"/>
              </w:rPr>
            </w:pPr>
            <w:r>
              <w:rPr>
                <w:rFonts w:ascii="Times New Roman" w:hAnsi="Times New Roman"/>
              </w:rPr>
              <w:t>Further understandings regarding the project and documents are acquired</w:t>
            </w:r>
          </w:p>
          <w:p w14:paraId="25602C88" w14:textId="77777777" w:rsidR="00FF4E8F" w:rsidRDefault="00FF4E8F" w:rsidP="00FF4E8F">
            <w:pPr>
              <w:pStyle w:val="VersionHistoryDetail"/>
              <w:ind w:left="180" w:hanging="180"/>
              <w:rPr>
                <w:rFonts w:ascii="Times New Roman" w:hAnsi="Times New Roman"/>
              </w:rPr>
            </w:pPr>
            <w:r>
              <w:rPr>
                <w:rFonts w:ascii="Times New Roman" w:hAnsi="Times New Roman"/>
              </w:rPr>
              <w:t>There is inconsistency in terminologies used in each document</w:t>
            </w:r>
          </w:p>
          <w:p w14:paraId="759914DA" w14:textId="77777777" w:rsidR="00FF4E8F" w:rsidRDefault="00FF4E8F" w:rsidP="00FF4E8F">
            <w:pPr>
              <w:pStyle w:val="VersionHistoryDetail"/>
              <w:ind w:left="180" w:hanging="180"/>
              <w:rPr>
                <w:rFonts w:ascii="Times New Roman" w:hAnsi="Times New Roman"/>
              </w:rPr>
            </w:pPr>
            <w:r>
              <w:rPr>
                <w:rFonts w:ascii="Times New Roman" w:hAnsi="Times New Roman"/>
              </w:rPr>
              <w:t>Update the document according to the comment in the ARB session and a better understanding toward the project</w:t>
            </w:r>
          </w:p>
        </w:tc>
      </w:tr>
      <w:tr w:rsidR="00FF4E8F" w:rsidRPr="003E1ACD" w14:paraId="26488C9B" w14:textId="77777777" w:rsidTr="00BE1AD9">
        <w:trPr>
          <w:cantSplit/>
          <w:trHeight w:val="282"/>
        </w:trPr>
        <w:tc>
          <w:tcPr>
            <w:tcW w:w="1188" w:type="dxa"/>
            <w:tcBorders>
              <w:top w:val="single" w:sz="6" w:space="0" w:color="008000"/>
              <w:bottom w:val="single" w:sz="6" w:space="0" w:color="008000"/>
            </w:tcBorders>
          </w:tcPr>
          <w:p w14:paraId="03AB949A" w14:textId="77777777" w:rsidR="00FF4E8F" w:rsidRDefault="00FF4E8F" w:rsidP="00FF4E8F">
            <w:pPr>
              <w:pStyle w:val="TableEntry"/>
              <w:rPr>
                <w:rFonts w:ascii="Times New Roman" w:hAnsi="Times New Roman"/>
              </w:rPr>
            </w:pPr>
            <w:r>
              <w:rPr>
                <w:rFonts w:ascii="Times New Roman" w:hAnsi="Times New Roman"/>
              </w:rPr>
              <w:t>11/30/14</w:t>
            </w:r>
          </w:p>
        </w:tc>
        <w:tc>
          <w:tcPr>
            <w:tcW w:w="1080" w:type="dxa"/>
            <w:tcBorders>
              <w:top w:val="single" w:sz="6" w:space="0" w:color="008000"/>
              <w:bottom w:val="single" w:sz="6" w:space="0" w:color="008000"/>
            </w:tcBorders>
          </w:tcPr>
          <w:p w14:paraId="68709AA1" w14:textId="77777777" w:rsidR="00FF4E8F" w:rsidRDefault="00FF4E8F" w:rsidP="00FF4E8F">
            <w:pPr>
              <w:pStyle w:val="TableEntry"/>
              <w:rPr>
                <w:rFonts w:ascii="Times New Roman" w:hAnsi="Times New Roman"/>
              </w:rPr>
            </w:pPr>
            <w:r>
              <w:rPr>
                <w:rFonts w:ascii="Times New Roman" w:hAnsi="Times New Roman"/>
              </w:rPr>
              <w:t>PP, SP</w:t>
            </w:r>
          </w:p>
        </w:tc>
        <w:tc>
          <w:tcPr>
            <w:tcW w:w="1080" w:type="dxa"/>
            <w:tcBorders>
              <w:top w:val="single" w:sz="6" w:space="0" w:color="008000"/>
              <w:bottom w:val="single" w:sz="6" w:space="0" w:color="008000"/>
            </w:tcBorders>
          </w:tcPr>
          <w:p w14:paraId="42E905A7" w14:textId="77777777" w:rsidR="00FF4E8F" w:rsidRDefault="00FF4E8F" w:rsidP="00FF4E8F">
            <w:pPr>
              <w:pStyle w:val="TableEntry"/>
              <w:rPr>
                <w:rFonts w:ascii="Times New Roman" w:hAnsi="Times New Roman"/>
              </w:rPr>
            </w:pPr>
            <w:r>
              <w:rPr>
                <w:rFonts w:ascii="Times New Roman" w:hAnsi="Times New Roman"/>
              </w:rPr>
              <w:t>1.5</w:t>
            </w:r>
          </w:p>
        </w:tc>
        <w:tc>
          <w:tcPr>
            <w:tcW w:w="3643" w:type="dxa"/>
            <w:tcBorders>
              <w:top w:val="single" w:sz="6" w:space="0" w:color="008000"/>
              <w:bottom w:val="single" w:sz="6" w:space="0" w:color="008000"/>
            </w:tcBorders>
          </w:tcPr>
          <w:p w14:paraId="008AB87B" w14:textId="77777777" w:rsidR="00FF4E8F" w:rsidRDefault="00FF4E8F" w:rsidP="00FF4E8F">
            <w:pPr>
              <w:pStyle w:val="VersionHistoryDetail"/>
              <w:ind w:left="180" w:hanging="180"/>
              <w:rPr>
                <w:rFonts w:ascii="Times New Roman" w:hAnsi="Times New Roman"/>
              </w:rPr>
            </w:pPr>
            <w:r>
              <w:rPr>
                <w:rFonts w:ascii="Times New Roman" w:hAnsi="Times New Roman"/>
              </w:rPr>
              <w:t>Update use-case diagrams according to more understanding</w:t>
            </w:r>
          </w:p>
          <w:p w14:paraId="64D3EDDF" w14:textId="77777777" w:rsidR="00FF4E8F" w:rsidRDefault="00FF4E8F" w:rsidP="00FF4E8F">
            <w:pPr>
              <w:pStyle w:val="VersionHistoryDetail"/>
              <w:ind w:left="180" w:hanging="180"/>
              <w:rPr>
                <w:rFonts w:ascii="Times New Roman" w:hAnsi="Times New Roman"/>
              </w:rPr>
            </w:pPr>
            <w:r>
              <w:rPr>
                <w:rFonts w:ascii="Times New Roman" w:hAnsi="Times New Roman"/>
              </w:rPr>
              <w:t>Update process flows</w:t>
            </w:r>
          </w:p>
          <w:p w14:paraId="31595DC7" w14:textId="77777777" w:rsidR="00FF4E8F" w:rsidRDefault="00FF4E8F" w:rsidP="00FF4E8F">
            <w:pPr>
              <w:pStyle w:val="VersionHistoryDetail"/>
              <w:ind w:left="180" w:hanging="180"/>
              <w:rPr>
                <w:rFonts w:ascii="Times New Roman" w:hAnsi="Times New Roman"/>
              </w:rPr>
            </w:pPr>
            <w:r>
              <w:rPr>
                <w:rFonts w:ascii="Times New Roman" w:hAnsi="Times New Roman"/>
              </w:rPr>
              <w:t>Add designed class diagram</w:t>
            </w:r>
          </w:p>
          <w:p w14:paraId="4C6F7176" w14:textId="77777777" w:rsidR="00FF4E8F" w:rsidRDefault="00FF4E8F" w:rsidP="00FF4E8F">
            <w:pPr>
              <w:pStyle w:val="VersionHistoryDetail"/>
              <w:ind w:left="180" w:hanging="180"/>
              <w:rPr>
                <w:rFonts w:ascii="Times New Roman" w:hAnsi="Times New Roman"/>
              </w:rPr>
            </w:pPr>
            <w:r>
              <w:rPr>
                <w:rFonts w:ascii="Times New Roman" w:hAnsi="Times New Roman"/>
              </w:rPr>
              <w:t>Add deployment diagrams</w:t>
            </w:r>
          </w:p>
          <w:p w14:paraId="6A60915C" w14:textId="77777777" w:rsidR="00FF4E8F" w:rsidRDefault="00FF4E8F" w:rsidP="00FF4E8F">
            <w:pPr>
              <w:pStyle w:val="VersionHistoryDetail"/>
              <w:ind w:left="180" w:hanging="180"/>
              <w:rPr>
                <w:rFonts w:ascii="Times New Roman" w:hAnsi="Times New Roman"/>
              </w:rPr>
            </w:pPr>
            <w:r>
              <w:rPr>
                <w:rFonts w:ascii="Times New Roman" w:hAnsi="Times New Roman"/>
              </w:rPr>
              <w:t>Add software component class diagrams</w:t>
            </w:r>
          </w:p>
          <w:p w14:paraId="15B559EE" w14:textId="77777777" w:rsidR="00FF4E8F" w:rsidRDefault="00FF4E8F" w:rsidP="00FF4E8F">
            <w:pPr>
              <w:pStyle w:val="VersionHistoryDetail"/>
              <w:ind w:left="180" w:hanging="180"/>
              <w:rPr>
                <w:rFonts w:ascii="Times New Roman" w:hAnsi="Times New Roman"/>
              </w:rPr>
            </w:pPr>
            <w:r>
              <w:rPr>
                <w:rFonts w:ascii="Times New Roman" w:hAnsi="Times New Roman"/>
              </w:rPr>
              <w:t>Add hardware component class diagrams</w:t>
            </w:r>
          </w:p>
          <w:p w14:paraId="6947BB54" w14:textId="77777777" w:rsidR="00FF4E8F" w:rsidRDefault="00FF4E8F" w:rsidP="00FF4E8F">
            <w:pPr>
              <w:pStyle w:val="VersionHistoryDetail"/>
              <w:ind w:left="180" w:hanging="180"/>
              <w:rPr>
                <w:rFonts w:ascii="Times New Roman" w:hAnsi="Times New Roman"/>
              </w:rPr>
            </w:pPr>
            <w:r>
              <w:rPr>
                <w:rFonts w:ascii="Times New Roman" w:hAnsi="Times New Roman"/>
              </w:rPr>
              <w:t>Add design rationales</w:t>
            </w:r>
          </w:p>
          <w:p w14:paraId="7FEA645F" w14:textId="77777777" w:rsidR="00FF4E8F" w:rsidRDefault="009B7EFE" w:rsidP="009B7EFE">
            <w:pPr>
              <w:pStyle w:val="VersionHistoryDetail"/>
              <w:ind w:left="180" w:hanging="180"/>
              <w:rPr>
                <w:rFonts w:ascii="Times New Roman" w:hAnsi="Times New Roman"/>
              </w:rPr>
            </w:pPr>
            <w:r>
              <w:rPr>
                <w:rFonts w:ascii="Times New Roman" w:hAnsi="Times New Roman"/>
              </w:rPr>
              <w:t>Add process realization sections</w:t>
            </w:r>
          </w:p>
        </w:tc>
        <w:tc>
          <w:tcPr>
            <w:tcW w:w="3421" w:type="dxa"/>
            <w:tcBorders>
              <w:top w:val="single" w:sz="6" w:space="0" w:color="008000"/>
              <w:bottom w:val="single" w:sz="6" w:space="0" w:color="008000"/>
            </w:tcBorders>
          </w:tcPr>
          <w:p w14:paraId="5E198F10" w14:textId="77777777" w:rsidR="009B7EFE" w:rsidRDefault="009B7EFE" w:rsidP="00FF4E8F">
            <w:pPr>
              <w:pStyle w:val="VersionHistoryDetail"/>
              <w:ind w:left="180" w:hanging="180"/>
              <w:rPr>
                <w:rFonts w:ascii="Times New Roman" w:hAnsi="Times New Roman"/>
              </w:rPr>
            </w:pPr>
            <w:r>
              <w:rPr>
                <w:rFonts w:ascii="Times New Roman" w:hAnsi="Times New Roman"/>
              </w:rPr>
              <w:t>Some</w:t>
            </w:r>
            <w:r w:rsidR="00185F19">
              <w:rPr>
                <w:rFonts w:ascii="Times New Roman" w:hAnsi="Times New Roman"/>
              </w:rPr>
              <w:t xml:space="preserve"> more</w:t>
            </w:r>
            <w:r>
              <w:rPr>
                <w:rFonts w:ascii="Times New Roman" w:hAnsi="Times New Roman"/>
              </w:rPr>
              <w:t xml:space="preserve"> requirements have been added to the project.</w:t>
            </w:r>
          </w:p>
          <w:p w14:paraId="15925113" w14:textId="77777777" w:rsidR="009B7EFE" w:rsidRDefault="009B7EFE" w:rsidP="00FF4E8F">
            <w:pPr>
              <w:pStyle w:val="VersionHistoryDetail"/>
              <w:ind w:left="180" w:hanging="180"/>
              <w:rPr>
                <w:rFonts w:ascii="Times New Roman" w:hAnsi="Times New Roman"/>
              </w:rPr>
            </w:pPr>
            <w:r>
              <w:rPr>
                <w:rFonts w:ascii="Times New Roman" w:hAnsi="Times New Roman"/>
              </w:rPr>
              <w:t>Finish designing the fist version of the class diagram.</w:t>
            </w:r>
          </w:p>
          <w:p w14:paraId="293D0DD6" w14:textId="77777777" w:rsidR="00FF4E8F" w:rsidRDefault="009B7EFE" w:rsidP="00FF4E8F">
            <w:pPr>
              <w:pStyle w:val="VersionHistoryDetail"/>
              <w:ind w:left="180" w:hanging="180"/>
              <w:rPr>
                <w:rFonts w:ascii="Times New Roman" w:hAnsi="Times New Roman"/>
              </w:rPr>
            </w:pPr>
            <w:r>
              <w:rPr>
                <w:rFonts w:ascii="Times New Roman" w:hAnsi="Times New Roman"/>
              </w:rPr>
              <w:t>Prepare the DCP for moving to the development phase.</w:t>
            </w:r>
          </w:p>
        </w:tc>
      </w:tr>
      <w:tr w:rsidR="00600978" w:rsidRPr="003E1ACD" w14:paraId="06B59B59" w14:textId="77777777" w:rsidTr="00BE1AD9">
        <w:trPr>
          <w:cantSplit/>
          <w:trHeight w:val="282"/>
        </w:trPr>
        <w:tc>
          <w:tcPr>
            <w:tcW w:w="1188" w:type="dxa"/>
            <w:tcBorders>
              <w:top w:val="single" w:sz="6" w:space="0" w:color="008000"/>
              <w:bottom w:val="single" w:sz="6" w:space="0" w:color="008000"/>
            </w:tcBorders>
          </w:tcPr>
          <w:p w14:paraId="397B4718" w14:textId="4C8E4F5C" w:rsidR="00600978" w:rsidRDefault="00600978" w:rsidP="00FF4E8F">
            <w:pPr>
              <w:pStyle w:val="TableEntry"/>
              <w:rPr>
                <w:rFonts w:ascii="Times New Roman" w:hAnsi="Times New Roman"/>
              </w:rPr>
            </w:pPr>
            <w:r>
              <w:rPr>
                <w:rFonts w:ascii="Times New Roman" w:hAnsi="Times New Roman"/>
              </w:rPr>
              <w:t>11/05/14</w:t>
            </w:r>
          </w:p>
        </w:tc>
        <w:tc>
          <w:tcPr>
            <w:tcW w:w="1080" w:type="dxa"/>
            <w:tcBorders>
              <w:top w:val="single" w:sz="6" w:space="0" w:color="008000"/>
              <w:bottom w:val="single" w:sz="6" w:space="0" w:color="008000"/>
            </w:tcBorders>
          </w:tcPr>
          <w:p w14:paraId="49634833" w14:textId="0A875D59" w:rsidR="00600978" w:rsidRDefault="00600978" w:rsidP="00FF4E8F">
            <w:pPr>
              <w:pStyle w:val="TableEntry"/>
              <w:rPr>
                <w:rFonts w:ascii="Times New Roman" w:hAnsi="Times New Roman"/>
              </w:rPr>
            </w:pPr>
            <w:r>
              <w:rPr>
                <w:rFonts w:ascii="Times New Roman" w:hAnsi="Times New Roman"/>
              </w:rPr>
              <w:t>PP</w:t>
            </w:r>
          </w:p>
        </w:tc>
        <w:tc>
          <w:tcPr>
            <w:tcW w:w="1080" w:type="dxa"/>
            <w:tcBorders>
              <w:top w:val="single" w:sz="6" w:space="0" w:color="008000"/>
              <w:bottom w:val="single" w:sz="6" w:space="0" w:color="008000"/>
            </w:tcBorders>
          </w:tcPr>
          <w:p w14:paraId="00D59643" w14:textId="0614CB78" w:rsidR="00600978" w:rsidRDefault="00600978" w:rsidP="00FF4E8F">
            <w:pPr>
              <w:pStyle w:val="TableEntry"/>
              <w:rPr>
                <w:rFonts w:ascii="Times New Roman" w:hAnsi="Times New Roman"/>
              </w:rPr>
            </w:pPr>
            <w:r>
              <w:rPr>
                <w:rFonts w:ascii="Times New Roman" w:hAnsi="Times New Roman"/>
              </w:rPr>
              <w:t>2.0</w:t>
            </w:r>
          </w:p>
        </w:tc>
        <w:tc>
          <w:tcPr>
            <w:tcW w:w="3643" w:type="dxa"/>
            <w:tcBorders>
              <w:top w:val="single" w:sz="6" w:space="0" w:color="008000"/>
              <w:bottom w:val="single" w:sz="6" w:space="0" w:color="008000"/>
            </w:tcBorders>
          </w:tcPr>
          <w:p w14:paraId="69FF85CF" w14:textId="01615E5B" w:rsidR="00600978" w:rsidRDefault="00600978" w:rsidP="00FF4E8F">
            <w:pPr>
              <w:pStyle w:val="VersionHistoryDetail"/>
              <w:ind w:left="180" w:hanging="180"/>
              <w:rPr>
                <w:rFonts w:ascii="Times New Roman" w:hAnsi="Times New Roman"/>
              </w:rPr>
            </w:pPr>
            <w:r>
              <w:rPr>
                <w:rFonts w:ascii="Times New Roman" w:hAnsi="Times New Roman"/>
              </w:rPr>
              <w:t>Updat</w:t>
            </w:r>
            <w:r w:rsidR="00B66CE8">
              <w:rPr>
                <w:rFonts w:ascii="Times New Roman" w:hAnsi="Times New Roman"/>
              </w:rPr>
              <w:t>e deployment d</w:t>
            </w:r>
            <w:r>
              <w:rPr>
                <w:rFonts w:ascii="Times New Roman" w:hAnsi="Times New Roman"/>
              </w:rPr>
              <w:t>iagram for both technology-dependent and -independent sections</w:t>
            </w:r>
          </w:p>
          <w:p w14:paraId="1CF231A1" w14:textId="06F9802B" w:rsidR="00600978" w:rsidRDefault="00600978" w:rsidP="00FF4E8F">
            <w:pPr>
              <w:pStyle w:val="VersionHistoryDetail"/>
              <w:ind w:left="180" w:hanging="180"/>
              <w:rPr>
                <w:rFonts w:ascii="Times New Roman" w:hAnsi="Times New Roman"/>
              </w:rPr>
            </w:pPr>
            <w:r>
              <w:rPr>
                <w:rFonts w:ascii="Times New Roman" w:hAnsi="Times New Roman"/>
              </w:rPr>
              <w:t xml:space="preserve">Update </w:t>
            </w:r>
            <w:r w:rsidR="00B66CE8">
              <w:rPr>
                <w:rFonts w:ascii="Times New Roman" w:hAnsi="Times New Roman"/>
              </w:rPr>
              <w:t>hardware component class Diagrams</w:t>
            </w:r>
          </w:p>
        </w:tc>
        <w:tc>
          <w:tcPr>
            <w:tcW w:w="3421" w:type="dxa"/>
            <w:tcBorders>
              <w:top w:val="single" w:sz="6" w:space="0" w:color="008000"/>
              <w:bottom w:val="single" w:sz="6" w:space="0" w:color="008000"/>
            </w:tcBorders>
          </w:tcPr>
          <w:p w14:paraId="1266A431" w14:textId="4BD15B26" w:rsidR="00600978" w:rsidRDefault="00D56815" w:rsidP="00FF4E8F">
            <w:pPr>
              <w:pStyle w:val="VersionHistoryDetail"/>
              <w:ind w:left="180" w:hanging="180"/>
              <w:rPr>
                <w:rFonts w:ascii="Times New Roman" w:hAnsi="Times New Roman"/>
              </w:rPr>
            </w:pPr>
            <w:r>
              <w:rPr>
                <w:rFonts w:ascii="Times New Roman" w:hAnsi="Times New Roman"/>
              </w:rPr>
              <w:t>Update data according to the comments in the DCP ARB session.</w:t>
            </w:r>
          </w:p>
        </w:tc>
      </w:tr>
    </w:tbl>
    <w:p w14:paraId="4846E32F" w14:textId="0ABD3F54" w:rsidR="00C759F2" w:rsidRPr="00B92565" w:rsidRDefault="00C759F2" w:rsidP="00C759F2">
      <w:pPr>
        <w:pStyle w:val="Heading1"/>
      </w:pPr>
      <w:bookmarkStart w:id="6" w:name="_Toc12422919"/>
      <w:bookmarkStart w:id="7" w:name="_Toc32724210"/>
      <w:bookmarkStart w:id="8" w:name="_Toc32724742"/>
      <w:bookmarkStart w:id="9" w:name="_Toc279071873"/>
      <w:r w:rsidRPr="00B92565">
        <w:t>Table of Contents</w:t>
      </w:r>
      <w:bookmarkEnd w:id="6"/>
      <w:bookmarkEnd w:id="7"/>
      <w:bookmarkEnd w:id="8"/>
      <w:bookmarkEnd w:id="9"/>
    </w:p>
    <w:p w14:paraId="76D6BE73" w14:textId="77777777" w:rsidR="007614D8" w:rsidRDefault="00C759F2">
      <w:pPr>
        <w:pStyle w:val="TOC1"/>
        <w:rPr>
          <w:rFonts w:asciiTheme="minorHAnsi" w:eastAsiaTheme="minorEastAsia" w:hAnsiTheme="minorHAnsi" w:cstheme="minorBidi"/>
          <w:b w:val="0"/>
          <w:noProof/>
          <w:szCs w:val="24"/>
          <w:lang w:eastAsia="ja-JP"/>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7614D8">
        <w:rPr>
          <w:noProof/>
        </w:rPr>
        <w:t>System and Software Architecture Description (SSAD)</w:t>
      </w:r>
      <w:r w:rsidR="007614D8">
        <w:rPr>
          <w:noProof/>
        </w:rPr>
        <w:tab/>
      </w:r>
      <w:r w:rsidR="007614D8">
        <w:rPr>
          <w:noProof/>
        </w:rPr>
        <w:fldChar w:fldCharType="begin"/>
      </w:r>
      <w:r w:rsidR="007614D8">
        <w:rPr>
          <w:noProof/>
        </w:rPr>
        <w:instrText xml:space="preserve"> PAGEREF _Toc279071871 \h </w:instrText>
      </w:r>
      <w:r w:rsidR="007614D8">
        <w:rPr>
          <w:noProof/>
        </w:rPr>
      </w:r>
      <w:r w:rsidR="007614D8">
        <w:rPr>
          <w:noProof/>
        </w:rPr>
        <w:fldChar w:fldCharType="separate"/>
      </w:r>
      <w:r w:rsidR="007614D8">
        <w:rPr>
          <w:noProof/>
        </w:rPr>
        <w:t>i</w:t>
      </w:r>
      <w:r w:rsidR="007614D8">
        <w:rPr>
          <w:noProof/>
        </w:rPr>
        <w:fldChar w:fldCharType="end"/>
      </w:r>
    </w:p>
    <w:p w14:paraId="2755462D" w14:textId="77777777" w:rsidR="007614D8" w:rsidRDefault="007614D8">
      <w:pPr>
        <w:pStyle w:val="TOC1"/>
        <w:rPr>
          <w:rFonts w:asciiTheme="minorHAnsi" w:eastAsiaTheme="minorEastAsia" w:hAnsiTheme="minorHAnsi" w:cstheme="minorBidi"/>
          <w:b w:val="0"/>
          <w:noProof/>
          <w:szCs w:val="24"/>
          <w:lang w:eastAsia="ja-JP"/>
        </w:rPr>
      </w:pPr>
      <w:r>
        <w:rPr>
          <w:noProof/>
        </w:rPr>
        <w:t>Version History</w:t>
      </w:r>
      <w:r>
        <w:rPr>
          <w:noProof/>
        </w:rPr>
        <w:tab/>
      </w:r>
      <w:r>
        <w:rPr>
          <w:noProof/>
        </w:rPr>
        <w:fldChar w:fldCharType="begin"/>
      </w:r>
      <w:r>
        <w:rPr>
          <w:noProof/>
        </w:rPr>
        <w:instrText xml:space="preserve"> PAGEREF _Toc279071872 \h </w:instrText>
      </w:r>
      <w:r>
        <w:rPr>
          <w:noProof/>
        </w:rPr>
      </w:r>
      <w:r>
        <w:rPr>
          <w:noProof/>
        </w:rPr>
        <w:fldChar w:fldCharType="separate"/>
      </w:r>
      <w:r>
        <w:rPr>
          <w:noProof/>
        </w:rPr>
        <w:t>ii</w:t>
      </w:r>
      <w:r>
        <w:rPr>
          <w:noProof/>
        </w:rPr>
        <w:fldChar w:fldCharType="end"/>
      </w:r>
    </w:p>
    <w:p w14:paraId="0D7204B1" w14:textId="77777777" w:rsidR="007614D8" w:rsidRDefault="007614D8">
      <w:pPr>
        <w:pStyle w:val="TOC1"/>
        <w:rPr>
          <w:rFonts w:asciiTheme="minorHAnsi" w:eastAsiaTheme="minorEastAsia" w:hAnsiTheme="minorHAnsi" w:cstheme="minorBidi"/>
          <w:b w:val="0"/>
          <w:noProof/>
          <w:szCs w:val="24"/>
          <w:lang w:eastAsia="ja-JP"/>
        </w:rPr>
      </w:pPr>
      <w:r>
        <w:rPr>
          <w:noProof/>
        </w:rPr>
        <w:t>Table of Contents</w:t>
      </w:r>
      <w:r>
        <w:rPr>
          <w:noProof/>
        </w:rPr>
        <w:tab/>
      </w:r>
      <w:r>
        <w:rPr>
          <w:noProof/>
        </w:rPr>
        <w:fldChar w:fldCharType="begin"/>
      </w:r>
      <w:r>
        <w:rPr>
          <w:noProof/>
        </w:rPr>
        <w:instrText xml:space="preserve"> PAGEREF _Toc279071873 \h </w:instrText>
      </w:r>
      <w:r>
        <w:rPr>
          <w:noProof/>
        </w:rPr>
      </w:r>
      <w:r>
        <w:rPr>
          <w:noProof/>
        </w:rPr>
        <w:fldChar w:fldCharType="separate"/>
      </w:r>
      <w:r>
        <w:rPr>
          <w:noProof/>
        </w:rPr>
        <w:t>iii</w:t>
      </w:r>
      <w:r>
        <w:rPr>
          <w:noProof/>
        </w:rPr>
        <w:fldChar w:fldCharType="end"/>
      </w:r>
    </w:p>
    <w:p w14:paraId="6A2AB3B2" w14:textId="77777777" w:rsidR="007614D8" w:rsidRDefault="007614D8">
      <w:pPr>
        <w:pStyle w:val="TOC1"/>
        <w:rPr>
          <w:rFonts w:asciiTheme="minorHAnsi" w:eastAsiaTheme="minorEastAsia" w:hAnsiTheme="minorHAnsi" w:cstheme="minorBidi"/>
          <w:b w:val="0"/>
          <w:noProof/>
          <w:szCs w:val="24"/>
          <w:lang w:eastAsia="ja-JP"/>
        </w:rPr>
      </w:pPr>
      <w:r>
        <w:rPr>
          <w:noProof/>
        </w:rPr>
        <w:t>Table of Tables</w:t>
      </w:r>
      <w:r>
        <w:rPr>
          <w:noProof/>
        </w:rPr>
        <w:tab/>
      </w:r>
      <w:r>
        <w:rPr>
          <w:noProof/>
        </w:rPr>
        <w:fldChar w:fldCharType="begin"/>
      </w:r>
      <w:r>
        <w:rPr>
          <w:noProof/>
        </w:rPr>
        <w:instrText xml:space="preserve"> PAGEREF _Toc279071874 \h </w:instrText>
      </w:r>
      <w:r>
        <w:rPr>
          <w:noProof/>
        </w:rPr>
      </w:r>
      <w:r>
        <w:rPr>
          <w:noProof/>
        </w:rPr>
        <w:fldChar w:fldCharType="separate"/>
      </w:r>
      <w:r>
        <w:rPr>
          <w:noProof/>
        </w:rPr>
        <w:t>iv</w:t>
      </w:r>
      <w:r>
        <w:rPr>
          <w:noProof/>
        </w:rPr>
        <w:fldChar w:fldCharType="end"/>
      </w:r>
    </w:p>
    <w:p w14:paraId="033C92C1" w14:textId="77777777" w:rsidR="007614D8" w:rsidRDefault="007614D8">
      <w:pPr>
        <w:pStyle w:val="TOC1"/>
        <w:rPr>
          <w:rFonts w:asciiTheme="minorHAnsi" w:eastAsiaTheme="minorEastAsia" w:hAnsiTheme="minorHAnsi" w:cstheme="minorBidi"/>
          <w:b w:val="0"/>
          <w:noProof/>
          <w:szCs w:val="24"/>
          <w:lang w:eastAsia="ja-JP"/>
        </w:rPr>
      </w:pPr>
      <w:r>
        <w:rPr>
          <w:noProof/>
        </w:rPr>
        <w:t>Table of Figures</w:t>
      </w:r>
      <w:r>
        <w:rPr>
          <w:noProof/>
        </w:rPr>
        <w:tab/>
      </w:r>
      <w:r>
        <w:rPr>
          <w:noProof/>
        </w:rPr>
        <w:fldChar w:fldCharType="begin"/>
      </w:r>
      <w:r>
        <w:rPr>
          <w:noProof/>
        </w:rPr>
        <w:instrText xml:space="preserve"> PAGEREF _Toc279071875 \h </w:instrText>
      </w:r>
      <w:r>
        <w:rPr>
          <w:noProof/>
        </w:rPr>
      </w:r>
      <w:r>
        <w:rPr>
          <w:noProof/>
        </w:rPr>
        <w:fldChar w:fldCharType="separate"/>
      </w:r>
      <w:r>
        <w:rPr>
          <w:noProof/>
        </w:rPr>
        <w:t>v</w:t>
      </w:r>
      <w:r>
        <w:rPr>
          <w:noProof/>
        </w:rPr>
        <w:fldChar w:fldCharType="end"/>
      </w:r>
    </w:p>
    <w:p w14:paraId="45D6967B"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1.</w:t>
      </w:r>
      <w:r>
        <w:rPr>
          <w:rFonts w:asciiTheme="minorHAnsi" w:eastAsiaTheme="minorEastAsia" w:hAnsiTheme="minorHAnsi" w:cstheme="minorBidi"/>
          <w:b w:val="0"/>
          <w:noProof/>
          <w:szCs w:val="24"/>
          <w:lang w:eastAsia="ja-JP"/>
        </w:rPr>
        <w:tab/>
      </w:r>
      <w:r>
        <w:rPr>
          <w:noProof/>
        </w:rPr>
        <w:t>Introduction</w:t>
      </w:r>
      <w:r>
        <w:rPr>
          <w:noProof/>
        </w:rPr>
        <w:tab/>
      </w:r>
      <w:r>
        <w:rPr>
          <w:noProof/>
        </w:rPr>
        <w:fldChar w:fldCharType="begin"/>
      </w:r>
      <w:r>
        <w:rPr>
          <w:noProof/>
        </w:rPr>
        <w:instrText xml:space="preserve"> PAGEREF _Toc279071876 \h </w:instrText>
      </w:r>
      <w:r>
        <w:rPr>
          <w:noProof/>
        </w:rPr>
      </w:r>
      <w:r>
        <w:rPr>
          <w:noProof/>
        </w:rPr>
        <w:fldChar w:fldCharType="separate"/>
      </w:r>
      <w:r>
        <w:rPr>
          <w:noProof/>
        </w:rPr>
        <w:t>1</w:t>
      </w:r>
      <w:r>
        <w:rPr>
          <w:noProof/>
        </w:rPr>
        <w:fldChar w:fldCharType="end"/>
      </w:r>
    </w:p>
    <w:p w14:paraId="5457D882"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1.1</w:t>
      </w:r>
      <w:r>
        <w:rPr>
          <w:rFonts w:asciiTheme="minorHAnsi" w:eastAsiaTheme="minorEastAsia" w:hAnsiTheme="minorHAnsi" w:cstheme="minorBidi"/>
          <w:b w:val="0"/>
          <w:noProof/>
          <w:szCs w:val="24"/>
          <w:lang w:eastAsia="ja-JP"/>
        </w:rPr>
        <w:tab/>
      </w:r>
      <w:r>
        <w:rPr>
          <w:noProof/>
        </w:rPr>
        <w:t>Purpose of the SSAD</w:t>
      </w:r>
      <w:r>
        <w:rPr>
          <w:noProof/>
        </w:rPr>
        <w:tab/>
      </w:r>
      <w:r>
        <w:rPr>
          <w:noProof/>
        </w:rPr>
        <w:fldChar w:fldCharType="begin"/>
      </w:r>
      <w:r>
        <w:rPr>
          <w:noProof/>
        </w:rPr>
        <w:instrText xml:space="preserve"> PAGEREF _Toc279071877 \h </w:instrText>
      </w:r>
      <w:r>
        <w:rPr>
          <w:noProof/>
        </w:rPr>
      </w:r>
      <w:r>
        <w:rPr>
          <w:noProof/>
        </w:rPr>
        <w:fldChar w:fldCharType="separate"/>
      </w:r>
      <w:r>
        <w:rPr>
          <w:noProof/>
        </w:rPr>
        <w:t>1</w:t>
      </w:r>
      <w:r>
        <w:rPr>
          <w:noProof/>
        </w:rPr>
        <w:fldChar w:fldCharType="end"/>
      </w:r>
    </w:p>
    <w:p w14:paraId="4919CC51"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1.2</w:t>
      </w:r>
      <w:r>
        <w:rPr>
          <w:rFonts w:asciiTheme="minorHAnsi" w:eastAsiaTheme="minorEastAsia" w:hAnsiTheme="minorHAnsi" w:cstheme="minorBidi"/>
          <w:b w:val="0"/>
          <w:noProof/>
          <w:szCs w:val="24"/>
          <w:lang w:eastAsia="ja-JP"/>
        </w:rPr>
        <w:tab/>
      </w:r>
      <w:r>
        <w:rPr>
          <w:noProof/>
        </w:rPr>
        <w:t>Status of the SSAD</w:t>
      </w:r>
      <w:r>
        <w:rPr>
          <w:noProof/>
        </w:rPr>
        <w:tab/>
      </w:r>
      <w:r>
        <w:rPr>
          <w:noProof/>
        </w:rPr>
        <w:fldChar w:fldCharType="begin"/>
      </w:r>
      <w:r>
        <w:rPr>
          <w:noProof/>
        </w:rPr>
        <w:instrText xml:space="preserve"> PAGEREF _Toc279071878 \h </w:instrText>
      </w:r>
      <w:r>
        <w:rPr>
          <w:noProof/>
        </w:rPr>
      </w:r>
      <w:r>
        <w:rPr>
          <w:noProof/>
        </w:rPr>
        <w:fldChar w:fldCharType="separate"/>
      </w:r>
      <w:r>
        <w:rPr>
          <w:noProof/>
        </w:rPr>
        <w:t>1</w:t>
      </w:r>
      <w:r>
        <w:rPr>
          <w:noProof/>
        </w:rPr>
        <w:fldChar w:fldCharType="end"/>
      </w:r>
    </w:p>
    <w:p w14:paraId="7DC01823"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2.</w:t>
      </w:r>
      <w:r>
        <w:rPr>
          <w:rFonts w:asciiTheme="minorHAnsi" w:eastAsiaTheme="minorEastAsia" w:hAnsiTheme="minorHAnsi" w:cstheme="minorBidi"/>
          <w:b w:val="0"/>
          <w:noProof/>
          <w:szCs w:val="24"/>
          <w:lang w:eastAsia="ja-JP"/>
        </w:rPr>
        <w:tab/>
      </w:r>
      <w:r>
        <w:rPr>
          <w:noProof/>
        </w:rPr>
        <w:t>System Analysis</w:t>
      </w:r>
      <w:r>
        <w:rPr>
          <w:noProof/>
        </w:rPr>
        <w:tab/>
      </w:r>
      <w:r>
        <w:rPr>
          <w:noProof/>
        </w:rPr>
        <w:fldChar w:fldCharType="begin"/>
      </w:r>
      <w:r>
        <w:rPr>
          <w:noProof/>
        </w:rPr>
        <w:instrText xml:space="preserve"> PAGEREF _Toc279071879 \h </w:instrText>
      </w:r>
      <w:r>
        <w:rPr>
          <w:noProof/>
        </w:rPr>
      </w:r>
      <w:r>
        <w:rPr>
          <w:noProof/>
        </w:rPr>
        <w:fldChar w:fldCharType="separate"/>
      </w:r>
      <w:r>
        <w:rPr>
          <w:noProof/>
        </w:rPr>
        <w:t>2</w:t>
      </w:r>
      <w:r>
        <w:rPr>
          <w:noProof/>
        </w:rPr>
        <w:fldChar w:fldCharType="end"/>
      </w:r>
    </w:p>
    <w:p w14:paraId="4D6AF950"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2.1</w:t>
      </w:r>
      <w:r>
        <w:rPr>
          <w:rFonts w:asciiTheme="minorHAnsi" w:eastAsiaTheme="minorEastAsia" w:hAnsiTheme="minorHAnsi" w:cstheme="minorBidi"/>
          <w:b w:val="0"/>
          <w:noProof/>
          <w:szCs w:val="24"/>
          <w:lang w:eastAsia="ja-JP"/>
        </w:rPr>
        <w:tab/>
      </w:r>
      <w:r>
        <w:rPr>
          <w:noProof/>
        </w:rPr>
        <w:t>System Analysis Overview</w:t>
      </w:r>
      <w:r>
        <w:rPr>
          <w:noProof/>
        </w:rPr>
        <w:tab/>
      </w:r>
      <w:r>
        <w:rPr>
          <w:noProof/>
        </w:rPr>
        <w:fldChar w:fldCharType="begin"/>
      </w:r>
      <w:r>
        <w:rPr>
          <w:noProof/>
        </w:rPr>
        <w:instrText xml:space="preserve"> PAGEREF _Toc279071880 \h </w:instrText>
      </w:r>
      <w:r>
        <w:rPr>
          <w:noProof/>
        </w:rPr>
      </w:r>
      <w:r>
        <w:rPr>
          <w:noProof/>
        </w:rPr>
        <w:fldChar w:fldCharType="separate"/>
      </w:r>
      <w:r>
        <w:rPr>
          <w:noProof/>
        </w:rPr>
        <w:t>2</w:t>
      </w:r>
      <w:r>
        <w:rPr>
          <w:noProof/>
        </w:rPr>
        <w:fldChar w:fldCharType="end"/>
      </w:r>
    </w:p>
    <w:p w14:paraId="1BEB62FB"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2.2</w:t>
      </w:r>
      <w:r>
        <w:rPr>
          <w:rFonts w:asciiTheme="minorHAnsi" w:eastAsiaTheme="minorEastAsia" w:hAnsiTheme="minorHAnsi" w:cstheme="minorBidi"/>
          <w:b w:val="0"/>
          <w:noProof/>
          <w:szCs w:val="24"/>
          <w:lang w:eastAsia="ja-JP"/>
        </w:rPr>
        <w:tab/>
      </w:r>
      <w:r>
        <w:rPr>
          <w:noProof/>
        </w:rPr>
        <w:t>System Analysis Rationale</w:t>
      </w:r>
      <w:r>
        <w:rPr>
          <w:noProof/>
        </w:rPr>
        <w:tab/>
      </w:r>
      <w:r>
        <w:rPr>
          <w:noProof/>
        </w:rPr>
        <w:fldChar w:fldCharType="begin"/>
      </w:r>
      <w:r>
        <w:rPr>
          <w:noProof/>
        </w:rPr>
        <w:instrText xml:space="preserve"> PAGEREF _Toc279071881 \h </w:instrText>
      </w:r>
      <w:r>
        <w:rPr>
          <w:noProof/>
        </w:rPr>
      </w:r>
      <w:r>
        <w:rPr>
          <w:noProof/>
        </w:rPr>
        <w:fldChar w:fldCharType="separate"/>
      </w:r>
      <w:r>
        <w:rPr>
          <w:noProof/>
        </w:rPr>
        <w:t>16</w:t>
      </w:r>
      <w:r>
        <w:rPr>
          <w:noProof/>
        </w:rPr>
        <w:fldChar w:fldCharType="end"/>
      </w:r>
    </w:p>
    <w:p w14:paraId="304106C2"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3.</w:t>
      </w:r>
      <w:r>
        <w:rPr>
          <w:rFonts w:asciiTheme="minorHAnsi" w:eastAsiaTheme="minorEastAsia" w:hAnsiTheme="minorHAnsi" w:cstheme="minorBidi"/>
          <w:b w:val="0"/>
          <w:noProof/>
          <w:szCs w:val="24"/>
          <w:lang w:eastAsia="ja-JP"/>
        </w:rPr>
        <w:tab/>
      </w:r>
      <w:r>
        <w:rPr>
          <w:noProof/>
        </w:rPr>
        <w:t>Technology-Independent Model</w:t>
      </w:r>
      <w:r>
        <w:rPr>
          <w:noProof/>
        </w:rPr>
        <w:tab/>
      </w:r>
      <w:r>
        <w:rPr>
          <w:noProof/>
        </w:rPr>
        <w:fldChar w:fldCharType="begin"/>
      </w:r>
      <w:r>
        <w:rPr>
          <w:noProof/>
        </w:rPr>
        <w:instrText xml:space="preserve"> PAGEREF _Toc279071882 \h </w:instrText>
      </w:r>
      <w:r>
        <w:rPr>
          <w:noProof/>
        </w:rPr>
      </w:r>
      <w:r>
        <w:rPr>
          <w:noProof/>
        </w:rPr>
        <w:fldChar w:fldCharType="separate"/>
      </w:r>
      <w:r>
        <w:rPr>
          <w:noProof/>
        </w:rPr>
        <w:t>17</w:t>
      </w:r>
      <w:r>
        <w:rPr>
          <w:noProof/>
        </w:rPr>
        <w:fldChar w:fldCharType="end"/>
      </w:r>
    </w:p>
    <w:p w14:paraId="49AD1692"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3.1</w:t>
      </w:r>
      <w:r>
        <w:rPr>
          <w:rFonts w:asciiTheme="minorHAnsi" w:eastAsiaTheme="minorEastAsia" w:hAnsiTheme="minorHAnsi" w:cstheme="minorBidi"/>
          <w:b w:val="0"/>
          <w:noProof/>
          <w:szCs w:val="24"/>
          <w:lang w:eastAsia="ja-JP"/>
        </w:rPr>
        <w:tab/>
      </w:r>
      <w:r>
        <w:rPr>
          <w:noProof/>
        </w:rPr>
        <w:t>Design Overview</w:t>
      </w:r>
      <w:r>
        <w:rPr>
          <w:noProof/>
        </w:rPr>
        <w:tab/>
      </w:r>
      <w:r>
        <w:rPr>
          <w:noProof/>
        </w:rPr>
        <w:fldChar w:fldCharType="begin"/>
      </w:r>
      <w:r>
        <w:rPr>
          <w:noProof/>
        </w:rPr>
        <w:instrText xml:space="preserve"> PAGEREF _Toc279071883 \h </w:instrText>
      </w:r>
      <w:r>
        <w:rPr>
          <w:noProof/>
        </w:rPr>
      </w:r>
      <w:r>
        <w:rPr>
          <w:noProof/>
        </w:rPr>
        <w:fldChar w:fldCharType="separate"/>
      </w:r>
      <w:r>
        <w:rPr>
          <w:noProof/>
        </w:rPr>
        <w:t>17</w:t>
      </w:r>
      <w:r>
        <w:rPr>
          <w:noProof/>
        </w:rPr>
        <w:fldChar w:fldCharType="end"/>
      </w:r>
    </w:p>
    <w:p w14:paraId="1047AD91"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3.2</w:t>
      </w:r>
      <w:r>
        <w:rPr>
          <w:rFonts w:asciiTheme="minorHAnsi" w:eastAsiaTheme="minorEastAsia" w:hAnsiTheme="minorHAnsi" w:cstheme="minorBidi"/>
          <w:b w:val="0"/>
          <w:noProof/>
          <w:szCs w:val="24"/>
          <w:lang w:eastAsia="ja-JP"/>
        </w:rPr>
        <w:tab/>
      </w:r>
      <w:r>
        <w:rPr>
          <w:noProof/>
        </w:rPr>
        <w:t>Design Rationale</w:t>
      </w:r>
      <w:r>
        <w:rPr>
          <w:noProof/>
        </w:rPr>
        <w:tab/>
      </w:r>
      <w:r>
        <w:rPr>
          <w:noProof/>
        </w:rPr>
        <w:fldChar w:fldCharType="begin"/>
      </w:r>
      <w:r>
        <w:rPr>
          <w:noProof/>
        </w:rPr>
        <w:instrText xml:space="preserve"> PAGEREF _Toc279071884 \h </w:instrText>
      </w:r>
      <w:r>
        <w:rPr>
          <w:noProof/>
        </w:rPr>
      </w:r>
      <w:r>
        <w:rPr>
          <w:noProof/>
        </w:rPr>
        <w:fldChar w:fldCharType="separate"/>
      </w:r>
      <w:r>
        <w:rPr>
          <w:noProof/>
        </w:rPr>
        <w:t>22</w:t>
      </w:r>
      <w:r>
        <w:rPr>
          <w:noProof/>
        </w:rPr>
        <w:fldChar w:fldCharType="end"/>
      </w:r>
    </w:p>
    <w:p w14:paraId="28DA54F1"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4.</w:t>
      </w:r>
      <w:r>
        <w:rPr>
          <w:rFonts w:asciiTheme="minorHAnsi" w:eastAsiaTheme="minorEastAsia" w:hAnsiTheme="minorHAnsi" w:cstheme="minorBidi"/>
          <w:b w:val="0"/>
          <w:noProof/>
          <w:szCs w:val="24"/>
          <w:lang w:eastAsia="ja-JP"/>
        </w:rPr>
        <w:tab/>
      </w:r>
      <w:r>
        <w:rPr>
          <w:noProof/>
        </w:rPr>
        <w:t>Technology-Specific System Design</w:t>
      </w:r>
      <w:r>
        <w:rPr>
          <w:noProof/>
        </w:rPr>
        <w:tab/>
      </w:r>
      <w:r>
        <w:rPr>
          <w:noProof/>
        </w:rPr>
        <w:fldChar w:fldCharType="begin"/>
      </w:r>
      <w:r>
        <w:rPr>
          <w:noProof/>
        </w:rPr>
        <w:instrText xml:space="preserve"> PAGEREF _Toc279071885 \h </w:instrText>
      </w:r>
      <w:r>
        <w:rPr>
          <w:noProof/>
        </w:rPr>
      </w:r>
      <w:r>
        <w:rPr>
          <w:noProof/>
        </w:rPr>
        <w:fldChar w:fldCharType="separate"/>
      </w:r>
      <w:r>
        <w:rPr>
          <w:noProof/>
        </w:rPr>
        <w:t>24</w:t>
      </w:r>
      <w:r>
        <w:rPr>
          <w:noProof/>
        </w:rPr>
        <w:fldChar w:fldCharType="end"/>
      </w:r>
    </w:p>
    <w:p w14:paraId="5AF95D0B"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4.1</w:t>
      </w:r>
      <w:r>
        <w:rPr>
          <w:rFonts w:asciiTheme="minorHAnsi" w:eastAsiaTheme="minorEastAsia" w:hAnsiTheme="minorHAnsi" w:cstheme="minorBidi"/>
          <w:b w:val="0"/>
          <w:noProof/>
          <w:szCs w:val="24"/>
          <w:lang w:eastAsia="ja-JP"/>
        </w:rPr>
        <w:tab/>
      </w:r>
      <w:r>
        <w:rPr>
          <w:noProof/>
        </w:rPr>
        <w:t>Design Overview</w:t>
      </w:r>
      <w:r>
        <w:rPr>
          <w:noProof/>
        </w:rPr>
        <w:tab/>
      </w:r>
      <w:r>
        <w:rPr>
          <w:noProof/>
        </w:rPr>
        <w:fldChar w:fldCharType="begin"/>
      </w:r>
      <w:r>
        <w:rPr>
          <w:noProof/>
        </w:rPr>
        <w:instrText xml:space="preserve"> PAGEREF _Toc279071886 \h </w:instrText>
      </w:r>
      <w:r>
        <w:rPr>
          <w:noProof/>
        </w:rPr>
      </w:r>
      <w:r>
        <w:rPr>
          <w:noProof/>
        </w:rPr>
        <w:fldChar w:fldCharType="separate"/>
      </w:r>
      <w:r>
        <w:rPr>
          <w:noProof/>
        </w:rPr>
        <w:t>24</w:t>
      </w:r>
      <w:r>
        <w:rPr>
          <w:noProof/>
        </w:rPr>
        <w:fldChar w:fldCharType="end"/>
      </w:r>
    </w:p>
    <w:p w14:paraId="2B735161" w14:textId="77777777" w:rsidR="007614D8" w:rsidRDefault="007614D8">
      <w:pPr>
        <w:pStyle w:val="TOC4"/>
        <w:tabs>
          <w:tab w:val="left" w:pos="1200"/>
        </w:tabs>
        <w:rPr>
          <w:rFonts w:asciiTheme="minorHAnsi" w:eastAsiaTheme="minorEastAsia" w:hAnsiTheme="minorHAnsi" w:cstheme="minorBidi"/>
          <w:b w:val="0"/>
          <w:noProof/>
          <w:szCs w:val="24"/>
          <w:lang w:eastAsia="ja-JP"/>
        </w:rPr>
      </w:pPr>
      <w:r>
        <w:rPr>
          <w:noProof/>
        </w:rPr>
        <w:t>4.2</w:t>
      </w:r>
      <w:r>
        <w:rPr>
          <w:rFonts w:asciiTheme="minorHAnsi" w:eastAsiaTheme="minorEastAsia" w:hAnsiTheme="minorHAnsi" w:cstheme="minorBidi"/>
          <w:b w:val="0"/>
          <w:noProof/>
          <w:szCs w:val="24"/>
          <w:lang w:eastAsia="ja-JP"/>
        </w:rPr>
        <w:tab/>
      </w:r>
      <w:r>
        <w:rPr>
          <w:noProof/>
        </w:rPr>
        <w:t>Design Rationale</w:t>
      </w:r>
      <w:r>
        <w:rPr>
          <w:noProof/>
        </w:rPr>
        <w:tab/>
      </w:r>
      <w:r>
        <w:rPr>
          <w:noProof/>
        </w:rPr>
        <w:fldChar w:fldCharType="begin"/>
      </w:r>
      <w:r>
        <w:rPr>
          <w:noProof/>
        </w:rPr>
        <w:instrText xml:space="preserve"> PAGEREF _Toc279071887 \h </w:instrText>
      </w:r>
      <w:r>
        <w:rPr>
          <w:noProof/>
        </w:rPr>
      </w:r>
      <w:r>
        <w:rPr>
          <w:noProof/>
        </w:rPr>
        <w:fldChar w:fldCharType="separate"/>
      </w:r>
      <w:r>
        <w:rPr>
          <w:noProof/>
        </w:rPr>
        <w:t>30</w:t>
      </w:r>
      <w:r>
        <w:rPr>
          <w:noProof/>
        </w:rPr>
        <w:fldChar w:fldCharType="end"/>
      </w:r>
    </w:p>
    <w:p w14:paraId="0205BCAD" w14:textId="77777777" w:rsidR="007614D8" w:rsidRDefault="007614D8">
      <w:pPr>
        <w:pStyle w:val="TOC3"/>
        <w:tabs>
          <w:tab w:val="left" w:pos="420"/>
        </w:tabs>
        <w:rPr>
          <w:rFonts w:asciiTheme="minorHAnsi" w:eastAsiaTheme="minorEastAsia" w:hAnsiTheme="minorHAnsi" w:cstheme="minorBidi"/>
          <w:b w:val="0"/>
          <w:noProof/>
          <w:szCs w:val="24"/>
          <w:lang w:eastAsia="ja-JP"/>
        </w:rPr>
      </w:pPr>
      <w:r>
        <w:rPr>
          <w:noProof/>
        </w:rPr>
        <w:t>5.</w:t>
      </w:r>
      <w:r>
        <w:rPr>
          <w:rFonts w:asciiTheme="minorHAnsi" w:eastAsiaTheme="minorEastAsia" w:hAnsiTheme="minorHAnsi" w:cstheme="minorBidi"/>
          <w:b w:val="0"/>
          <w:noProof/>
          <w:szCs w:val="24"/>
          <w:lang w:eastAsia="ja-JP"/>
        </w:rPr>
        <w:tab/>
      </w:r>
      <w:r>
        <w:rPr>
          <w:noProof/>
        </w:rPr>
        <w:t>Architectural Styles, Patterns and Frameworks</w:t>
      </w:r>
      <w:r>
        <w:rPr>
          <w:noProof/>
        </w:rPr>
        <w:tab/>
      </w:r>
      <w:r>
        <w:rPr>
          <w:noProof/>
        </w:rPr>
        <w:fldChar w:fldCharType="begin"/>
      </w:r>
      <w:r>
        <w:rPr>
          <w:noProof/>
        </w:rPr>
        <w:instrText xml:space="preserve"> PAGEREF _Toc279071888 \h </w:instrText>
      </w:r>
      <w:r>
        <w:rPr>
          <w:noProof/>
        </w:rPr>
      </w:r>
      <w:r>
        <w:rPr>
          <w:noProof/>
        </w:rPr>
        <w:fldChar w:fldCharType="separate"/>
      </w:r>
      <w:r>
        <w:rPr>
          <w:noProof/>
        </w:rPr>
        <w:t>32</w:t>
      </w:r>
      <w:r>
        <w:rPr>
          <w:noProof/>
        </w:rPr>
        <w:fldChar w:fldCharType="end"/>
      </w:r>
    </w:p>
    <w:p w14:paraId="2B96531B" w14:textId="77777777" w:rsidR="00C759F2" w:rsidRPr="003E1ACD" w:rsidRDefault="00C759F2" w:rsidP="00C759F2">
      <w:pPr>
        <w:pStyle w:val="TOC3"/>
        <w:rPr>
          <w:rStyle w:val="Hyperlink"/>
          <w:noProof/>
        </w:rPr>
        <w:sectPr w:rsidR="00C759F2"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14:paraId="40FEEEAD" w14:textId="77777777" w:rsidR="00C759F2" w:rsidRPr="00B92565" w:rsidRDefault="00C759F2" w:rsidP="00C759F2">
      <w:pPr>
        <w:pStyle w:val="Heading1"/>
      </w:pPr>
      <w:bookmarkStart w:id="10" w:name="_Toc84175752"/>
      <w:bookmarkStart w:id="11" w:name="_Toc279071874"/>
      <w:r w:rsidRPr="00B92565">
        <w:t>Table of Tables</w:t>
      </w:r>
      <w:bookmarkEnd w:id="10"/>
      <w:bookmarkEnd w:id="11"/>
    </w:p>
    <w:p w14:paraId="68F343FA" w14:textId="77777777" w:rsidR="007614D8" w:rsidRDefault="00C759F2">
      <w:pPr>
        <w:pStyle w:val="TableofFigures"/>
        <w:tabs>
          <w:tab w:val="right" w:leader="dot" w:pos="9350"/>
        </w:tabs>
        <w:rPr>
          <w:rFonts w:asciiTheme="minorHAnsi" w:eastAsiaTheme="minorEastAsia" w:hAnsiTheme="minorHAnsi" w:cstheme="minorBidi"/>
          <w:i w:val="0"/>
          <w:noProof/>
          <w:szCs w:val="24"/>
          <w:lang w:eastAsia="ja-JP"/>
        </w:rPr>
      </w:pPr>
      <w:r w:rsidRPr="003E1ACD">
        <w:fldChar w:fldCharType="begin"/>
      </w:r>
      <w:r w:rsidRPr="003E1ACD">
        <w:instrText xml:space="preserve"> TOC \h \z \c "Table" </w:instrText>
      </w:r>
      <w:r w:rsidRPr="003E1ACD">
        <w:fldChar w:fldCharType="separate"/>
      </w:r>
      <w:r w:rsidR="007614D8">
        <w:rPr>
          <w:noProof/>
        </w:rPr>
        <w:t>Table 1: Actors Summary</w:t>
      </w:r>
      <w:r w:rsidR="007614D8">
        <w:rPr>
          <w:noProof/>
        </w:rPr>
        <w:tab/>
      </w:r>
      <w:r w:rsidR="007614D8">
        <w:rPr>
          <w:noProof/>
        </w:rPr>
        <w:fldChar w:fldCharType="begin"/>
      </w:r>
      <w:r w:rsidR="007614D8">
        <w:rPr>
          <w:noProof/>
        </w:rPr>
        <w:instrText xml:space="preserve"> PAGEREF _Toc279071889 \h </w:instrText>
      </w:r>
      <w:r w:rsidR="007614D8">
        <w:rPr>
          <w:noProof/>
        </w:rPr>
      </w:r>
      <w:r w:rsidR="007614D8">
        <w:rPr>
          <w:noProof/>
        </w:rPr>
        <w:fldChar w:fldCharType="separate"/>
      </w:r>
      <w:r w:rsidR="007614D8">
        <w:rPr>
          <w:noProof/>
        </w:rPr>
        <w:t>3</w:t>
      </w:r>
      <w:r w:rsidR="007614D8">
        <w:rPr>
          <w:noProof/>
        </w:rPr>
        <w:fldChar w:fldCharType="end"/>
      </w:r>
    </w:p>
    <w:p w14:paraId="5783C734"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2: Artifacts and Information Summary</w:t>
      </w:r>
      <w:r>
        <w:rPr>
          <w:noProof/>
        </w:rPr>
        <w:tab/>
      </w:r>
      <w:r>
        <w:rPr>
          <w:noProof/>
        </w:rPr>
        <w:fldChar w:fldCharType="begin"/>
      </w:r>
      <w:r>
        <w:rPr>
          <w:noProof/>
        </w:rPr>
        <w:instrText xml:space="preserve"> PAGEREF _Toc279071890 \h </w:instrText>
      </w:r>
      <w:r>
        <w:rPr>
          <w:noProof/>
        </w:rPr>
      </w:r>
      <w:r>
        <w:rPr>
          <w:noProof/>
        </w:rPr>
        <w:fldChar w:fldCharType="separate"/>
      </w:r>
      <w:r>
        <w:rPr>
          <w:noProof/>
        </w:rPr>
        <w:t>6</w:t>
      </w:r>
      <w:r>
        <w:rPr>
          <w:noProof/>
        </w:rPr>
        <w:fldChar w:fldCharType="end"/>
      </w:r>
    </w:p>
    <w:p w14:paraId="757DF99E"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3: Hardware Component Description</w:t>
      </w:r>
      <w:r>
        <w:rPr>
          <w:noProof/>
        </w:rPr>
        <w:tab/>
      </w:r>
      <w:r>
        <w:rPr>
          <w:noProof/>
        </w:rPr>
        <w:fldChar w:fldCharType="begin"/>
      </w:r>
      <w:r>
        <w:rPr>
          <w:noProof/>
        </w:rPr>
        <w:instrText xml:space="preserve"> PAGEREF _Toc279071891 \h </w:instrText>
      </w:r>
      <w:r>
        <w:rPr>
          <w:noProof/>
        </w:rPr>
      </w:r>
      <w:r>
        <w:rPr>
          <w:noProof/>
        </w:rPr>
        <w:fldChar w:fldCharType="separate"/>
      </w:r>
      <w:r>
        <w:rPr>
          <w:noProof/>
        </w:rPr>
        <w:t>18</w:t>
      </w:r>
      <w:r>
        <w:rPr>
          <w:noProof/>
        </w:rPr>
        <w:fldChar w:fldCharType="end"/>
      </w:r>
    </w:p>
    <w:p w14:paraId="7CDE1988"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4: Software Component Description</w:t>
      </w:r>
      <w:r>
        <w:rPr>
          <w:noProof/>
        </w:rPr>
        <w:tab/>
      </w:r>
      <w:r>
        <w:rPr>
          <w:noProof/>
        </w:rPr>
        <w:fldChar w:fldCharType="begin"/>
      </w:r>
      <w:r>
        <w:rPr>
          <w:noProof/>
        </w:rPr>
        <w:instrText xml:space="preserve"> PAGEREF _Toc279071892 \h </w:instrText>
      </w:r>
      <w:r>
        <w:rPr>
          <w:noProof/>
        </w:rPr>
      </w:r>
      <w:r>
        <w:rPr>
          <w:noProof/>
        </w:rPr>
        <w:fldChar w:fldCharType="separate"/>
      </w:r>
      <w:r>
        <w:rPr>
          <w:noProof/>
        </w:rPr>
        <w:t>18</w:t>
      </w:r>
      <w:r>
        <w:rPr>
          <w:noProof/>
        </w:rPr>
        <w:fldChar w:fldCharType="end"/>
      </w:r>
    </w:p>
    <w:p w14:paraId="6F866F6A"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5: Design Class Description</w:t>
      </w:r>
      <w:r>
        <w:rPr>
          <w:noProof/>
        </w:rPr>
        <w:tab/>
      </w:r>
      <w:r>
        <w:rPr>
          <w:noProof/>
        </w:rPr>
        <w:fldChar w:fldCharType="begin"/>
      </w:r>
      <w:r>
        <w:rPr>
          <w:noProof/>
        </w:rPr>
        <w:instrText xml:space="preserve"> PAGEREF _Toc279071893 \h </w:instrText>
      </w:r>
      <w:r>
        <w:rPr>
          <w:noProof/>
        </w:rPr>
      </w:r>
      <w:r>
        <w:rPr>
          <w:noProof/>
        </w:rPr>
        <w:fldChar w:fldCharType="separate"/>
      </w:r>
      <w:r>
        <w:rPr>
          <w:noProof/>
        </w:rPr>
        <w:t>21</w:t>
      </w:r>
      <w:r>
        <w:rPr>
          <w:noProof/>
        </w:rPr>
        <w:fldChar w:fldCharType="end"/>
      </w:r>
    </w:p>
    <w:p w14:paraId="136D1CD6"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6: Hardware Component Description</w:t>
      </w:r>
      <w:r>
        <w:rPr>
          <w:noProof/>
        </w:rPr>
        <w:tab/>
      </w:r>
      <w:r>
        <w:rPr>
          <w:noProof/>
        </w:rPr>
        <w:fldChar w:fldCharType="begin"/>
      </w:r>
      <w:r>
        <w:rPr>
          <w:noProof/>
        </w:rPr>
        <w:instrText xml:space="preserve"> PAGEREF _Toc279071894 \h </w:instrText>
      </w:r>
      <w:r>
        <w:rPr>
          <w:noProof/>
        </w:rPr>
      </w:r>
      <w:r>
        <w:rPr>
          <w:noProof/>
        </w:rPr>
        <w:fldChar w:fldCharType="separate"/>
      </w:r>
      <w:r>
        <w:rPr>
          <w:noProof/>
        </w:rPr>
        <w:t>25</w:t>
      </w:r>
      <w:r>
        <w:rPr>
          <w:noProof/>
        </w:rPr>
        <w:fldChar w:fldCharType="end"/>
      </w:r>
    </w:p>
    <w:p w14:paraId="5BF803CC"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7: Software Component Description</w:t>
      </w:r>
      <w:r>
        <w:rPr>
          <w:noProof/>
        </w:rPr>
        <w:tab/>
      </w:r>
      <w:r>
        <w:rPr>
          <w:noProof/>
        </w:rPr>
        <w:fldChar w:fldCharType="begin"/>
      </w:r>
      <w:r>
        <w:rPr>
          <w:noProof/>
        </w:rPr>
        <w:instrText xml:space="preserve"> PAGEREF _Toc279071895 \h </w:instrText>
      </w:r>
      <w:r>
        <w:rPr>
          <w:noProof/>
        </w:rPr>
      </w:r>
      <w:r>
        <w:rPr>
          <w:noProof/>
        </w:rPr>
        <w:fldChar w:fldCharType="separate"/>
      </w:r>
      <w:r>
        <w:rPr>
          <w:noProof/>
        </w:rPr>
        <w:t>26</w:t>
      </w:r>
      <w:r>
        <w:rPr>
          <w:noProof/>
        </w:rPr>
        <w:fldChar w:fldCharType="end"/>
      </w:r>
    </w:p>
    <w:p w14:paraId="54B6A2F1"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8: Design Class Description</w:t>
      </w:r>
      <w:r>
        <w:rPr>
          <w:noProof/>
        </w:rPr>
        <w:tab/>
      </w:r>
      <w:r>
        <w:rPr>
          <w:noProof/>
        </w:rPr>
        <w:fldChar w:fldCharType="begin"/>
      </w:r>
      <w:r>
        <w:rPr>
          <w:noProof/>
        </w:rPr>
        <w:instrText xml:space="preserve"> PAGEREF _Toc279071896 \h </w:instrText>
      </w:r>
      <w:r>
        <w:rPr>
          <w:noProof/>
        </w:rPr>
      </w:r>
      <w:r>
        <w:rPr>
          <w:noProof/>
        </w:rPr>
        <w:fldChar w:fldCharType="separate"/>
      </w:r>
      <w:r>
        <w:rPr>
          <w:noProof/>
        </w:rPr>
        <w:t>28</w:t>
      </w:r>
      <w:r>
        <w:rPr>
          <w:noProof/>
        </w:rPr>
        <w:fldChar w:fldCharType="end"/>
      </w:r>
    </w:p>
    <w:p w14:paraId="7D95DEB9"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Table 9: Architectural Styles, Patterns, and Frameworks</w:t>
      </w:r>
      <w:r>
        <w:rPr>
          <w:noProof/>
        </w:rPr>
        <w:tab/>
      </w:r>
      <w:r>
        <w:rPr>
          <w:noProof/>
        </w:rPr>
        <w:fldChar w:fldCharType="begin"/>
      </w:r>
      <w:r>
        <w:rPr>
          <w:noProof/>
        </w:rPr>
        <w:instrText xml:space="preserve"> PAGEREF _Toc279071897 \h </w:instrText>
      </w:r>
      <w:r>
        <w:rPr>
          <w:noProof/>
        </w:rPr>
      </w:r>
      <w:r>
        <w:rPr>
          <w:noProof/>
        </w:rPr>
        <w:fldChar w:fldCharType="separate"/>
      </w:r>
      <w:r>
        <w:rPr>
          <w:noProof/>
        </w:rPr>
        <w:t>32</w:t>
      </w:r>
      <w:r>
        <w:rPr>
          <w:noProof/>
        </w:rPr>
        <w:fldChar w:fldCharType="end"/>
      </w:r>
    </w:p>
    <w:p w14:paraId="2387D477" w14:textId="77777777" w:rsidR="00C759F2" w:rsidRPr="003E1ACD" w:rsidRDefault="00C759F2" w:rsidP="00C759F2">
      <w:pPr>
        <w:rPr>
          <w:szCs w:val="20"/>
        </w:rPr>
      </w:pPr>
      <w:r w:rsidRPr="003E1ACD">
        <w:rPr>
          <w:szCs w:val="20"/>
        </w:rPr>
        <w:fldChar w:fldCharType="end"/>
      </w:r>
    </w:p>
    <w:p w14:paraId="2CEE91F4" w14:textId="77777777" w:rsidR="00C759F2" w:rsidRPr="00B92565" w:rsidRDefault="00C759F2" w:rsidP="00C759F2">
      <w:pPr>
        <w:pStyle w:val="Heading1"/>
      </w:pPr>
      <w:bookmarkStart w:id="12" w:name="_Table_of_Figures"/>
      <w:bookmarkStart w:id="13" w:name="_Toc84175753"/>
      <w:bookmarkStart w:id="14" w:name="_Toc279071875"/>
      <w:bookmarkEnd w:id="12"/>
      <w:r w:rsidRPr="00B92565">
        <w:t>Table of Figures</w:t>
      </w:r>
      <w:bookmarkEnd w:id="13"/>
      <w:bookmarkEnd w:id="14"/>
    </w:p>
    <w:p w14:paraId="28E3D41D" w14:textId="77777777" w:rsidR="007614D8" w:rsidRDefault="00C759F2">
      <w:pPr>
        <w:pStyle w:val="TableofFigures"/>
        <w:tabs>
          <w:tab w:val="right" w:leader="dot" w:pos="9350"/>
        </w:tabs>
        <w:rPr>
          <w:rFonts w:asciiTheme="minorHAnsi" w:eastAsiaTheme="minorEastAsia" w:hAnsiTheme="minorHAnsi" w:cstheme="minorBidi"/>
          <w:i w:val="0"/>
          <w:noProof/>
          <w:szCs w:val="24"/>
          <w:lang w:eastAsia="ja-JP"/>
        </w:rPr>
      </w:pPr>
      <w:r w:rsidRPr="003E1ACD">
        <w:rPr>
          <w:iCs/>
        </w:rPr>
        <w:fldChar w:fldCharType="begin"/>
      </w:r>
      <w:r w:rsidRPr="003E1ACD">
        <w:rPr>
          <w:iCs/>
        </w:rPr>
        <w:instrText xml:space="preserve"> TOC \h \z \c "Figure" </w:instrText>
      </w:r>
      <w:r w:rsidRPr="003E1ACD">
        <w:rPr>
          <w:iCs/>
        </w:rPr>
        <w:fldChar w:fldCharType="separate"/>
      </w:r>
      <w:r w:rsidR="007614D8">
        <w:rPr>
          <w:noProof/>
        </w:rPr>
        <w:t>Figure 1: System Context Diagram</w:t>
      </w:r>
      <w:r w:rsidR="007614D8">
        <w:rPr>
          <w:noProof/>
        </w:rPr>
        <w:tab/>
      </w:r>
      <w:r w:rsidR="007614D8">
        <w:rPr>
          <w:noProof/>
        </w:rPr>
        <w:fldChar w:fldCharType="begin"/>
      </w:r>
      <w:r w:rsidR="007614D8">
        <w:rPr>
          <w:noProof/>
        </w:rPr>
        <w:instrText xml:space="preserve"> PAGEREF _Toc279071898 \h </w:instrText>
      </w:r>
      <w:r w:rsidR="007614D8">
        <w:rPr>
          <w:noProof/>
        </w:rPr>
      </w:r>
      <w:r w:rsidR="007614D8">
        <w:rPr>
          <w:noProof/>
        </w:rPr>
        <w:fldChar w:fldCharType="separate"/>
      </w:r>
      <w:r w:rsidR="007614D8">
        <w:rPr>
          <w:noProof/>
        </w:rPr>
        <w:t>3</w:t>
      </w:r>
      <w:r w:rsidR="007614D8">
        <w:rPr>
          <w:noProof/>
        </w:rPr>
        <w:fldChar w:fldCharType="end"/>
      </w:r>
    </w:p>
    <w:p w14:paraId="474D2EE2" w14:textId="77777777" w:rsidR="007614D8" w:rsidRDefault="007614D8">
      <w:pPr>
        <w:pStyle w:val="TableofFigures"/>
        <w:tabs>
          <w:tab w:val="right" w:leader="dot" w:pos="9350"/>
        </w:tabs>
        <w:rPr>
          <w:rFonts w:asciiTheme="minorHAnsi" w:eastAsiaTheme="minorEastAsia" w:hAnsiTheme="minorHAnsi" w:cstheme="minorBidi"/>
          <w:i w:val="0"/>
          <w:noProof/>
          <w:szCs w:val="24"/>
          <w:lang w:eastAsia="ja-JP"/>
        </w:rPr>
      </w:pPr>
      <w:r>
        <w:rPr>
          <w:noProof/>
        </w:rPr>
        <w:t>Figure 2: Artifacts and Information Diagram</w:t>
      </w:r>
      <w:r>
        <w:rPr>
          <w:noProof/>
        </w:rPr>
        <w:tab/>
      </w:r>
      <w:r>
        <w:rPr>
          <w:noProof/>
        </w:rPr>
        <w:fldChar w:fldCharType="begin"/>
      </w:r>
      <w:r>
        <w:rPr>
          <w:noProof/>
        </w:rPr>
        <w:instrText xml:space="preserve"> PAGEREF _Toc279071899 \h </w:instrText>
      </w:r>
      <w:r>
        <w:rPr>
          <w:noProof/>
        </w:rPr>
      </w:r>
      <w:r>
        <w:rPr>
          <w:noProof/>
        </w:rPr>
        <w:fldChar w:fldCharType="separate"/>
      </w:r>
      <w:r>
        <w:rPr>
          <w:noProof/>
        </w:rPr>
        <w:t>5</w:t>
      </w:r>
      <w:r>
        <w:rPr>
          <w:noProof/>
        </w:rPr>
        <w:fldChar w:fldCharType="end"/>
      </w:r>
    </w:p>
    <w:p w14:paraId="770C5F7A"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3</w:t>
      </w:r>
      <w:r w:rsidRPr="007614D8">
        <w:rPr>
          <w:rFonts w:eastAsia="Times New Roman"/>
          <w:noProof/>
          <w:color w:val="000000"/>
        </w:rPr>
        <w:t>: Use-Case Diagram for “We Are Trojans” Network System</w:t>
      </w:r>
      <w:r w:rsidRPr="007614D8">
        <w:rPr>
          <w:noProof/>
        </w:rPr>
        <w:tab/>
      </w:r>
      <w:r w:rsidRPr="007614D8">
        <w:rPr>
          <w:noProof/>
        </w:rPr>
        <w:fldChar w:fldCharType="begin"/>
      </w:r>
      <w:r w:rsidRPr="007614D8">
        <w:rPr>
          <w:noProof/>
        </w:rPr>
        <w:instrText xml:space="preserve"> PAGEREF _Toc279071900 \h </w:instrText>
      </w:r>
      <w:r w:rsidRPr="007614D8">
        <w:rPr>
          <w:noProof/>
        </w:rPr>
      </w:r>
      <w:r w:rsidRPr="007614D8">
        <w:rPr>
          <w:noProof/>
        </w:rPr>
        <w:fldChar w:fldCharType="separate"/>
      </w:r>
      <w:r w:rsidRPr="007614D8">
        <w:rPr>
          <w:noProof/>
        </w:rPr>
        <w:t>6</w:t>
      </w:r>
      <w:r w:rsidRPr="007614D8">
        <w:rPr>
          <w:noProof/>
        </w:rPr>
        <w:fldChar w:fldCharType="end"/>
      </w:r>
    </w:p>
    <w:p w14:paraId="30B7C12F"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4</w:t>
      </w:r>
      <w:r w:rsidRPr="007614D8">
        <w:rPr>
          <w:rFonts w:eastAsia="Times New Roman"/>
          <w:noProof/>
          <w:color w:val="000000"/>
        </w:rPr>
        <w:t>: Hardware Component Class Diagram</w:t>
      </w:r>
      <w:r w:rsidRPr="007614D8">
        <w:rPr>
          <w:noProof/>
        </w:rPr>
        <w:tab/>
      </w:r>
      <w:r w:rsidRPr="007614D8">
        <w:rPr>
          <w:noProof/>
        </w:rPr>
        <w:fldChar w:fldCharType="begin"/>
      </w:r>
      <w:r w:rsidRPr="007614D8">
        <w:rPr>
          <w:noProof/>
        </w:rPr>
        <w:instrText xml:space="preserve"> PAGEREF _Toc279071901 \h </w:instrText>
      </w:r>
      <w:r w:rsidRPr="007614D8">
        <w:rPr>
          <w:noProof/>
        </w:rPr>
      </w:r>
      <w:r w:rsidRPr="007614D8">
        <w:rPr>
          <w:noProof/>
        </w:rPr>
        <w:fldChar w:fldCharType="separate"/>
      </w:r>
      <w:r w:rsidRPr="007614D8">
        <w:rPr>
          <w:noProof/>
        </w:rPr>
        <w:t>17</w:t>
      </w:r>
      <w:r w:rsidRPr="007614D8">
        <w:rPr>
          <w:noProof/>
        </w:rPr>
        <w:fldChar w:fldCharType="end"/>
      </w:r>
    </w:p>
    <w:p w14:paraId="147AF747"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5</w:t>
      </w:r>
      <w:r w:rsidRPr="007614D8">
        <w:rPr>
          <w:rFonts w:eastAsia="Times New Roman"/>
          <w:noProof/>
          <w:color w:val="000000"/>
        </w:rPr>
        <w:t>: Software Component Class Diagram</w:t>
      </w:r>
      <w:r w:rsidRPr="007614D8">
        <w:rPr>
          <w:noProof/>
        </w:rPr>
        <w:tab/>
      </w:r>
      <w:r w:rsidRPr="007614D8">
        <w:rPr>
          <w:noProof/>
        </w:rPr>
        <w:fldChar w:fldCharType="begin"/>
      </w:r>
      <w:r w:rsidRPr="007614D8">
        <w:rPr>
          <w:noProof/>
        </w:rPr>
        <w:instrText xml:space="preserve"> PAGEREF _Toc279071902 \h </w:instrText>
      </w:r>
      <w:r w:rsidRPr="007614D8">
        <w:rPr>
          <w:noProof/>
        </w:rPr>
      </w:r>
      <w:r w:rsidRPr="007614D8">
        <w:rPr>
          <w:noProof/>
        </w:rPr>
        <w:fldChar w:fldCharType="separate"/>
      </w:r>
      <w:r w:rsidRPr="007614D8">
        <w:rPr>
          <w:noProof/>
        </w:rPr>
        <w:t>17</w:t>
      </w:r>
      <w:r w:rsidRPr="007614D8">
        <w:rPr>
          <w:noProof/>
        </w:rPr>
        <w:fldChar w:fldCharType="end"/>
      </w:r>
    </w:p>
    <w:p w14:paraId="4C6D120B"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6</w:t>
      </w:r>
      <w:r w:rsidRPr="007614D8">
        <w:rPr>
          <w:rFonts w:eastAsia="Times New Roman"/>
          <w:noProof/>
          <w:color w:val="000000"/>
        </w:rPr>
        <w:t>: Deployment Diagram</w:t>
      </w:r>
      <w:r w:rsidRPr="007614D8">
        <w:rPr>
          <w:noProof/>
        </w:rPr>
        <w:tab/>
      </w:r>
      <w:r w:rsidRPr="007614D8">
        <w:rPr>
          <w:noProof/>
        </w:rPr>
        <w:fldChar w:fldCharType="begin"/>
      </w:r>
      <w:r w:rsidRPr="007614D8">
        <w:rPr>
          <w:noProof/>
        </w:rPr>
        <w:instrText xml:space="preserve"> PAGEREF _Toc279071903 \h </w:instrText>
      </w:r>
      <w:r w:rsidRPr="007614D8">
        <w:rPr>
          <w:noProof/>
        </w:rPr>
      </w:r>
      <w:r w:rsidRPr="007614D8">
        <w:rPr>
          <w:noProof/>
        </w:rPr>
        <w:fldChar w:fldCharType="separate"/>
      </w:r>
      <w:r w:rsidRPr="007614D8">
        <w:rPr>
          <w:noProof/>
        </w:rPr>
        <w:t>18</w:t>
      </w:r>
      <w:r w:rsidRPr="007614D8">
        <w:rPr>
          <w:noProof/>
        </w:rPr>
        <w:fldChar w:fldCharType="end"/>
      </w:r>
    </w:p>
    <w:p w14:paraId="0F5A1321"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7</w:t>
      </w:r>
      <w:r w:rsidRPr="007614D8">
        <w:rPr>
          <w:rFonts w:eastAsia="Times New Roman"/>
          <w:noProof/>
          <w:color w:val="000000"/>
        </w:rPr>
        <w:t>: Design Class Diagram</w:t>
      </w:r>
      <w:r w:rsidRPr="007614D8">
        <w:rPr>
          <w:noProof/>
        </w:rPr>
        <w:tab/>
      </w:r>
      <w:r w:rsidRPr="007614D8">
        <w:rPr>
          <w:noProof/>
        </w:rPr>
        <w:fldChar w:fldCharType="begin"/>
      </w:r>
      <w:r w:rsidRPr="007614D8">
        <w:rPr>
          <w:noProof/>
        </w:rPr>
        <w:instrText xml:space="preserve"> PAGEREF _Toc279071904 \h </w:instrText>
      </w:r>
      <w:r w:rsidRPr="007614D8">
        <w:rPr>
          <w:noProof/>
        </w:rPr>
      </w:r>
      <w:r w:rsidRPr="007614D8">
        <w:rPr>
          <w:noProof/>
        </w:rPr>
        <w:fldChar w:fldCharType="separate"/>
      </w:r>
      <w:r w:rsidRPr="007614D8">
        <w:rPr>
          <w:noProof/>
        </w:rPr>
        <w:t>20</w:t>
      </w:r>
      <w:r w:rsidRPr="007614D8">
        <w:rPr>
          <w:noProof/>
        </w:rPr>
        <w:fldChar w:fldCharType="end"/>
      </w:r>
    </w:p>
    <w:p w14:paraId="0D9C9862"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8: Process Realization Diagram of Liking Thread</w:t>
      </w:r>
      <w:r w:rsidRPr="007614D8">
        <w:rPr>
          <w:noProof/>
        </w:rPr>
        <w:tab/>
      </w:r>
      <w:r w:rsidRPr="007614D8">
        <w:rPr>
          <w:noProof/>
        </w:rPr>
        <w:fldChar w:fldCharType="begin"/>
      </w:r>
      <w:r w:rsidRPr="007614D8">
        <w:rPr>
          <w:noProof/>
        </w:rPr>
        <w:instrText xml:space="preserve"> PAGEREF _Toc279071905 \h </w:instrText>
      </w:r>
      <w:r w:rsidRPr="007614D8">
        <w:rPr>
          <w:noProof/>
        </w:rPr>
      </w:r>
      <w:r w:rsidRPr="007614D8">
        <w:rPr>
          <w:noProof/>
        </w:rPr>
        <w:fldChar w:fldCharType="separate"/>
      </w:r>
      <w:r w:rsidRPr="007614D8">
        <w:rPr>
          <w:noProof/>
        </w:rPr>
        <w:t>22</w:t>
      </w:r>
      <w:r w:rsidRPr="007614D8">
        <w:rPr>
          <w:noProof/>
        </w:rPr>
        <w:fldChar w:fldCharType="end"/>
      </w:r>
    </w:p>
    <w:p w14:paraId="4B8E8E57"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9</w:t>
      </w:r>
      <w:r w:rsidRPr="007614D8">
        <w:rPr>
          <w:rFonts w:eastAsia="Times New Roman"/>
          <w:noProof/>
          <w:color w:val="000000"/>
        </w:rPr>
        <w:t>: Process Realization Diagram of Creating Thread</w:t>
      </w:r>
      <w:r w:rsidRPr="007614D8">
        <w:rPr>
          <w:noProof/>
        </w:rPr>
        <w:tab/>
      </w:r>
      <w:r w:rsidRPr="007614D8">
        <w:rPr>
          <w:noProof/>
        </w:rPr>
        <w:fldChar w:fldCharType="begin"/>
      </w:r>
      <w:r w:rsidRPr="007614D8">
        <w:rPr>
          <w:noProof/>
        </w:rPr>
        <w:instrText xml:space="preserve"> PAGEREF _Toc279071906 \h </w:instrText>
      </w:r>
      <w:r w:rsidRPr="007614D8">
        <w:rPr>
          <w:noProof/>
        </w:rPr>
      </w:r>
      <w:r w:rsidRPr="007614D8">
        <w:rPr>
          <w:noProof/>
        </w:rPr>
        <w:fldChar w:fldCharType="separate"/>
      </w:r>
      <w:r w:rsidRPr="007614D8">
        <w:rPr>
          <w:noProof/>
        </w:rPr>
        <w:t>22</w:t>
      </w:r>
      <w:r w:rsidRPr="007614D8">
        <w:rPr>
          <w:noProof/>
        </w:rPr>
        <w:fldChar w:fldCharType="end"/>
      </w:r>
    </w:p>
    <w:p w14:paraId="36F775EC"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10: Hardware Component Class Diagram</w:t>
      </w:r>
      <w:r w:rsidRPr="007614D8">
        <w:rPr>
          <w:noProof/>
        </w:rPr>
        <w:tab/>
      </w:r>
      <w:r w:rsidRPr="007614D8">
        <w:rPr>
          <w:noProof/>
        </w:rPr>
        <w:fldChar w:fldCharType="begin"/>
      </w:r>
      <w:r w:rsidRPr="007614D8">
        <w:rPr>
          <w:noProof/>
        </w:rPr>
        <w:instrText xml:space="preserve"> PAGEREF _Toc279071907 \h </w:instrText>
      </w:r>
      <w:r w:rsidRPr="007614D8">
        <w:rPr>
          <w:noProof/>
        </w:rPr>
      </w:r>
      <w:r w:rsidRPr="007614D8">
        <w:rPr>
          <w:noProof/>
        </w:rPr>
        <w:fldChar w:fldCharType="separate"/>
      </w:r>
      <w:r w:rsidRPr="007614D8">
        <w:rPr>
          <w:noProof/>
        </w:rPr>
        <w:t>24</w:t>
      </w:r>
      <w:r w:rsidRPr="007614D8">
        <w:rPr>
          <w:noProof/>
        </w:rPr>
        <w:fldChar w:fldCharType="end"/>
      </w:r>
    </w:p>
    <w:p w14:paraId="4E73C22A"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11: Software Component Class Diagram</w:t>
      </w:r>
      <w:r w:rsidRPr="007614D8">
        <w:rPr>
          <w:noProof/>
        </w:rPr>
        <w:tab/>
      </w:r>
      <w:r w:rsidRPr="007614D8">
        <w:rPr>
          <w:noProof/>
        </w:rPr>
        <w:fldChar w:fldCharType="begin"/>
      </w:r>
      <w:r w:rsidRPr="007614D8">
        <w:rPr>
          <w:noProof/>
        </w:rPr>
        <w:instrText xml:space="preserve"> PAGEREF _Toc279071908 \h </w:instrText>
      </w:r>
      <w:r w:rsidRPr="007614D8">
        <w:rPr>
          <w:noProof/>
        </w:rPr>
      </w:r>
      <w:r w:rsidRPr="007614D8">
        <w:rPr>
          <w:noProof/>
        </w:rPr>
        <w:fldChar w:fldCharType="separate"/>
      </w:r>
      <w:r w:rsidRPr="007614D8">
        <w:rPr>
          <w:noProof/>
        </w:rPr>
        <w:t>25</w:t>
      </w:r>
      <w:r w:rsidRPr="007614D8">
        <w:rPr>
          <w:noProof/>
        </w:rPr>
        <w:fldChar w:fldCharType="end"/>
      </w:r>
    </w:p>
    <w:p w14:paraId="49ECA085"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12: Deployment Diagram</w:t>
      </w:r>
      <w:r w:rsidRPr="007614D8">
        <w:rPr>
          <w:noProof/>
        </w:rPr>
        <w:tab/>
      </w:r>
      <w:r w:rsidRPr="007614D8">
        <w:rPr>
          <w:noProof/>
        </w:rPr>
        <w:fldChar w:fldCharType="begin"/>
      </w:r>
      <w:r w:rsidRPr="007614D8">
        <w:rPr>
          <w:noProof/>
        </w:rPr>
        <w:instrText xml:space="preserve"> PAGEREF _Toc279071909 \h </w:instrText>
      </w:r>
      <w:r w:rsidRPr="007614D8">
        <w:rPr>
          <w:noProof/>
        </w:rPr>
      </w:r>
      <w:r w:rsidRPr="007614D8">
        <w:rPr>
          <w:noProof/>
        </w:rPr>
        <w:fldChar w:fldCharType="separate"/>
      </w:r>
      <w:r w:rsidRPr="007614D8">
        <w:rPr>
          <w:noProof/>
        </w:rPr>
        <w:t>25</w:t>
      </w:r>
      <w:r w:rsidRPr="007614D8">
        <w:rPr>
          <w:noProof/>
        </w:rPr>
        <w:fldChar w:fldCharType="end"/>
      </w:r>
    </w:p>
    <w:p w14:paraId="15D6F14D"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13: Design Class Diagram</w:t>
      </w:r>
      <w:r w:rsidRPr="007614D8">
        <w:rPr>
          <w:noProof/>
        </w:rPr>
        <w:tab/>
      </w:r>
      <w:r w:rsidRPr="007614D8">
        <w:rPr>
          <w:noProof/>
        </w:rPr>
        <w:fldChar w:fldCharType="begin"/>
      </w:r>
      <w:r w:rsidRPr="007614D8">
        <w:rPr>
          <w:noProof/>
        </w:rPr>
        <w:instrText xml:space="preserve"> PAGEREF _Toc279071910 \h </w:instrText>
      </w:r>
      <w:r w:rsidRPr="007614D8">
        <w:rPr>
          <w:noProof/>
        </w:rPr>
      </w:r>
      <w:r w:rsidRPr="007614D8">
        <w:rPr>
          <w:noProof/>
        </w:rPr>
        <w:fldChar w:fldCharType="separate"/>
      </w:r>
      <w:r w:rsidRPr="007614D8">
        <w:rPr>
          <w:noProof/>
        </w:rPr>
        <w:t>27</w:t>
      </w:r>
      <w:r w:rsidRPr="007614D8">
        <w:rPr>
          <w:noProof/>
        </w:rPr>
        <w:fldChar w:fldCharType="end"/>
      </w:r>
    </w:p>
    <w:p w14:paraId="71F3C86C"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noProof/>
        </w:rPr>
        <w:t>Figure 14: Process Realization Diagram</w:t>
      </w:r>
      <w:r w:rsidRPr="007614D8">
        <w:rPr>
          <w:noProof/>
        </w:rPr>
        <w:tab/>
      </w:r>
      <w:r w:rsidRPr="007614D8">
        <w:rPr>
          <w:noProof/>
        </w:rPr>
        <w:fldChar w:fldCharType="begin"/>
      </w:r>
      <w:r w:rsidRPr="007614D8">
        <w:rPr>
          <w:noProof/>
        </w:rPr>
        <w:instrText xml:space="preserve"> PAGEREF _Toc279071911 \h </w:instrText>
      </w:r>
      <w:r w:rsidRPr="007614D8">
        <w:rPr>
          <w:noProof/>
        </w:rPr>
      </w:r>
      <w:r w:rsidRPr="007614D8">
        <w:rPr>
          <w:noProof/>
        </w:rPr>
        <w:fldChar w:fldCharType="separate"/>
      </w:r>
      <w:r w:rsidRPr="007614D8">
        <w:rPr>
          <w:noProof/>
        </w:rPr>
        <w:t>29</w:t>
      </w:r>
      <w:r w:rsidRPr="007614D8">
        <w:rPr>
          <w:noProof/>
        </w:rPr>
        <w:fldChar w:fldCharType="end"/>
      </w:r>
    </w:p>
    <w:p w14:paraId="305CD2F1" w14:textId="77777777" w:rsidR="007614D8" w:rsidRPr="007614D8" w:rsidRDefault="007614D8">
      <w:pPr>
        <w:pStyle w:val="TableofFigures"/>
        <w:tabs>
          <w:tab w:val="right" w:leader="dot" w:pos="9350"/>
        </w:tabs>
        <w:rPr>
          <w:rFonts w:eastAsiaTheme="minorEastAsia"/>
          <w:i w:val="0"/>
          <w:noProof/>
          <w:szCs w:val="24"/>
          <w:lang w:eastAsia="ja-JP"/>
        </w:rPr>
      </w:pPr>
      <w:r w:rsidRPr="007614D8">
        <w:rPr>
          <w:rFonts w:eastAsia="Times New Roman"/>
          <w:noProof/>
          <w:color w:val="000000"/>
        </w:rPr>
        <w:t xml:space="preserve">Figure </w:t>
      </w:r>
      <w:r w:rsidRPr="007614D8">
        <w:rPr>
          <w:noProof/>
        </w:rPr>
        <w:t>15</w:t>
      </w:r>
      <w:r w:rsidRPr="007614D8">
        <w:rPr>
          <w:rFonts w:eastAsia="Times New Roman"/>
          <w:noProof/>
          <w:color w:val="000000"/>
        </w:rPr>
        <w:t>: Process Realization Diagram</w:t>
      </w:r>
      <w:r w:rsidRPr="007614D8">
        <w:rPr>
          <w:noProof/>
        </w:rPr>
        <w:tab/>
      </w:r>
      <w:r w:rsidRPr="007614D8">
        <w:rPr>
          <w:noProof/>
        </w:rPr>
        <w:fldChar w:fldCharType="begin"/>
      </w:r>
      <w:r w:rsidRPr="007614D8">
        <w:rPr>
          <w:noProof/>
        </w:rPr>
        <w:instrText xml:space="preserve"> PAGEREF _Toc279071912 \h </w:instrText>
      </w:r>
      <w:r w:rsidRPr="007614D8">
        <w:rPr>
          <w:noProof/>
        </w:rPr>
      </w:r>
      <w:r w:rsidRPr="007614D8">
        <w:rPr>
          <w:noProof/>
        </w:rPr>
        <w:fldChar w:fldCharType="separate"/>
      </w:r>
      <w:r w:rsidRPr="007614D8">
        <w:rPr>
          <w:noProof/>
        </w:rPr>
        <w:t>30</w:t>
      </w:r>
      <w:r w:rsidRPr="007614D8">
        <w:rPr>
          <w:noProof/>
        </w:rPr>
        <w:fldChar w:fldCharType="end"/>
      </w:r>
    </w:p>
    <w:p w14:paraId="722BF33E" w14:textId="77777777" w:rsidR="00C759F2" w:rsidRPr="003E1ACD" w:rsidRDefault="00C759F2" w:rsidP="00C759F2">
      <w:pPr>
        <w:rPr>
          <w:lang w:eastAsia="zh-TW"/>
        </w:rPr>
        <w:sectPr w:rsidR="00C759F2"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003E1ACD">
        <w:rPr>
          <w:i/>
          <w:iCs/>
          <w:szCs w:val="20"/>
        </w:rPr>
        <w:fldChar w:fldCharType="end"/>
      </w:r>
    </w:p>
    <w:p w14:paraId="1B1F9720" w14:textId="77777777" w:rsidR="00C759F2" w:rsidRPr="002A0F35" w:rsidRDefault="00C759F2" w:rsidP="00C759F2">
      <w:pPr>
        <w:pStyle w:val="Heading3"/>
      </w:pPr>
      <w:bookmarkStart w:id="17" w:name="_Toc279071876"/>
      <w:r w:rsidRPr="002A0F35">
        <w:t>Introduction</w:t>
      </w:r>
      <w:bookmarkEnd w:id="17"/>
    </w:p>
    <w:p w14:paraId="25F55502" w14:textId="77777777" w:rsidR="00C759F2" w:rsidRPr="002A0F35" w:rsidRDefault="00C759F2" w:rsidP="00C759F2">
      <w:pPr>
        <w:pStyle w:val="NormalIndent"/>
        <w:rPr>
          <w:lang w:eastAsia="zh-CN"/>
        </w:rPr>
      </w:pPr>
    </w:p>
    <w:p w14:paraId="4FCAF1E9" w14:textId="77777777" w:rsidR="00C759F2" w:rsidRPr="00B92565" w:rsidRDefault="00C759F2" w:rsidP="00C759F2">
      <w:pPr>
        <w:pStyle w:val="Heading4"/>
      </w:pPr>
      <w:bookmarkStart w:id="18" w:name="_Toc19682745"/>
      <w:bookmarkStart w:id="19" w:name="_Toc32724764"/>
      <w:bookmarkStart w:id="20" w:name="_Toc279071877"/>
      <w:r w:rsidRPr="00B92565">
        <w:t>Purpose</w:t>
      </w:r>
      <w:bookmarkStart w:id="21" w:name="_Ref14947795"/>
      <w:bookmarkStart w:id="22" w:name="_Ref14947801"/>
      <w:bookmarkStart w:id="23" w:name="_Ref15101798"/>
      <w:bookmarkStart w:id="24" w:name="_Ref15101810"/>
      <w:bookmarkStart w:id="25" w:name="_Toc19682746"/>
      <w:bookmarkStart w:id="26" w:name="_Toc32724765"/>
      <w:bookmarkEnd w:id="18"/>
      <w:bookmarkEnd w:id="19"/>
      <w:r>
        <w:t xml:space="preserve"> of the SSAD</w:t>
      </w:r>
      <w:bookmarkEnd w:id="20"/>
    </w:p>
    <w:p w14:paraId="37AF5CB9" w14:textId="77777777" w:rsidR="00185F19" w:rsidRDefault="00185F19" w:rsidP="00C7421F">
      <w:pPr>
        <w:numPr>
          <w:ilvl w:val="0"/>
          <w:numId w:val="23"/>
        </w:numPr>
        <w:textAlignment w:val="baseline"/>
        <w:rPr>
          <w:color w:val="000000"/>
        </w:rPr>
      </w:pPr>
      <w:r w:rsidRPr="005F7146">
        <w:rPr>
          <w:color w:val="000000"/>
        </w:rPr>
        <w:t>The report demonstrates the whole picture of the project, which includes a synopsis of the key features and people who will be involved in the “WAT” Network.</w:t>
      </w:r>
    </w:p>
    <w:p w14:paraId="5D850051" w14:textId="77777777" w:rsidR="00185F19" w:rsidRDefault="00185F19" w:rsidP="00C7421F">
      <w:pPr>
        <w:numPr>
          <w:ilvl w:val="0"/>
          <w:numId w:val="23"/>
        </w:numPr>
        <w:textAlignment w:val="baseline"/>
        <w:rPr>
          <w:color w:val="000000"/>
        </w:rPr>
      </w:pPr>
      <w:r w:rsidRPr="005F7146">
        <w:rPr>
          <w:color w:val="000000"/>
        </w:rPr>
        <w:t>The report summarizes the architectures, both software and hardware, used in the project.</w:t>
      </w:r>
    </w:p>
    <w:p w14:paraId="526A1ED5" w14:textId="77777777" w:rsidR="00185F19" w:rsidRPr="00185F19" w:rsidRDefault="00185F19" w:rsidP="00C7421F">
      <w:pPr>
        <w:numPr>
          <w:ilvl w:val="0"/>
          <w:numId w:val="23"/>
        </w:numPr>
        <w:textAlignment w:val="baseline"/>
        <w:rPr>
          <w:color w:val="000000"/>
        </w:rPr>
      </w:pPr>
      <w:r w:rsidRPr="005F7146">
        <w:rPr>
          <w:color w:val="000000"/>
        </w:rPr>
        <w:t xml:space="preserve">The report presents essential details about the system to be developed, and avoids </w:t>
      </w:r>
      <w:r w:rsidRPr="005F7146">
        <w:rPr>
          <w:color w:val="000000"/>
          <w:sz w:val="23"/>
          <w:szCs w:val="23"/>
        </w:rPr>
        <w:t>the generic introduction relating to our project.</w:t>
      </w:r>
    </w:p>
    <w:p w14:paraId="4C2DB170" w14:textId="77777777" w:rsidR="00C759F2" w:rsidRPr="00185F19" w:rsidRDefault="00185F19" w:rsidP="00C7421F">
      <w:pPr>
        <w:numPr>
          <w:ilvl w:val="0"/>
          <w:numId w:val="23"/>
        </w:numPr>
        <w:textAlignment w:val="baseline"/>
        <w:rPr>
          <w:color w:val="000000"/>
        </w:rPr>
      </w:pPr>
      <w:r w:rsidRPr="00185F19">
        <w:rPr>
          <w:color w:val="000000"/>
          <w:sz w:val="23"/>
          <w:szCs w:val="23"/>
        </w:rPr>
        <w:t>The SSAD presents the system structure independent of the implementation technology, and provides a clear picture of what needs to be done rather than how things need to be done.</w:t>
      </w:r>
    </w:p>
    <w:p w14:paraId="0FFCEA49" w14:textId="77777777" w:rsidR="00C759F2" w:rsidRPr="002A0F35" w:rsidRDefault="00C759F2" w:rsidP="00185F19">
      <w:pPr>
        <w:pStyle w:val="Heading4"/>
      </w:pPr>
      <w:bookmarkStart w:id="27" w:name="_Toc279071878"/>
      <w:bookmarkStart w:id="28" w:name="_Toc19682747"/>
      <w:bookmarkStart w:id="29" w:name="_Toc32724766"/>
      <w:bookmarkEnd w:id="21"/>
      <w:bookmarkEnd w:id="22"/>
      <w:bookmarkEnd w:id="23"/>
      <w:bookmarkEnd w:id="24"/>
      <w:bookmarkEnd w:id="25"/>
      <w:bookmarkEnd w:id="26"/>
      <w:r>
        <w:t>Status of the SSAD</w:t>
      </w:r>
      <w:bookmarkEnd w:id="27"/>
    </w:p>
    <w:p w14:paraId="74B4A8C4" w14:textId="77777777" w:rsidR="00185F19" w:rsidRPr="0054219D" w:rsidRDefault="00185F19" w:rsidP="00185F19">
      <w:pPr>
        <w:ind w:firstLine="720"/>
        <w:rPr>
          <w:rFonts w:eastAsia="Times New Roman"/>
        </w:rPr>
      </w:pPr>
      <w:r w:rsidRPr="0054219D">
        <w:rPr>
          <w:rFonts w:eastAsia="Times New Roman"/>
          <w:color w:val="000000"/>
        </w:rPr>
        <w:t>Currently</w:t>
      </w:r>
      <w:r>
        <w:rPr>
          <w:rFonts w:eastAsia="Times New Roman"/>
          <w:color w:val="000000"/>
        </w:rPr>
        <w:t>,</w:t>
      </w:r>
      <w:r w:rsidRPr="0054219D">
        <w:rPr>
          <w:rFonts w:eastAsia="Times New Roman"/>
          <w:color w:val="000000"/>
        </w:rPr>
        <w:t xml:space="preserve"> we have updated the SSAD report to inc</w:t>
      </w:r>
      <w:r>
        <w:rPr>
          <w:rFonts w:eastAsia="Times New Roman"/>
          <w:color w:val="000000"/>
        </w:rPr>
        <w:t xml:space="preserve">lude the System Context diagram, </w:t>
      </w:r>
      <w:r w:rsidRPr="0054219D">
        <w:rPr>
          <w:rFonts w:eastAsia="Times New Roman"/>
          <w:color w:val="000000"/>
        </w:rPr>
        <w:t>Use Case diagram</w:t>
      </w:r>
      <w:r>
        <w:rPr>
          <w:rFonts w:eastAsia="Times New Roman"/>
          <w:color w:val="000000"/>
        </w:rPr>
        <w:t xml:space="preserve">, and the some essential processes of the system </w:t>
      </w:r>
      <w:r w:rsidRPr="0054219D">
        <w:rPr>
          <w:rFonts w:eastAsia="Times New Roman"/>
          <w:color w:val="000000"/>
        </w:rPr>
        <w:t>in accordance with to our project “WAT” Network.</w:t>
      </w:r>
    </w:p>
    <w:p w14:paraId="51BB5486" w14:textId="77777777" w:rsidR="00677E2C" w:rsidRDefault="00677E2C" w:rsidP="00C759F2">
      <w:pPr>
        <w:pStyle w:val="NormalIndent"/>
      </w:pPr>
    </w:p>
    <w:p w14:paraId="1AA6731F" w14:textId="77777777" w:rsidR="00677E2C" w:rsidRPr="00677E2C" w:rsidRDefault="00677E2C" w:rsidP="00677E2C"/>
    <w:p w14:paraId="7E9B28F3" w14:textId="77777777" w:rsidR="00677E2C" w:rsidRPr="00677E2C" w:rsidRDefault="00677E2C" w:rsidP="00677E2C"/>
    <w:p w14:paraId="217EF76D" w14:textId="77777777" w:rsidR="00677E2C" w:rsidRPr="00677E2C" w:rsidRDefault="00677E2C" w:rsidP="00677E2C"/>
    <w:p w14:paraId="1EE6E1E6" w14:textId="77777777" w:rsidR="00677E2C" w:rsidRPr="00677E2C" w:rsidRDefault="00677E2C" w:rsidP="00677E2C"/>
    <w:p w14:paraId="1A74EB1B" w14:textId="77777777" w:rsidR="00677E2C" w:rsidRPr="00677E2C" w:rsidRDefault="00677E2C" w:rsidP="00677E2C"/>
    <w:p w14:paraId="126C2747" w14:textId="77777777" w:rsidR="00677E2C" w:rsidRPr="00677E2C" w:rsidRDefault="00677E2C" w:rsidP="00677E2C"/>
    <w:p w14:paraId="5A2B98AC" w14:textId="77777777" w:rsidR="00677E2C" w:rsidRPr="00677E2C" w:rsidRDefault="00677E2C" w:rsidP="00677E2C"/>
    <w:p w14:paraId="558CDC12" w14:textId="77777777" w:rsidR="00677E2C" w:rsidRPr="00677E2C" w:rsidRDefault="00677E2C" w:rsidP="00677E2C"/>
    <w:p w14:paraId="17E3735C" w14:textId="77777777" w:rsidR="00677E2C" w:rsidRPr="00677E2C" w:rsidRDefault="00677E2C" w:rsidP="00677E2C"/>
    <w:p w14:paraId="0BCD5B94" w14:textId="77777777" w:rsidR="00677E2C" w:rsidRPr="00677E2C" w:rsidRDefault="00677E2C" w:rsidP="00677E2C"/>
    <w:p w14:paraId="603EF75C" w14:textId="77777777" w:rsidR="00677E2C" w:rsidRPr="00677E2C" w:rsidRDefault="00677E2C" w:rsidP="00677E2C"/>
    <w:p w14:paraId="6AA45FE8" w14:textId="77777777" w:rsidR="00677E2C" w:rsidRPr="00677E2C" w:rsidRDefault="00677E2C" w:rsidP="00677E2C"/>
    <w:p w14:paraId="3F003F2B" w14:textId="77777777" w:rsidR="00677E2C" w:rsidRPr="00677E2C" w:rsidRDefault="00677E2C" w:rsidP="00677E2C"/>
    <w:p w14:paraId="07842014" w14:textId="77777777" w:rsidR="00677E2C" w:rsidRPr="00677E2C" w:rsidRDefault="00677E2C" w:rsidP="00677E2C"/>
    <w:p w14:paraId="72CF4F5E" w14:textId="77777777" w:rsidR="00677E2C" w:rsidRPr="00677E2C" w:rsidRDefault="00677E2C" w:rsidP="00677E2C"/>
    <w:p w14:paraId="1624BA85" w14:textId="77777777" w:rsidR="00677E2C" w:rsidRPr="00677E2C" w:rsidRDefault="00677E2C" w:rsidP="00677E2C"/>
    <w:p w14:paraId="1A142D0D" w14:textId="77777777" w:rsidR="00677E2C" w:rsidRPr="00677E2C" w:rsidRDefault="00677E2C" w:rsidP="00677E2C"/>
    <w:p w14:paraId="1311100F" w14:textId="77777777" w:rsidR="00677E2C" w:rsidRPr="00677E2C" w:rsidRDefault="00677E2C" w:rsidP="00677E2C"/>
    <w:p w14:paraId="10A1DC1B" w14:textId="77777777" w:rsidR="00677E2C" w:rsidRPr="00677E2C" w:rsidRDefault="00677E2C" w:rsidP="00677E2C"/>
    <w:p w14:paraId="2C85A451" w14:textId="77777777" w:rsidR="00677E2C" w:rsidRPr="00677E2C" w:rsidRDefault="00677E2C" w:rsidP="00677E2C"/>
    <w:p w14:paraId="1DFD8D39" w14:textId="77777777" w:rsidR="00677E2C" w:rsidRPr="00677E2C" w:rsidRDefault="00677E2C" w:rsidP="00677E2C"/>
    <w:p w14:paraId="231F765C" w14:textId="77777777" w:rsidR="00677E2C" w:rsidRDefault="00677E2C" w:rsidP="00677E2C"/>
    <w:p w14:paraId="090C792C" w14:textId="77777777" w:rsidR="00677E2C" w:rsidRPr="00677E2C" w:rsidRDefault="00677E2C" w:rsidP="00677E2C"/>
    <w:p w14:paraId="3E9146FB" w14:textId="77777777" w:rsidR="00677E2C" w:rsidRDefault="00677E2C" w:rsidP="00677E2C"/>
    <w:p w14:paraId="665CD549" w14:textId="77777777" w:rsidR="00C759F2" w:rsidRPr="00677E2C" w:rsidRDefault="00677E2C" w:rsidP="00677E2C">
      <w:pPr>
        <w:tabs>
          <w:tab w:val="left" w:pos="8505"/>
        </w:tabs>
      </w:pPr>
      <w:r>
        <w:tab/>
      </w:r>
    </w:p>
    <w:p w14:paraId="126F4403" w14:textId="77777777" w:rsidR="00C759F2" w:rsidRDefault="00C759F2" w:rsidP="00C759F2">
      <w:pPr>
        <w:pStyle w:val="Heading3"/>
      </w:pPr>
      <w:bookmarkStart w:id="30" w:name="_Toc279071879"/>
      <w:bookmarkEnd w:id="28"/>
      <w:bookmarkEnd w:id="29"/>
      <w:r>
        <w:t>System Analysis</w:t>
      </w:r>
      <w:bookmarkEnd w:id="30"/>
    </w:p>
    <w:p w14:paraId="5190EF8B" w14:textId="77777777" w:rsidR="00C759F2" w:rsidRDefault="00C759F2" w:rsidP="00C759F2">
      <w:pPr>
        <w:pStyle w:val="Heading4"/>
      </w:pPr>
      <w:bookmarkStart w:id="31" w:name="_Toc279071880"/>
      <w:r>
        <w:t>System Analysis Overview</w:t>
      </w:r>
      <w:bookmarkEnd w:id="31"/>
    </w:p>
    <w:p w14:paraId="40429A23" w14:textId="77777777" w:rsidR="00C759F2" w:rsidRPr="00E760D0" w:rsidRDefault="00185F19" w:rsidP="00E760D0">
      <w:pPr>
        <w:ind w:firstLine="720"/>
        <w:jc w:val="both"/>
        <w:rPr>
          <w:sz w:val="20"/>
          <w:szCs w:val="20"/>
        </w:rPr>
      </w:pPr>
      <w:r w:rsidRPr="0054219D">
        <w:rPr>
          <w:color w:val="000000"/>
        </w:rPr>
        <w:t>The primary purpose of “We Are Trojans” Network is to provide a platform where students can interact with fellow Trojans. The system provides users with an online forum, where users can interact via posting on the forum. The forum allows the users to comment on threads, like posts, and dislike posts. To encourage more and more people to join the forum, the system uses a WAT Points. The WAT Points are awarded to a particular user when other users like his post on the forum. The points can be earned to gain recognition on the leaderboard as well as can be used to redeem USC items/ USC Bookstore gift cards via the website.</w:t>
      </w:r>
    </w:p>
    <w:p w14:paraId="5620071B" w14:textId="77777777" w:rsidR="00C759F2" w:rsidRDefault="00C759F2" w:rsidP="00C759F2">
      <w:pPr>
        <w:pStyle w:val="Heading5"/>
      </w:pPr>
      <w:r>
        <w:t>System Context</w:t>
      </w:r>
    </w:p>
    <w:p w14:paraId="25BD8135" w14:textId="77777777" w:rsidR="00185F19" w:rsidRDefault="00222ABD" w:rsidP="00C759F2">
      <w:pPr>
        <w:pStyle w:val="Caption"/>
      </w:pPr>
      <w:r>
        <w:rPr>
          <w:noProof/>
        </w:rPr>
        <w:drawing>
          <wp:inline distT="0" distB="0" distL="0" distR="0" wp14:anchorId="05EFC59B" wp14:editId="5A7C7B09">
            <wp:extent cx="5581015" cy="4509580"/>
            <wp:effectExtent l="0" t="0" r="0" b="12065"/>
            <wp:docPr id="10" name="Picture 10" descr="System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stemCon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015" cy="4509580"/>
                    </a:xfrm>
                    <a:prstGeom prst="rect">
                      <a:avLst/>
                    </a:prstGeom>
                    <a:noFill/>
                    <a:ln>
                      <a:noFill/>
                    </a:ln>
                  </pic:spPr>
                </pic:pic>
              </a:graphicData>
            </a:graphic>
          </wp:inline>
        </w:drawing>
      </w:r>
    </w:p>
    <w:p w14:paraId="7212A565" w14:textId="77777777" w:rsidR="00E535C1" w:rsidRDefault="00C759F2" w:rsidP="00F77672">
      <w:pPr>
        <w:pStyle w:val="Caption"/>
      </w:pPr>
      <w:bookmarkStart w:id="32" w:name="_Toc279071898"/>
      <w:r>
        <w:t xml:space="preserve">Figure </w:t>
      </w:r>
      <w:fldSimple w:instr=" SEQ Figure \* ARABIC ">
        <w:r>
          <w:rPr>
            <w:noProof/>
          </w:rPr>
          <w:t>1</w:t>
        </w:r>
      </w:fldSimple>
      <w:r>
        <w:t>: System Context Diagram</w:t>
      </w:r>
      <w:bookmarkEnd w:id="32"/>
    </w:p>
    <w:p w14:paraId="505FF70C" w14:textId="77777777" w:rsidR="00C759F2" w:rsidRDefault="00C759F2" w:rsidP="00C759F2">
      <w:pPr>
        <w:pStyle w:val="Caption"/>
      </w:pPr>
      <w:bookmarkStart w:id="33" w:name="_Toc279071889"/>
      <w:r>
        <w:t xml:space="preserve">Table </w:t>
      </w:r>
      <w:fldSimple w:instr=" SEQ Table \* ARABIC ">
        <w:r>
          <w:rPr>
            <w:noProof/>
          </w:rPr>
          <w:t>1</w:t>
        </w:r>
      </w:fldSimple>
      <w:r>
        <w:t>: Actors Summary</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C759F2" w:rsidRPr="00111BFF" w14:paraId="5C9A6AFF" w14:textId="77777777">
        <w:trPr>
          <w:cantSplit/>
          <w:tblHeader/>
          <w:jc w:val="center"/>
        </w:trPr>
        <w:tc>
          <w:tcPr>
            <w:tcW w:w="1998" w:type="dxa"/>
            <w:shd w:val="solid" w:color="D9D9D9" w:fill="auto"/>
          </w:tcPr>
          <w:p w14:paraId="0C955BCF" w14:textId="77777777" w:rsidR="00C759F2" w:rsidRPr="00111BFF" w:rsidRDefault="00C759F2" w:rsidP="00C759F2">
            <w:pPr>
              <w:jc w:val="center"/>
              <w:rPr>
                <w:b/>
                <w:bCs/>
              </w:rPr>
            </w:pPr>
            <w:r w:rsidRPr="00111BFF">
              <w:rPr>
                <w:b/>
                <w:bCs/>
              </w:rPr>
              <w:t>Actor</w:t>
            </w:r>
          </w:p>
        </w:tc>
        <w:tc>
          <w:tcPr>
            <w:tcW w:w="3150" w:type="dxa"/>
            <w:shd w:val="solid" w:color="D9D9D9" w:fill="auto"/>
          </w:tcPr>
          <w:p w14:paraId="58EFBC82" w14:textId="77777777" w:rsidR="00C759F2" w:rsidRPr="00111BFF" w:rsidRDefault="00C759F2" w:rsidP="00C759F2">
            <w:pPr>
              <w:jc w:val="center"/>
              <w:rPr>
                <w:b/>
                <w:bCs/>
              </w:rPr>
            </w:pPr>
            <w:r w:rsidRPr="00111BFF">
              <w:rPr>
                <w:b/>
                <w:bCs/>
              </w:rPr>
              <w:t>Description</w:t>
            </w:r>
          </w:p>
        </w:tc>
        <w:tc>
          <w:tcPr>
            <w:tcW w:w="4094" w:type="dxa"/>
            <w:shd w:val="solid" w:color="D9D9D9" w:fill="auto"/>
          </w:tcPr>
          <w:p w14:paraId="001FBCCB" w14:textId="77777777" w:rsidR="00C759F2" w:rsidRPr="00111BFF" w:rsidRDefault="00C759F2" w:rsidP="00C759F2">
            <w:pPr>
              <w:jc w:val="center"/>
              <w:rPr>
                <w:b/>
                <w:bCs/>
              </w:rPr>
            </w:pPr>
            <w:r w:rsidRPr="00111BFF">
              <w:rPr>
                <w:b/>
                <w:bCs/>
              </w:rPr>
              <w:t>Responsibilities</w:t>
            </w:r>
          </w:p>
        </w:tc>
      </w:tr>
      <w:tr w:rsidR="00C759F2" w:rsidRPr="00111BFF" w14:paraId="2B434ECA" w14:textId="77777777">
        <w:trPr>
          <w:cantSplit/>
          <w:jc w:val="center"/>
        </w:trPr>
        <w:tc>
          <w:tcPr>
            <w:tcW w:w="1998" w:type="dxa"/>
          </w:tcPr>
          <w:p w14:paraId="2B079BC5" w14:textId="77777777" w:rsidR="00F77672" w:rsidRPr="00DB4DE7" w:rsidRDefault="00F77672" w:rsidP="00F77672">
            <w:pPr>
              <w:rPr>
                <w:sz w:val="22"/>
                <w:szCs w:val="22"/>
              </w:rPr>
            </w:pPr>
            <w:r w:rsidRPr="00DB4DE7">
              <w:rPr>
                <w:color w:val="000000"/>
                <w:sz w:val="22"/>
                <w:szCs w:val="22"/>
              </w:rPr>
              <w:t>User</w:t>
            </w:r>
          </w:p>
          <w:p w14:paraId="5DEFA257" w14:textId="77777777" w:rsidR="00F77672" w:rsidRPr="00DB4DE7" w:rsidRDefault="00F77672" w:rsidP="00F77672">
            <w:pPr>
              <w:rPr>
                <w:rFonts w:eastAsia="Times New Roman"/>
                <w:sz w:val="22"/>
                <w:szCs w:val="22"/>
              </w:rPr>
            </w:pPr>
            <w:r w:rsidRPr="00DB4DE7">
              <w:rPr>
                <w:rFonts w:eastAsia="Times New Roman"/>
                <w:color w:val="000000"/>
                <w:sz w:val="22"/>
                <w:szCs w:val="22"/>
              </w:rPr>
              <w:t>(Student, Faculty, Alumni)</w:t>
            </w:r>
          </w:p>
          <w:p w14:paraId="4D33D246" w14:textId="77777777" w:rsidR="00C759F2" w:rsidRPr="00DB4DE7" w:rsidRDefault="00C759F2" w:rsidP="00C759F2">
            <w:pPr>
              <w:rPr>
                <w:sz w:val="22"/>
                <w:szCs w:val="22"/>
              </w:rPr>
            </w:pPr>
          </w:p>
        </w:tc>
        <w:tc>
          <w:tcPr>
            <w:tcW w:w="3150" w:type="dxa"/>
          </w:tcPr>
          <w:p w14:paraId="5816AC22" w14:textId="77777777" w:rsidR="00F77672" w:rsidRPr="00DB4DE7" w:rsidRDefault="00F77672" w:rsidP="00F77672">
            <w:pPr>
              <w:rPr>
                <w:rFonts w:eastAsia="Times New Roman"/>
                <w:sz w:val="22"/>
                <w:szCs w:val="22"/>
              </w:rPr>
            </w:pPr>
            <w:r w:rsidRPr="00DB4DE7">
              <w:rPr>
                <w:rFonts w:eastAsia="Times New Roman"/>
                <w:color w:val="000000"/>
                <w:sz w:val="22"/>
                <w:szCs w:val="22"/>
              </w:rPr>
              <w:t xml:space="preserve">USC students, faculty, and alumni who participate in the Trojan network </w:t>
            </w:r>
          </w:p>
          <w:p w14:paraId="78D672FC" w14:textId="77777777" w:rsidR="00C759F2" w:rsidRPr="00DB4DE7" w:rsidRDefault="00C759F2" w:rsidP="00C759F2">
            <w:pPr>
              <w:tabs>
                <w:tab w:val="left" w:pos="900"/>
              </w:tabs>
              <w:rPr>
                <w:bCs/>
                <w:sz w:val="22"/>
                <w:szCs w:val="22"/>
              </w:rPr>
            </w:pPr>
          </w:p>
        </w:tc>
        <w:tc>
          <w:tcPr>
            <w:tcW w:w="4094" w:type="dxa"/>
          </w:tcPr>
          <w:p w14:paraId="56061732"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Start a thread and post on a thread.</w:t>
            </w:r>
          </w:p>
          <w:p w14:paraId="42B4B780"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Like, dislike a post/thread in the system to give credibility of the post and thread.</w:t>
            </w:r>
          </w:p>
          <w:p w14:paraId="29F07747" w14:textId="77777777" w:rsidR="00F77672" w:rsidRPr="00DB4DE7" w:rsidRDefault="00F77672" w:rsidP="00C7421F">
            <w:pPr>
              <w:numPr>
                <w:ilvl w:val="0"/>
                <w:numId w:val="24"/>
              </w:numPr>
              <w:ind w:left="355" w:hanging="283"/>
              <w:textAlignment w:val="baseline"/>
              <w:rPr>
                <w:color w:val="000000"/>
                <w:sz w:val="22"/>
                <w:szCs w:val="22"/>
              </w:rPr>
            </w:pPr>
            <w:r w:rsidRPr="00DB4DE7">
              <w:rPr>
                <w:color w:val="000000"/>
                <w:sz w:val="22"/>
                <w:szCs w:val="22"/>
              </w:rPr>
              <w:t>Redeem gift cards and/or items from points earned in the system</w:t>
            </w:r>
          </w:p>
          <w:p w14:paraId="091CA71A" w14:textId="77777777" w:rsidR="00C759F2" w:rsidRPr="00DB4DE7" w:rsidRDefault="00F77672" w:rsidP="00C7421F">
            <w:pPr>
              <w:numPr>
                <w:ilvl w:val="0"/>
                <w:numId w:val="24"/>
              </w:numPr>
              <w:ind w:left="355" w:hanging="283"/>
              <w:textAlignment w:val="baseline"/>
              <w:rPr>
                <w:color w:val="000000"/>
                <w:sz w:val="22"/>
                <w:szCs w:val="22"/>
              </w:rPr>
            </w:pPr>
            <w:r w:rsidRPr="00DB4DE7">
              <w:rPr>
                <w:rFonts w:eastAsia="Times New Roman"/>
                <w:color w:val="000000"/>
                <w:sz w:val="22"/>
                <w:szCs w:val="22"/>
              </w:rPr>
              <w:t>Update their own profiles reflecting their personal information</w:t>
            </w:r>
          </w:p>
        </w:tc>
      </w:tr>
      <w:tr w:rsidR="00C759F2" w:rsidRPr="00111BFF" w14:paraId="30E89486" w14:textId="77777777">
        <w:trPr>
          <w:cantSplit/>
          <w:jc w:val="center"/>
        </w:trPr>
        <w:tc>
          <w:tcPr>
            <w:tcW w:w="1998" w:type="dxa"/>
          </w:tcPr>
          <w:p w14:paraId="503253A7" w14:textId="77777777" w:rsidR="00F77672" w:rsidRPr="00DB4DE7" w:rsidRDefault="00F77672" w:rsidP="00F77672">
            <w:pPr>
              <w:rPr>
                <w:rFonts w:eastAsia="Times New Roman"/>
                <w:sz w:val="22"/>
                <w:szCs w:val="22"/>
              </w:rPr>
            </w:pPr>
            <w:r w:rsidRPr="00DB4DE7">
              <w:rPr>
                <w:rFonts w:eastAsia="Times New Roman"/>
                <w:color w:val="000000"/>
                <w:sz w:val="22"/>
                <w:szCs w:val="22"/>
              </w:rPr>
              <w:t>Maintainer</w:t>
            </w:r>
          </w:p>
          <w:p w14:paraId="35C01751" w14:textId="77777777" w:rsidR="00C759F2" w:rsidRPr="00DB4DE7" w:rsidRDefault="00C759F2" w:rsidP="00C759F2">
            <w:pPr>
              <w:rPr>
                <w:sz w:val="22"/>
                <w:szCs w:val="22"/>
              </w:rPr>
            </w:pPr>
          </w:p>
        </w:tc>
        <w:tc>
          <w:tcPr>
            <w:tcW w:w="3150" w:type="dxa"/>
          </w:tcPr>
          <w:p w14:paraId="254B5C9D" w14:textId="77777777" w:rsidR="00F77672" w:rsidRPr="00DB4DE7" w:rsidRDefault="00F77672" w:rsidP="00F77672">
            <w:pPr>
              <w:rPr>
                <w:rFonts w:eastAsia="Times New Roman"/>
                <w:sz w:val="22"/>
                <w:szCs w:val="22"/>
              </w:rPr>
            </w:pPr>
            <w:r w:rsidRPr="00DB4DE7">
              <w:rPr>
                <w:rFonts w:eastAsia="Times New Roman"/>
                <w:color w:val="000000"/>
                <w:sz w:val="22"/>
                <w:szCs w:val="22"/>
              </w:rPr>
              <w:t>Selected personnel to maintain the system</w:t>
            </w:r>
          </w:p>
          <w:p w14:paraId="572CB2DF" w14:textId="77777777" w:rsidR="00C759F2" w:rsidRPr="00DB4DE7" w:rsidRDefault="00C759F2" w:rsidP="00C759F2">
            <w:pPr>
              <w:tabs>
                <w:tab w:val="left" w:pos="900"/>
              </w:tabs>
              <w:rPr>
                <w:bCs/>
                <w:sz w:val="22"/>
                <w:szCs w:val="22"/>
              </w:rPr>
            </w:pPr>
          </w:p>
        </w:tc>
        <w:tc>
          <w:tcPr>
            <w:tcW w:w="4094" w:type="dxa"/>
          </w:tcPr>
          <w:p w14:paraId="68D70BEC"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Review and delete rule-violating posts</w:t>
            </w:r>
          </w:p>
          <w:p w14:paraId="1CF140B1"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Pin important posts</w:t>
            </w:r>
          </w:p>
          <w:p w14:paraId="6E4B859D"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Create categories for the threads</w:t>
            </w:r>
          </w:p>
          <w:p w14:paraId="6251C488" w14:textId="77777777" w:rsidR="00F77672" w:rsidRPr="00DB4DE7" w:rsidRDefault="00F77672" w:rsidP="00C7421F">
            <w:pPr>
              <w:numPr>
                <w:ilvl w:val="0"/>
                <w:numId w:val="25"/>
              </w:numPr>
              <w:ind w:left="355" w:hanging="283"/>
              <w:textAlignment w:val="baseline"/>
              <w:rPr>
                <w:color w:val="000000"/>
                <w:sz w:val="22"/>
                <w:szCs w:val="22"/>
              </w:rPr>
            </w:pPr>
            <w:r w:rsidRPr="00DB4DE7">
              <w:rPr>
                <w:color w:val="000000"/>
                <w:sz w:val="22"/>
                <w:szCs w:val="22"/>
              </w:rPr>
              <w:t>Arrange posts to a categories</w:t>
            </w:r>
          </w:p>
          <w:p w14:paraId="75ED6FD7" w14:textId="77777777" w:rsidR="00C759F2" w:rsidRPr="00DB4DE7" w:rsidRDefault="00F77672" w:rsidP="00C7421F">
            <w:pPr>
              <w:numPr>
                <w:ilvl w:val="0"/>
                <w:numId w:val="25"/>
              </w:numPr>
              <w:ind w:left="355" w:hanging="283"/>
              <w:textAlignment w:val="baseline"/>
              <w:rPr>
                <w:color w:val="000000"/>
                <w:sz w:val="22"/>
                <w:szCs w:val="22"/>
              </w:rPr>
            </w:pPr>
            <w:r w:rsidRPr="00DB4DE7">
              <w:rPr>
                <w:rFonts w:eastAsia="Times New Roman"/>
                <w:color w:val="000000"/>
                <w:sz w:val="22"/>
                <w:szCs w:val="22"/>
              </w:rPr>
              <w:t>Manage users’ accounts</w:t>
            </w:r>
          </w:p>
        </w:tc>
      </w:tr>
    </w:tbl>
    <w:p w14:paraId="6596B79D" w14:textId="77777777" w:rsidR="00C759F2" w:rsidRPr="006618B3" w:rsidRDefault="00C759F2" w:rsidP="00C759F2"/>
    <w:p w14:paraId="620EE131" w14:textId="77777777" w:rsidR="00C759F2" w:rsidRDefault="00C759F2" w:rsidP="00C759F2">
      <w:pPr>
        <w:pStyle w:val="Heading5"/>
      </w:pPr>
      <w:r>
        <w:t>Artifacts &amp; Information</w:t>
      </w:r>
    </w:p>
    <w:p w14:paraId="6FE208DD" w14:textId="77777777" w:rsidR="00511C1F" w:rsidRDefault="00222ABD" w:rsidP="00C759F2">
      <w:pPr>
        <w:pStyle w:val="Caption"/>
      </w:pPr>
      <w:r>
        <w:rPr>
          <w:noProof/>
        </w:rPr>
        <w:drawing>
          <wp:inline distT="0" distB="0" distL="0" distR="0" wp14:anchorId="7488FD28" wp14:editId="4664CF28">
            <wp:extent cx="4959737" cy="7080655"/>
            <wp:effectExtent l="0" t="0" r="0" b="0"/>
            <wp:docPr id="1" name="Picture 1" descr="ArtifactAndInform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actAndInformation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0612" cy="7081904"/>
                    </a:xfrm>
                    <a:prstGeom prst="rect">
                      <a:avLst/>
                    </a:prstGeom>
                    <a:noFill/>
                    <a:ln>
                      <a:noFill/>
                    </a:ln>
                  </pic:spPr>
                </pic:pic>
              </a:graphicData>
            </a:graphic>
          </wp:inline>
        </w:drawing>
      </w:r>
    </w:p>
    <w:p w14:paraId="4D7AEDFC" w14:textId="21CEB789" w:rsidR="00C759F2" w:rsidRDefault="00C759F2" w:rsidP="00C759F2">
      <w:pPr>
        <w:pStyle w:val="Caption"/>
      </w:pPr>
      <w:bookmarkStart w:id="34" w:name="_Toc279071899"/>
      <w:r>
        <w:t xml:space="preserve">Figure </w:t>
      </w:r>
      <w:fldSimple w:instr=" SEQ Figure \* ARABIC ">
        <w:r w:rsidR="007614D8">
          <w:rPr>
            <w:noProof/>
          </w:rPr>
          <w:t>2</w:t>
        </w:r>
      </w:fldSimple>
      <w:r>
        <w:t>: Artifacts and Information Diagram</w:t>
      </w:r>
      <w:bookmarkEnd w:id="34"/>
    </w:p>
    <w:p w14:paraId="0008C560" w14:textId="77777777" w:rsidR="00C759F2" w:rsidRDefault="00C759F2" w:rsidP="00C759F2">
      <w:pPr>
        <w:pStyle w:val="Caption"/>
      </w:pPr>
      <w:bookmarkStart w:id="35" w:name="_Toc279071890"/>
      <w:r>
        <w:t xml:space="preserve">Table </w:t>
      </w:r>
      <w:fldSimple w:instr=" SEQ Table \* ARABIC ">
        <w:r>
          <w:rPr>
            <w:noProof/>
          </w:rPr>
          <w:t>2</w:t>
        </w:r>
      </w:fldSimple>
      <w:r>
        <w:t>: Artifacts and Information Summary</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14:paraId="300DD9CD" w14:textId="77777777">
        <w:trPr>
          <w:jc w:val="center"/>
        </w:trPr>
        <w:tc>
          <w:tcPr>
            <w:tcW w:w="2988" w:type="dxa"/>
            <w:shd w:val="solid" w:color="D9D9D9" w:fill="auto"/>
          </w:tcPr>
          <w:p w14:paraId="6B88ABC5" w14:textId="77777777" w:rsidR="00C759F2" w:rsidRPr="00111BFF" w:rsidRDefault="00C759F2" w:rsidP="00C759F2">
            <w:pPr>
              <w:jc w:val="center"/>
              <w:rPr>
                <w:b/>
                <w:bCs/>
              </w:rPr>
            </w:pPr>
            <w:r w:rsidRPr="00111BFF">
              <w:rPr>
                <w:b/>
                <w:bCs/>
              </w:rPr>
              <w:t>Artifact</w:t>
            </w:r>
          </w:p>
        </w:tc>
        <w:tc>
          <w:tcPr>
            <w:tcW w:w="6254" w:type="dxa"/>
            <w:shd w:val="solid" w:color="D9D9D9" w:fill="auto"/>
          </w:tcPr>
          <w:p w14:paraId="753291BC" w14:textId="77777777" w:rsidR="00C759F2" w:rsidRPr="00111BFF" w:rsidRDefault="00C759F2" w:rsidP="00C759F2">
            <w:pPr>
              <w:jc w:val="center"/>
              <w:rPr>
                <w:b/>
                <w:bCs/>
              </w:rPr>
            </w:pPr>
            <w:r w:rsidRPr="00111BFF">
              <w:rPr>
                <w:b/>
                <w:bCs/>
              </w:rPr>
              <w:t>Purpose</w:t>
            </w:r>
          </w:p>
        </w:tc>
      </w:tr>
      <w:tr w:rsidR="002E54E7" w:rsidRPr="00111BFF" w14:paraId="03223381" w14:textId="77777777">
        <w:trPr>
          <w:trHeight w:val="314"/>
          <w:jc w:val="center"/>
        </w:trPr>
        <w:tc>
          <w:tcPr>
            <w:tcW w:w="2988" w:type="dxa"/>
          </w:tcPr>
          <w:p w14:paraId="1E6954BB" w14:textId="77777777" w:rsidR="002E54E7" w:rsidRPr="00DB4DE7" w:rsidRDefault="002E54E7" w:rsidP="002E54E7">
            <w:pPr>
              <w:rPr>
                <w:rFonts w:eastAsia="Times New Roman"/>
                <w:sz w:val="22"/>
                <w:szCs w:val="22"/>
              </w:rPr>
            </w:pPr>
            <w:r w:rsidRPr="00DB4DE7">
              <w:rPr>
                <w:rFonts w:eastAsia="Times New Roman"/>
                <w:color w:val="000000"/>
                <w:sz w:val="22"/>
                <w:szCs w:val="22"/>
              </w:rPr>
              <w:t>Thread Category</w:t>
            </w:r>
          </w:p>
          <w:p w14:paraId="49E459CF" w14:textId="77777777" w:rsidR="002E54E7" w:rsidRPr="00DB4DE7" w:rsidRDefault="002E54E7" w:rsidP="002E54E7">
            <w:pPr>
              <w:rPr>
                <w:rFonts w:eastAsia="Times New Roman"/>
                <w:sz w:val="22"/>
                <w:szCs w:val="22"/>
              </w:rPr>
            </w:pPr>
          </w:p>
        </w:tc>
        <w:tc>
          <w:tcPr>
            <w:tcW w:w="6254" w:type="dxa"/>
          </w:tcPr>
          <w:p w14:paraId="585625CD" w14:textId="630090BC" w:rsidR="002E54E7" w:rsidRPr="00DB4DE7" w:rsidRDefault="002E54E7" w:rsidP="002E54E7">
            <w:pPr>
              <w:rPr>
                <w:rFonts w:eastAsia="Times New Roman"/>
                <w:sz w:val="22"/>
                <w:szCs w:val="22"/>
              </w:rPr>
            </w:pPr>
            <w:r w:rsidRPr="00DB4DE7">
              <w:rPr>
                <w:rFonts w:eastAsia="Times New Roman"/>
                <w:color w:val="000000"/>
                <w:sz w:val="22"/>
                <w:szCs w:val="22"/>
              </w:rPr>
              <w:t xml:space="preserve">Group of related </w:t>
            </w:r>
            <w:r w:rsidR="00DB4DE7" w:rsidRPr="00DB4DE7">
              <w:rPr>
                <w:rFonts w:eastAsia="Times New Roman"/>
                <w:color w:val="000000"/>
                <w:sz w:val="22"/>
                <w:szCs w:val="22"/>
              </w:rPr>
              <w:t>threads that will help user</w:t>
            </w:r>
            <w:r w:rsidRPr="00DB4DE7">
              <w:rPr>
                <w:rFonts w:eastAsia="Times New Roman"/>
                <w:color w:val="000000"/>
                <w:sz w:val="22"/>
                <w:szCs w:val="22"/>
              </w:rPr>
              <w:t xml:space="preserve"> find </w:t>
            </w:r>
            <w:r w:rsidR="00DB4DE7" w:rsidRPr="00DB4DE7">
              <w:rPr>
                <w:rFonts w:eastAsia="Times New Roman"/>
                <w:color w:val="000000"/>
                <w:sz w:val="22"/>
                <w:szCs w:val="22"/>
              </w:rPr>
              <w:t>information</w:t>
            </w:r>
            <w:r w:rsidRPr="00DB4DE7">
              <w:rPr>
                <w:rFonts w:eastAsia="Times New Roman"/>
                <w:color w:val="000000"/>
                <w:sz w:val="22"/>
                <w:szCs w:val="22"/>
              </w:rPr>
              <w:t xml:space="preserve"> that related to their interest easier.</w:t>
            </w:r>
          </w:p>
          <w:p w14:paraId="7BF50DE0" w14:textId="77777777" w:rsidR="002E54E7" w:rsidRPr="00DB4DE7" w:rsidRDefault="002E54E7" w:rsidP="002E54E7">
            <w:pPr>
              <w:rPr>
                <w:rFonts w:eastAsia="Times New Roman"/>
                <w:sz w:val="22"/>
                <w:szCs w:val="22"/>
              </w:rPr>
            </w:pPr>
          </w:p>
        </w:tc>
      </w:tr>
      <w:tr w:rsidR="00C759F2" w:rsidRPr="00111BFF" w14:paraId="05106861" w14:textId="77777777">
        <w:trPr>
          <w:trHeight w:val="314"/>
          <w:jc w:val="center"/>
        </w:trPr>
        <w:tc>
          <w:tcPr>
            <w:tcW w:w="2988" w:type="dxa"/>
          </w:tcPr>
          <w:p w14:paraId="521E8958" w14:textId="77777777" w:rsidR="00C759F2" w:rsidRPr="00DB4DE7" w:rsidRDefault="002E54E7" w:rsidP="00C759F2">
            <w:pPr>
              <w:rPr>
                <w:rFonts w:eastAsia="Times New Roman"/>
                <w:sz w:val="22"/>
                <w:szCs w:val="22"/>
              </w:rPr>
            </w:pPr>
            <w:r w:rsidRPr="00DB4DE7">
              <w:rPr>
                <w:rFonts w:eastAsia="Times New Roman"/>
                <w:color w:val="000000"/>
                <w:sz w:val="22"/>
                <w:szCs w:val="22"/>
              </w:rPr>
              <w:t>Thread</w:t>
            </w:r>
          </w:p>
        </w:tc>
        <w:tc>
          <w:tcPr>
            <w:tcW w:w="6254" w:type="dxa"/>
          </w:tcPr>
          <w:p w14:paraId="7887D89F" w14:textId="77777777" w:rsidR="002E54E7" w:rsidRPr="00DB4DE7" w:rsidRDefault="002E54E7" w:rsidP="002E54E7">
            <w:pPr>
              <w:rPr>
                <w:rFonts w:eastAsia="Times New Roman"/>
                <w:sz w:val="22"/>
                <w:szCs w:val="22"/>
              </w:rPr>
            </w:pPr>
            <w:r w:rsidRPr="00DB4DE7">
              <w:rPr>
                <w:rFonts w:eastAsia="Times New Roman"/>
                <w:color w:val="000000"/>
                <w:sz w:val="22"/>
                <w:szCs w:val="22"/>
              </w:rPr>
              <w:t>Threads posted by users. This includes a posting time, a title, and details of a particular thread.</w:t>
            </w:r>
          </w:p>
          <w:p w14:paraId="0E8E52F0" w14:textId="77777777" w:rsidR="00C759F2" w:rsidRPr="00DB4DE7" w:rsidRDefault="00C759F2" w:rsidP="002E54E7">
            <w:pPr>
              <w:tabs>
                <w:tab w:val="left" w:pos="2012"/>
              </w:tabs>
              <w:rPr>
                <w:bCs/>
                <w:sz w:val="22"/>
                <w:szCs w:val="22"/>
              </w:rPr>
            </w:pPr>
          </w:p>
        </w:tc>
      </w:tr>
      <w:tr w:rsidR="00C759F2" w:rsidRPr="00111BFF" w14:paraId="4DDEF1AB" w14:textId="77777777">
        <w:trPr>
          <w:trHeight w:val="314"/>
          <w:jc w:val="center"/>
        </w:trPr>
        <w:tc>
          <w:tcPr>
            <w:tcW w:w="2988" w:type="dxa"/>
          </w:tcPr>
          <w:p w14:paraId="618104A3" w14:textId="77777777" w:rsidR="00C759F2" w:rsidRPr="00DB4DE7" w:rsidRDefault="002E54E7" w:rsidP="00C759F2">
            <w:pPr>
              <w:rPr>
                <w:rFonts w:eastAsia="Times New Roman"/>
                <w:sz w:val="22"/>
                <w:szCs w:val="22"/>
              </w:rPr>
            </w:pPr>
            <w:r w:rsidRPr="00DB4DE7">
              <w:rPr>
                <w:rFonts w:eastAsia="Times New Roman"/>
                <w:color w:val="000000"/>
                <w:sz w:val="22"/>
                <w:szCs w:val="22"/>
              </w:rPr>
              <w:t>User</w:t>
            </w:r>
          </w:p>
        </w:tc>
        <w:tc>
          <w:tcPr>
            <w:tcW w:w="6254" w:type="dxa"/>
          </w:tcPr>
          <w:p w14:paraId="2D9BD248" w14:textId="77777777" w:rsidR="00C759F2" w:rsidRPr="00DB4DE7" w:rsidRDefault="002E54E7" w:rsidP="00C759F2">
            <w:pPr>
              <w:rPr>
                <w:rFonts w:eastAsia="Times New Roman"/>
                <w:sz w:val="22"/>
                <w:szCs w:val="22"/>
              </w:rPr>
            </w:pPr>
            <w:r w:rsidRPr="00DB4DE7">
              <w:rPr>
                <w:rFonts w:eastAsia="Times New Roman"/>
                <w:color w:val="000000"/>
                <w:sz w:val="22"/>
                <w:szCs w:val="22"/>
              </w:rPr>
              <w:t>User information. Storing all user information that need for the system.</w:t>
            </w:r>
          </w:p>
        </w:tc>
      </w:tr>
      <w:tr w:rsidR="002E54E7" w:rsidRPr="00111BFF" w14:paraId="443F73AB" w14:textId="77777777">
        <w:trPr>
          <w:trHeight w:val="314"/>
          <w:jc w:val="center"/>
        </w:trPr>
        <w:tc>
          <w:tcPr>
            <w:tcW w:w="2988" w:type="dxa"/>
          </w:tcPr>
          <w:p w14:paraId="7CE9FAF8" w14:textId="77777777" w:rsidR="002E54E7" w:rsidRPr="00DB4DE7" w:rsidRDefault="002E54E7" w:rsidP="002E54E7">
            <w:pPr>
              <w:rPr>
                <w:rFonts w:eastAsia="Times New Roman"/>
                <w:sz w:val="22"/>
                <w:szCs w:val="22"/>
              </w:rPr>
            </w:pPr>
            <w:r w:rsidRPr="00DB4DE7">
              <w:rPr>
                <w:rFonts w:eastAsia="Times New Roman"/>
                <w:color w:val="000000"/>
                <w:sz w:val="22"/>
                <w:szCs w:val="22"/>
              </w:rPr>
              <w:t>Post</w:t>
            </w:r>
          </w:p>
        </w:tc>
        <w:tc>
          <w:tcPr>
            <w:tcW w:w="6254" w:type="dxa"/>
          </w:tcPr>
          <w:p w14:paraId="374DF1BB" w14:textId="77777777" w:rsidR="002E54E7" w:rsidRPr="00DB4DE7" w:rsidRDefault="002E54E7" w:rsidP="002E54E7">
            <w:pPr>
              <w:rPr>
                <w:rFonts w:eastAsia="Times New Roman"/>
                <w:sz w:val="22"/>
                <w:szCs w:val="22"/>
              </w:rPr>
            </w:pPr>
            <w:r w:rsidRPr="00DB4DE7">
              <w:rPr>
                <w:rFonts w:eastAsia="Times New Roman"/>
                <w:color w:val="000000"/>
                <w:sz w:val="22"/>
                <w:szCs w:val="22"/>
              </w:rPr>
              <w:t>Answer of a thread by various users. It also includes time and author of the post.</w:t>
            </w:r>
          </w:p>
        </w:tc>
      </w:tr>
      <w:tr w:rsidR="002E54E7" w:rsidRPr="00111BFF" w14:paraId="4A6D2C4B" w14:textId="77777777">
        <w:trPr>
          <w:trHeight w:val="314"/>
          <w:jc w:val="center"/>
        </w:trPr>
        <w:tc>
          <w:tcPr>
            <w:tcW w:w="2988" w:type="dxa"/>
          </w:tcPr>
          <w:p w14:paraId="51452DB4" w14:textId="77777777" w:rsidR="002E54E7" w:rsidRPr="00DB4DE7" w:rsidRDefault="002E54E7" w:rsidP="002E54E7">
            <w:pPr>
              <w:rPr>
                <w:rFonts w:eastAsia="Times New Roman"/>
                <w:color w:val="000000"/>
                <w:sz w:val="22"/>
                <w:szCs w:val="22"/>
              </w:rPr>
            </w:pPr>
            <w:r w:rsidRPr="00DB4DE7">
              <w:rPr>
                <w:rFonts w:eastAsia="Times New Roman"/>
                <w:color w:val="000000"/>
                <w:sz w:val="22"/>
                <w:szCs w:val="22"/>
              </w:rPr>
              <w:t>Notification</w:t>
            </w:r>
          </w:p>
        </w:tc>
        <w:tc>
          <w:tcPr>
            <w:tcW w:w="6254" w:type="dxa"/>
          </w:tcPr>
          <w:p w14:paraId="65F73046" w14:textId="77777777" w:rsidR="002E54E7" w:rsidRPr="00DB4DE7" w:rsidRDefault="002E54E7" w:rsidP="002E54E7">
            <w:pPr>
              <w:rPr>
                <w:rFonts w:eastAsia="Times New Roman"/>
                <w:sz w:val="22"/>
                <w:szCs w:val="22"/>
              </w:rPr>
            </w:pPr>
            <w:r w:rsidRPr="00DB4DE7">
              <w:rPr>
                <w:rFonts w:eastAsia="Times New Roman"/>
                <w:color w:val="000000"/>
                <w:sz w:val="22"/>
                <w:szCs w:val="22"/>
              </w:rPr>
              <w:t>This includes notification to a user from threads, special events, and other possible notifications such as some users like the user thread/post. It will notify the user with information of what is happening.</w:t>
            </w:r>
          </w:p>
          <w:p w14:paraId="5703DE1F" w14:textId="77777777" w:rsidR="002E54E7" w:rsidRPr="00DB4DE7" w:rsidRDefault="002E54E7" w:rsidP="002E54E7">
            <w:pPr>
              <w:rPr>
                <w:rFonts w:eastAsia="Times New Roman"/>
                <w:color w:val="000000"/>
                <w:sz w:val="22"/>
                <w:szCs w:val="22"/>
              </w:rPr>
            </w:pPr>
          </w:p>
        </w:tc>
      </w:tr>
      <w:tr w:rsidR="002E54E7" w:rsidRPr="00111BFF" w14:paraId="69EDD259" w14:textId="77777777">
        <w:trPr>
          <w:trHeight w:val="314"/>
          <w:jc w:val="center"/>
        </w:trPr>
        <w:tc>
          <w:tcPr>
            <w:tcW w:w="2988" w:type="dxa"/>
          </w:tcPr>
          <w:p w14:paraId="59491BB3" w14:textId="77777777" w:rsidR="002E54E7" w:rsidRPr="00DB4DE7" w:rsidRDefault="002E54E7" w:rsidP="002E54E7">
            <w:pPr>
              <w:rPr>
                <w:rFonts w:eastAsia="Times New Roman"/>
                <w:color w:val="000000"/>
                <w:sz w:val="22"/>
                <w:szCs w:val="22"/>
              </w:rPr>
            </w:pPr>
            <w:r w:rsidRPr="00DB4DE7">
              <w:rPr>
                <w:rFonts w:eastAsia="Times New Roman"/>
                <w:color w:val="000000"/>
                <w:sz w:val="22"/>
                <w:szCs w:val="22"/>
              </w:rPr>
              <w:t>Event</w:t>
            </w:r>
          </w:p>
        </w:tc>
        <w:tc>
          <w:tcPr>
            <w:tcW w:w="6254" w:type="dxa"/>
          </w:tcPr>
          <w:p w14:paraId="64B895CA" w14:textId="77777777" w:rsidR="002E54E7" w:rsidRPr="00DB4DE7" w:rsidRDefault="002E54E7" w:rsidP="002E54E7">
            <w:pPr>
              <w:rPr>
                <w:rFonts w:eastAsia="Times New Roman"/>
                <w:sz w:val="22"/>
                <w:szCs w:val="22"/>
              </w:rPr>
            </w:pPr>
            <w:r w:rsidRPr="00DB4DE7">
              <w:rPr>
                <w:rFonts w:eastAsia="Times New Roman"/>
                <w:color w:val="000000"/>
                <w:sz w:val="22"/>
                <w:szCs w:val="22"/>
              </w:rPr>
              <w:t>This is an announcement from maintainer. It can award some points to a group of users that fulfill the event.</w:t>
            </w:r>
          </w:p>
          <w:p w14:paraId="18575894" w14:textId="77777777" w:rsidR="002E54E7" w:rsidRPr="00DB4DE7" w:rsidRDefault="002E54E7" w:rsidP="002E54E7">
            <w:pPr>
              <w:rPr>
                <w:rFonts w:eastAsia="Times New Roman"/>
                <w:color w:val="000000"/>
                <w:sz w:val="22"/>
                <w:szCs w:val="22"/>
              </w:rPr>
            </w:pPr>
          </w:p>
        </w:tc>
      </w:tr>
      <w:tr w:rsidR="002E54E7" w:rsidRPr="00111BFF" w14:paraId="00381729" w14:textId="77777777">
        <w:trPr>
          <w:trHeight w:val="314"/>
          <w:jc w:val="center"/>
        </w:trPr>
        <w:tc>
          <w:tcPr>
            <w:tcW w:w="2988" w:type="dxa"/>
          </w:tcPr>
          <w:p w14:paraId="63AB7D17" w14:textId="77777777" w:rsidR="002E54E7" w:rsidRPr="00DB4DE7" w:rsidRDefault="002E54E7" w:rsidP="002E54E7">
            <w:pPr>
              <w:rPr>
                <w:rFonts w:eastAsia="Times New Roman"/>
                <w:sz w:val="22"/>
                <w:szCs w:val="22"/>
              </w:rPr>
            </w:pPr>
            <w:r w:rsidRPr="00DB4DE7">
              <w:rPr>
                <w:rFonts w:eastAsia="Times New Roman"/>
                <w:color w:val="000000"/>
                <w:sz w:val="22"/>
                <w:szCs w:val="22"/>
              </w:rPr>
              <w:t>Item Category</w:t>
            </w:r>
          </w:p>
        </w:tc>
        <w:tc>
          <w:tcPr>
            <w:tcW w:w="6254" w:type="dxa"/>
          </w:tcPr>
          <w:p w14:paraId="44EAD69D" w14:textId="4F2BB02C" w:rsidR="002E54E7" w:rsidRPr="00DB4DE7" w:rsidRDefault="002E54E7" w:rsidP="00DB4DE7">
            <w:pPr>
              <w:rPr>
                <w:rFonts w:eastAsia="Times New Roman"/>
                <w:sz w:val="22"/>
                <w:szCs w:val="22"/>
              </w:rPr>
            </w:pPr>
            <w:r w:rsidRPr="00DB4DE7">
              <w:rPr>
                <w:rFonts w:eastAsia="Times New Roman"/>
                <w:color w:val="000000"/>
                <w:sz w:val="22"/>
                <w:szCs w:val="22"/>
              </w:rPr>
              <w:t xml:space="preserve">This is similar to Thread Category except this is a group of </w:t>
            </w:r>
            <w:r w:rsidR="00DB4DE7" w:rsidRPr="00DB4DE7">
              <w:rPr>
                <w:rFonts w:eastAsia="Times New Roman"/>
                <w:color w:val="000000"/>
                <w:sz w:val="22"/>
                <w:szCs w:val="22"/>
              </w:rPr>
              <w:t>items, which</w:t>
            </w:r>
            <w:r w:rsidRPr="00DB4DE7">
              <w:rPr>
                <w:rFonts w:eastAsia="Times New Roman"/>
                <w:color w:val="000000"/>
                <w:sz w:val="22"/>
                <w:szCs w:val="22"/>
              </w:rPr>
              <w:t xml:space="preserve"> </w:t>
            </w:r>
            <w:r w:rsidR="00DB4DE7">
              <w:rPr>
                <w:rFonts w:eastAsia="Times New Roman"/>
                <w:color w:val="000000"/>
                <w:sz w:val="22"/>
                <w:szCs w:val="22"/>
              </w:rPr>
              <w:t>help</w:t>
            </w:r>
            <w:r w:rsidRPr="00DB4DE7">
              <w:rPr>
                <w:rFonts w:eastAsia="Times New Roman"/>
                <w:color w:val="000000"/>
                <w:sz w:val="22"/>
                <w:szCs w:val="22"/>
              </w:rPr>
              <w:t xml:space="preserve"> user</w:t>
            </w:r>
            <w:r w:rsidR="00DB4DE7">
              <w:rPr>
                <w:rFonts w:eastAsia="Times New Roman"/>
                <w:color w:val="000000"/>
                <w:sz w:val="22"/>
                <w:szCs w:val="22"/>
              </w:rPr>
              <w:t>s</w:t>
            </w:r>
            <w:r w:rsidRPr="00DB4DE7">
              <w:rPr>
                <w:rFonts w:eastAsia="Times New Roman"/>
                <w:color w:val="000000"/>
                <w:sz w:val="22"/>
                <w:szCs w:val="22"/>
              </w:rPr>
              <w:t xml:space="preserve"> find an item that related to their interest easier.</w:t>
            </w:r>
          </w:p>
        </w:tc>
      </w:tr>
      <w:tr w:rsidR="002E54E7" w:rsidRPr="00111BFF" w14:paraId="4E509F77" w14:textId="77777777">
        <w:trPr>
          <w:trHeight w:val="314"/>
          <w:jc w:val="center"/>
        </w:trPr>
        <w:tc>
          <w:tcPr>
            <w:tcW w:w="2988" w:type="dxa"/>
          </w:tcPr>
          <w:p w14:paraId="02DD365F" w14:textId="77777777" w:rsidR="002E54E7" w:rsidRPr="00DB4DE7" w:rsidRDefault="002E54E7" w:rsidP="002E54E7">
            <w:pPr>
              <w:rPr>
                <w:rFonts w:eastAsia="Times New Roman"/>
                <w:sz w:val="22"/>
                <w:szCs w:val="22"/>
              </w:rPr>
            </w:pPr>
            <w:r w:rsidRPr="00DB4DE7">
              <w:rPr>
                <w:rFonts w:eastAsia="Times New Roman"/>
                <w:color w:val="000000"/>
                <w:sz w:val="22"/>
                <w:szCs w:val="22"/>
              </w:rPr>
              <w:t>Item</w:t>
            </w:r>
          </w:p>
        </w:tc>
        <w:tc>
          <w:tcPr>
            <w:tcW w:w="6254" w:type="dxa"/>
          </w:tcPr>
          <w:p w14:paraId="7B7B9002" w14:textId="77777777" w:rsidR="002E54E7" w:rsidRPr="00DB4DE7" w:rsidRDefault="002E54E7" w:rsidP="002E54E7">
            <w:pPr>
              <w:rPr>
                <w:rFonts w:eastAsia="Times New Roman"/>
                <w:sz w:val="22"/>
                <w:szCs w:val="22"/>
              </w:rPr>
            </w:pPr>
            <w:r w:rsidRPr="00DB4DE7">
              <w:rPr>
                <w:rFonts w:eastAsia="Times New Roman"/>
                <w:color w:val="000000"/>
                <w:sz w:val="22"/>
                <w:szCs w:val="22"/>
              </w:rPr>
              <w:t>Items that user can redeem using their points in our system. It contains picture, price, and status of the items.</w:t>
            </w:r>
          </w:p>
        </w:tc>
      </w:tr>
    </w:tbl>
    <w:p w14:paraId="060270E0" w14:textId="77777777" w:rsidR="00C759F2" w:rsidRPr="006618B3" w:rsidRDefault="00C759F2" w:rsidP="00C759F2">
      <w:pPr>
        <w:jc w:val="center"/>
      </w:pPr>
    </w:p>
    <w:p w14:paraId="26B0F048" w14:textId="77777777" w:rsidR="00C759F2" w:rsidRDefault="00C759F2" w:rsidP="00C759F2">
      <w:pPr>
        <w:pStyle w:val="Heading5"/>
      </w:pPr>
      <w:r>
        <w:t>Behavior</w:t>
      </w:r>
    </w:p>
    <w:p w14:paraId="6CFEC8C1" w14:textId="77777777" w:rsidR="002E54E7" w:rsidRPr="002E54E7" w:rsidRDefault="00222ABD" w:rsidP="002E54E7">
      <w:pPr>
        <w:rPr>
          <w:rFonts w:ascii="Times" w:hAnsi="Times"/>
          <w:sz w:val="20"/>
          <w:szCs w:val="20"/>
        </w:rPr>
      </w:pPr>
      <w:r>
        <w:rPr>
          <w:rFonts w:ascii="Arial" w:hAnsi="Arial" w:cs="Arial"/>
          <w:noProof/>
          <w:color w:val="000000"/>
          <w:sz w:val="23"/>
          <w:szCs w:val="23"/>
        </w:rPr>
        <w:drawing>
          <wp:inline distT="0" distB="0" distL="0" distR="0" wp14:anchorId="246C1377" wp14:editId="61337F37">
            <wp:extent cx="6238938" cy="2682599"/>
            <wp:effectExtent l="0" t="0" r="9525" b="10160"/>
            <wp:docPr id="11" name="Picture 11" descr="eAreTroj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reTrojans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8938" cy="2682599"/>
                    </a:xfrm>
                    <a:prstGeom prst="rect">
                      <a:avLst/>
                    </a:prstGeom>
                    <a:noFill/>
                    <a:ln>
                      <a:noFill/>
                    </a:ln>
                  </pic:spPr>
                </pic:pic>
              </a:graphicData>
            </a:graphic>
          </wp:inline>
        </w:drawing>
      </w:r>
    </w:p>
    <w:p w14:paraId="056882B6" w14:textId="5E15A8E7" w:rsidR="002E54E7" w:rsidRPr="007614D8" w:rsidRDefault="007614D8" w:rsidP="00D76C4B">
      <w:pPr>
        <w:jc w:val="center"/>
        <w:rPr>
          <w:rFonts w:ascii="Arial" w:eastAsia="Times New Roman" w:hAnsi="Arial" w:cs="Arial"/>
          <w:b/>
          <w:color w:val="000000"/>
          <w:sz w:val="20"/>
          <w:szCs w:val="20"/>
        </w:rPr>
      </w:pPr>
      <w:bookmarkStart w:id="36" w:name="_Toc279071900"/>
      <w:r w:rsidRPr="007614D8">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sidRPr="007614D8">
        <w:rPr>
          <w:rFonts w:ascii="Arial" w:hAnsi="Arial" w:cs="Arial"/>
          <w:b/>
          <w:noProof/>
          <w:sz w:val="20"/>
          <w:szCs w:val="20"/>
        </w:rPr>
        <w:t>3</w:t>
      </w:r>
      <w:r w:rsidRPr="007614D8">
        <w:rPr>
          <w:rFonts w:ascii="Arial" w:hAnsi="Arial" w:cs="Arial"/>
          <w:b/>
          <w:noProof/>
          <w:sz w:val="20"/>
          <w:szCs w:val="20"/>
        </w:rPr>
        <w:fldChar w:fldCharType="end"/>
      </w:r>
      <w:r w:rsidR="002E54E7" w:rsidRPr="007614D8">
        <w:rPr>
          <w:rFonts w:ascii="Arial" w:eastAsia="Times New Roman" w:hAnsi="Arial" w:cs="Arial"/>
          <w:b/>
          <w:color w:val="000000"/>
          <w:sz w:val="20"/>
          <w:szCs w:val="20"/>
        </w:rPr>
        <w:t>: Use-Case Diagram for “We Are Trojans” Network System</w:t>
      </w:r>
      <w:bookmarkEnd w:id="36"/>
    </w:p>
    <w:p w14:paraId="156B377E" w14:textId="77777777" w:rsidR="00E760D0" w:rsidRDefault="00E760D0" w:rsidP="002E54E7">
      <w:pPr>
        <w:rPr>
          <w:rFonts w:ascii="Arial" w:eastAsia="Times New Roman" w:hAnsi="Arial" w:cs="Arial"/>
          <w:color w:val="000000"/>
          <w:sz w:val="23"/>
          <w:szCs w:val="23"/>
        </w:rPr>
      </w:pPr>
    </w:p>
    <w:p w14:paraId="2842D080" w14:textId="6FD8813F" w:rsidR="00E72ED3" w:rsidRPr="00624552" w:rsidRDefault="00E72ED3" w:rsidP="00624552">
      <w:pPr>
        <w:pStyle w:val="ListParagraph"/>
        <w:rPr>
          <w:rFonts w:ascii="Arial" w:eastAsia="Times New Roman" w:hAnsi="Arial" w:cs="Arial"/>
          <w:color w:val="000000"/>
          <w:sz w:val="23"/>
          <w:szCs w:val="23"/>
        </w:rPr>
      </w:pPr>
    </w:p>
    <w:p w14:paraId="264594D2" w14:textId="2B03133E" w:rsidR="00C759F2" w:rsidRDefault="00C759F2" w:rsidP="00C759F2">
      <w:pPr>
        <w:pStyle w:val="Heading6"/>
      </w:pPr>
      <w:r>
        <w:t xml:space="preserve">Capability </w:t>
      </w:r>
      <w:r w:rsidR="00E72ED3">
        <w:t xml:space="preserve">We Are </w:t>
      </w:r>
      <w:r w:rsidR="00DB4DE7">
        <w:t>Trojans (</w:t>
      </w:r>
      <w:r w:rsidR="00E72ED3">
        <w:t>WAT) Network</w:t>
      </w:r>
    </w:p>
    <w:p w14:paraId="566AF95B" w14:textId="5E51F237" w:rsidR="00C759F2" w:rsidRDefault="00C759F2" w:rsidP="00C759F2">
      <w:pPr>
        <w:pStyle w:val="Heading7"/>
      </w:pPr>
      <w:r>
        <w:t xml:space="preserve">Process </w:t>
      </w:r>
      <w:r w:rsidR="00E72ED3">
        <w:t xml:space="preserve">of We Are </w:t>
      </w:r>
      <w:r w:rsidR="00DB4DE7">
        <w:t>Trojans (</w:t>
      </w:r>
      <w:r w:rsidR="00E72ED3">
        <w:t>WAT) Network</w:t>
      </w:r>
    </w:p>
    <w:p w14:paraId="30E40CE6" w14:textId="77777777" w:rsidR="00255FE8" w:rsidRPr="00255FE8" w:rsidRDefault="00255FE8" w:rsidP="00255FE8"/>
    <w:p w14:paraId="7D3F73C4" w14:textId="4151E645" w:rsidR="00E72ED3" w:rsidRDefault="00E72ED3" w:rsidP="00C7421F">
      <w:pPr>
        <w:pStyle w:val="NormalWeb"/>
        <w:numPr>
          <w:ilvl w:val="0"/>
          <w:numId w:val="26"/>
        </w:numPr>
        <w:spacing w:before="0" w:beforeAutospacing="0" w:after="0" w:afterAutospacing="0"/>
        <w:textAlignment w:val="baseline"/>
        <w:rPr>
          <w:rFonts w:ascii="Arial" w:hAnsi="Arial" w:cs="Arial"/>
          <w:b/>
          <w:bCs/>
          <w:sz w:val="23"/>
          <w:szCs w:val="23"/>
        </w:rPr>
      </w:pPr>
      <w:r>
        <w:rPr>
          <w:rFonts w:ascii="Arial" w:hAnsi="Arial" w:cs="Arial"/>
          <w:b/>
          <w:bCs/>
          <w:sz w:val="23"/>
          <w:szCs w:val="23"/>
        </w:rPr>
        <w:t>User can start a thread</w:t>
      </w:r>
    </w:p>
    <w:p w14:paraId="035D7655" w14:textId="5A15AECA" w:rsidR="00342187" w:rsidRDefault="00342187" w:rsidP="00342187">
      <w:pPr>
        <w:pStyle w:val="NormalWeb"/>
        <w:spacing w:before="0" w:beforeAutospacing="0" w:after="0" w:afterAutospacing="0"/>
        <w:textAlignment w:val="baseline"/>
        <w:rPr>
          <w:rFonts w:ascii="Arial"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rsidRPr="007472D0" w14:paraId="628E3F3A"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F0F8C83" w14:textId="77777777" w:rsidR="0009322D" w:rsidRPr="007472D0" w:rsidRDefault="0009322D" w:rsidP="0009322D">
            <w:pPr>
              <w:pStyle w:val="TableHeader"/>
              <w:rPr>
                <w:rFonts w:ascii="Times New Roman" w:hAnsi="Times New Roman"/>
              </w:rPr>
            </w:pPr>
            <w:r w:rsidRPr="007472D0">
              <w:rPr>
                <w:rFonts w:ascii="Times New Roman" w:hAnsi="Times New Roman"/>
              </w:rPr>
              <w:t>User can start a thread</w:t>
            </w:r>
          </w:p>
        </w:tc>
      </w:tr>
      <w:tr w:rsidR="0009322D" w:rsidRPr="007472D0" w14:paraId="05A3AF42"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61C7269" w14:textId="77777777" w:rsidR="0009322D" w:rsidRPr="007472D0" w:rsidRDefault="0009322D" w:rsidP="0009322D">
            <w:pPr>
              <w:pStyle w:val="TableContent"/>
              <w:rPr>
                <w:rFonts w:ascii="Times New Roman" w:hAnsi="Times New Roman"/>
              </w:rPr>
            </w:pPr>
            <w:r w:rsidRPr="007472D0">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0C5DCD8F" w14:textId="77777777" w:rsidR="0009322D" w:rsidRPr="00FE7E84" w:rsidRDefault="0009322D" w:rsidP="0009322D">
            <w:pPr>
              <w:pStyle w:val="TableContent"/>
              <w:rPr>
                <w:rFonts w:ascii="Times New Roman" w:hAnsi="Times New Roman"/>
                <w:sz w:val="18"/>
                <w:szCs w:val="18"/>
              </w:rPr>
            </w:pPr>
            <w:r w:rsidRPr="00FE7E84">
              <w:rPr>
                <w:rFonts w:ascii="Times New Roman" w:hAnsi="Times New Roman"/>
                <w:sz w:val="18"/>
                <w:szCs w:val="18"/>
              </w:rPr>
              <w:t>User</w:t>
            </w:r>
          </w:p>
        </w:tc>
      </w:tr>
      <w:tr w:rsidR="0009322D" w:rsidRPr="007472D0" w14:paraId="3BBA802C"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3873550" w14:textId="77777777" w:rsidR="0009322D" w:rsidRPr="007472D0" w:rsidRDefault="0009322D" w:rsidP="0009322D">
            <w:pPr>
              <w:pStyle w:val="TableContent"/>
              <w:rPr>
                <w:rFonts w:ascii="Times New Roman" w:hAnsi="Times New Roman"/>
              </w:rPr>
            </w:pPr>
            <w:r w:rsidRPr="007472D0">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25154310" w14:textId="77777777" w:rsidR="0009322D" w:rsidRPr="00FE7E84" w:rsidRDefault="0009322D" w:rsidP="0009322D">
            <w:pPr>
              <w:pStyle w:val="TableContent"/>
              <w:rPr>
                <w:rFonts w:ascii="Times New Roman" w:hAnsi="Times New Roman"/>
                <w:sz w:val="18"/>
                <w:szCs w:val="18"/>
              </w:rPr>
            </w:pPr>
            <w:r w:rsidRPr="00FE7E84">
              <w:rPr>
                <w:rFonts w:ascii="Times New Roman" w:hAnsi="Times New Roman"/>
                <w:sz w:val="18"/>
                <w:szCs w:val="18"/>
              </w:rPr>
              <w:t>UC01- User can start a thread</w:t>
            </w:r>
          </w:p>
        </w:tc>
      </w:tr>
      <w:tr w:rsidR="0009322D" w:rsidRPr="007472D0" w14:paraId="68BBA81B"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CD3FD22" w14:textId="77777777" w:rsidR="0009322D" w:rsidRPr="007472D0" w:rsidRDefault="0009322D" w:rsidP="0009322D">
            <w:pPr>
              <w:pStyle w:val="TableContent"/>
              <w:rPr>
                <w:rFonts w:ascii="Times New Roman" w:hAnsi="Times New Roman"/>
              </w:rPr>
            </w:pPr>
            <w:r w:rsidRPr="007472D0">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6BA309CB"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starts a new thread on the system for other users to view, like, dislike, and post on this thread.</w:t>
            </w:r>
          </w:p>
        </w:tc>
      </w:tr>
      <w:tr w:rsidR="0009322D" w:rsidRPr="007472D0" w14:paraId="2977FA51"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22CFB4A" w14:textId="77777777" w:rsidR="0009322D" w:rsidRPr="007472D0" w:rsidRDefault="0009322D" w:rsidP="0009322D">
            <w:pPr>
              <w:pStyle w:val="TableContent"/>
              <w:rPr>
                <w:rFonts w:ascii="Times New Roman" w:hAnsi="Times New Roman"/>
              </w:rPr>
            </w:pPr>
            <w:r w:rsidRPr="007472D0">
              <w:rPr>
                <w:rFonts w:ascii="Times New Roman" w:hAnsi="Times New Roman"/>
                <w:b/>
              </w:rPr>
              <w:t>Development Risks</w:t>
            </w:r>
          </w:p>
        </w:tc>
        <w:tc>
          <w:tcPr>
            <w:tcW w:w="6316" w:type="dxa"/>
            <w:tcBorders>
              <w:top w:val="single" w:sz="8" w:space="0" w:color="000000"/>
              <w:left w:val="single" w:sz="8" w:space="0" w:color="000000"/>
              <w:bottom w:val="single" w:sz="8" w:space="0" w:color="000000"/>
              <w:right w:val="single" w:sz="8" w:space="0" w:color="000000"/>
            </w:tcBorders>
          </w:tcPr>
          <w:p w14:paraId="12B0F371"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interface designed for the purpose might be complicated for the user to use.</w:t>
            </w:r>
          </w:p>
        </w:tc>
      </w:tr>
      <w:tr w:rsidR="0009322D" w:rsidRPr="007472D0" w14:paraId="43726D17"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7ACAABBF" w14:textId="77777777" w:rsidR="0009322D" w:rsidRPr="007472D0" w:rsidRDefault="0009322D" w:rsidP="0009322D">
            <w:pPr>
              <w:pStyle w:val="TableContent"/>
              <w:rPr>
                <w:rFonts w:ascii="Times New Roman" w:hAnsi="Times New Roman"/>
              </w:rPr>
            </w:pPr>
            <w:r w:rsidRPr="007472D0">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C2BB2A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is logged in the system and chooses to start a new thread on the forum</w:t>
            </w:r>
          </w:p>
        </w:tc>
      </w:tr>
      <w:tr w:rsidR="0009322D" w:rsidRPr="007472D0" w14:paraId="6775EFC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7CFE7D2" w14:textId="77777777" w:rsidR="0009322D" w:rsidRPr="007472D0" w:rsidRDefault="0009322D" w:rsidP="0009322D">
            <w:pPr>
              <w:pStyle w:val="TableContent"/>
              <w:rPr>
                <w:rFonts w:ascii="Times New Roman" w:hAnsi="Times New Roman"/>
              </w:rPr>
            </w:pPr>
            <w:r w:rsidRPr="007472D0">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0D82FC70"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DFD1C50" w14:textId="77777777" w:rsidR="0009322D" w:rsidRPr="007472D0"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233E54F" w14:textId="76CB2EC3" w:rsidR="0009322D" w:rsidRPr="00FE7E84" w:rsidRDefault="0009322D" w:rsidP="0009322D">
                  <w:pPr>
                    <w:pStyle w:val="TableHeader"/>
                    <w:rPr>
                      <w:rFonts w:ascii="Times New Roman" w:hAnsi="Times New Roman"/>
                      <w:sz w:val="20"/>
                      <w:szCs w:val="20"/>
                    </w:rPr>
                  </w:pPr>
                  <w:r w:rsidRPr="00FE7E84">
                    <w:rPr>
                      <w:rFonts w:ascii="Times New Roman" w:hAnsi="Times New Roman"/>
                      <w:sz w:val="20"/>
                      <w:szCs w:val="20"/>
                    </w:rPr>
                    <w:t xml:space="preserve">Actor </w:t>
                  </w:r>
                  <w:r w:rsidR="00FE7E84">
                    <w:rPr>
                      <w:rFonts w:ascii="Times New Roman" w:hAnsi="Times New Roman"/>
                      <w:sz w:val="20"/>
                      <w:szCs w:val="20"/>
                    </w:rPr>
                    <w:t>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BF0BCAC" w14:textId="54F3DAC7" w:rsidR="0009322D" w:rsidRPr="00FE7E84" w:rsidRDefault="00FE7E84" w:rsidP="0009322D">
                  <w:pPr>
                    <w:pStyle w:val="TableHeader"/>
                    <w:rPr>
                      <w:rFonts w:ascii="Times New Roman" w:hAnsi="Times New Roman"/>
                      <w:sz w:val="20"/>
                      <w:szCs w:val="20"/>
                    </w:rPr>
                  </w:pPr>
                  <w:r>
                    <w:rPr>
                      <w:rFonts w:ascii="Times New Roman" w:hAnsi="Times New Roman"/>
                      <w:sz w:val="20"/>
                      <w:szCs w:val="20"/>
                    </w:rPr>
                    <w:t>System Response</w:t>
                  </w:r>
                </w:p>
              </w:tc>
            </w:tr>
            <w:tr w:rsidR="0009322D" w:rsidRPr="007472D0" w14:paraId="68DFE3F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1B022B" w14:textId="77777777" w:rsidR="0009322D" w:rsidRPr="007472D0" w:rsidRDefault="0009322D" w:rsidP="0009322D">
                  <w:pPr>
                    <w:pStyle w:val="TableContent"/>
                    <w:rPr>
                      <w:rFonts w:ascii="Times New Roman" w:hAnsi="Times New Roman"/>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282F0F47"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3069E0C0" w14:textId="77777777" w:rsidR="0009322D" w:rsidRPr="00FE7E84" w:rsidRDefault="0009322D" w:rsidP="0009322D">
                  <w:pPr>
                    <w:pStyle w:val="TableContent"/>
                    <w:rPr>
                      <w:rFonts w:ascii="Times New Roman" w:hAnsi="Times New Roman"/>
                      <w:sz w:val="18"/>
                      <w:szCs w:val="18"/>
                    </w:rPr>
                  </w:pPr>
                </w:p>
              </w:tc>
            </w:tr>
            <w:tr w:rsidR="0009322D" w:rsidRPr="007472D0" w14:paraId="37934AD1"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038653F"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3E9113C7"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5EB096BA" w14:textId="77777777" w:rsidR="0009322D" w:rsidRPr="00FE7E84" w:rsidRDefault="0009322D" w:rsidP="0009322D">
                  <w:pPr>
                    <w:pStyle w:val="TableContent"/>
                    <w:rPr>
                      <w:rFonts w:ascii="Times New Roman" w:hAnsi="Times New Roman"/>
                      <w:sz w:val="18"/>
                      <w:szCs w:val="18"/>
                    </w:rPr>
                  </w:pPr>
                </w:p>
              </w:tc>
            </w:tr>
            <w:tr w:rsidR="0009322D" w:rsidRPr="007472D0" w14:paraId="6929AEF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8AA0753"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1DE7B500"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D177D2A"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checks the contents of the thread whether there are some words violating the rules of the forum or any system restricted statements, such as SQL injections or not.</w:t>
                  </w:r>
                </w:p>
              </w:tc>
            </w:tr>
            <w:tr w:rsidR="0009322D" w:rsidRPr="007472D0" w14:paraId="38DEB319"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F2B0DFA"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31C42981"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D79131A"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posts the thread on the forum.</w:t>
                  </w:r>
                </w:p>
              </w:tc>
            </w:tr>
            <w:tr w:rsidR="0009322D" w:rsidRPr="007472D0" w14:paraId="56114B6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2899A13"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5</w:t>
                  </w:r>
                </w:p>
              </w:tc>
              <w:tc>
                <w:tcPr>
                  <w:tcW w:w="2842" w:type="dxa"/>
                  <w:tcBorders>
                    <w:top w:val="single" w:sz="8" w:space="0" w:color="000000"/>
                    <w:left w:val="single" w:sz="8" w:space="0" w:color="000000"/>
                    <w:bottom w:val="single" w:sz="8" w:space="0" w:color="000000"/>
                    <w:right w:val="single" w:sz="8" w:space="0" w:color="000000"/>
                  </w:tcBorders>
                </w:tcPr>
                <w:p w14:paraId="03E8BC7F"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29415B4"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shows thread was posted successfully feedback message to the user.</w:t>
                  </w:r>
                </w:p>
              </w:tc>
            </w:tr>
          </w:tbl>
          <w:p w14:paraId="70863396" w14:textId="77777777" w:rsidR="0009322D" w:rsidRPr="007472D0" w:rsidRDefault="0009322D" w:rsidP="0009322D"/>
        </w:tc>
      </w:tr>
      <w:tr w:rsidR="0009322D" w:rsidRPr="007472D0" w14:paraId="3645739E"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327CDA3F" w14:textId="77777777" w:rsidR="0009322D" w:rsidRPr="007472D0" w:rsidRDefault="0009322D" w:rsidP="0009322D">
            <w:pPr>
              <w:pStyle w:val="TableContent"/>
              <w:rPr>
                <w:rFonts w:ascii="Times New Roman" w:hAnsi="Times New Roman"/>
              </w:rPr>
            </w:pPr>
            <w:r w:rsidRPr="007472D0">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ACD6FC3"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thread is posted on the forum for other users to view, like, dislike and post comments.</w:t>
            </w:r>
          </w:p>
        </w:tc>
      </w:tr>
      <w:tr w:rsidR="0009322D" w:rsidRPr="007472D0" w14:paraId="2A44869D"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1713DE8" w14:textId="77777777" w:rsidR="0009322D" w:rsidRPr="007472D0" w:rsidRDefault="0009322D" w:rsidP="0009322D">
            <w:pPr>
              <w:pStyle w:val="TableContent"/>
              <w:rPr>
                <w:rFonts w:ascii="Times New Roman" w:hAnsi="Times New Roman"/>
              </w:rPr>
            </w:pPr>
            <w:r w:rsidRPr="007472D0">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7D78530E"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060A807" w14:textId="77777777" w:rsidR="0009322D" w:rsidRPr="007472D0"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71AD79A" w14:textId="6043F66C" w:rsidR="0009322D" w:rsidRPr="00FE7E84" w:rsidRDefault="007472D0"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BCE1E98" w14:textId="10B26CA7" w:rsidR="0009322D" w:rsidRPr="00FE7E84" w:rsidRDefault="007472D0"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System Response</w:t>
                  </w:r>
                </w:p>
              </w:tc>
            </w:tr>
            <w:tr w:rsidR="0009322D" w:rsidRPr="007472D0" w14:paraId="6769C102"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C1735E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717A9A8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07872A2D"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7472D0" w14:paraId="4F6E13E7"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F1E609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2B6B514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4F1ABA68"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7472D0" w14:paraId="7877E08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CFE62E1"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56242309"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360ED2E"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does not display the new thread on the forum.</w:t>
                  </w:r>
                </w:p>
              </w:tc>
            </w:tr>
          </w:tbl>
          <w:p w14:paraId="29EDFE61" w14:textId="77777777" w:rsidR="0009322D" w:rsidRPr="007472D0" w:rsidRDefault="0009322D" w:rsidP="0009322D">
            <w:pPr>
              <w:rPr>
                <w:rFonts w:eastAsia="Arial"/>
                <w:color w:val="000000"/>
                <w:sz w:val="13"/>
                <w:lang w:val="en-GB" w:eastAsia="en-GB"/>
              </w:rPr>
            </w:pPr>
          </w:p>
        </w:tc>
      </w:tr>
      <w:tr w:rsidR="0009322D" w:rsidRPr="007472D0" w14:paraId="34188795"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1ECF16E" w14:textId="77777777" w:rsidR="0009322D" w:rsidRPr="007472D0" w:rsidRDefault="0009322D" w:rsidP="0009322D">
            <w:pPr>
              <w:pStyle w:val="TableContent"/>
              <w:jc w:val="center"/>
              <w:rPr>
                <w:rFonts w:ascii="Times New Roman" w:hAnsi="Times New Roman"/>
              </w:rPr>
            </w:pPr>
            <w:r w:rsidRPr="007472D0">
              <w:rPr>
                <w:rFonts w:ascii="Times New Roman" w:hAnsi="Times New Roman"/>
                <w:b/>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52EEF38F"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9F6CBE0" w14:textId="77777777" w:rsidR="0009322D" w:rsidRPr="007472D0"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BF80BB8" w14:textId="689C48B0" w:rsidR="0009322D" w:rsidRPr="00FE7E84" w:rsidRDefault="007472D0" w:rsidP="0009322D">
                  <w:pPr>
                    <w:pStyle w:val="TableHeader"/>
                    <w:rPr>
                      <w:rFonts w:ascii="Times New Roman" w:eastAsia="Arial" w:hAnsi="Times New Roman"/>
                      <w:color w:val="FFFFFF" w:themeColor="background1"/>
                      <w:szCs w:val="22"/>
                    </w:rPr>
                  </w:pPr>
                  <w:r w:rsidRPr="00FE7E84">
                    <w:rPr>
                      <w:rFonts w:ascii="Times New Roman" w:eastAsia="Arial" w:hAnsi="Times New Roman"/>
                      <w:color w:val="FFFFFF" w:themeColor="background1"/>
                      <w:szCs w:val="22"/>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E66649" w14:textId="0749BAA2" w:rsidR="0009322D" w:rsidRPr="00FE7E84" w:rsidRDefault="007472D0" w:rsidP="0009322D">
                  <w:pPr>
                    <w:pStyle w:val="TableHeader"/>
                    <w:rPr>
                      <w:rFonts w:ascii="Times New Roman" w:eastAsia="Arial" w:hAnsi="Times New Roman"/>
                      <w:color w:val="FFFFFF" w:themeColor="background1"/>
                      <w:szCs w:val="22"/>
                    </w:rPr>
                  </w:pPr>
                  <w:r w:rsidRPr="00FE7E84">
                    <w:rPr>
                      <w:rFonts w:ascii="Times New Roman" w:eastAsia="Arial" w:hAnsi="Times New Roman"/>
                      <w:color w:val="FFFFFF" w:themeColor="background1"/>
                      <w:szCs w:val="22"/>
                    </w:rPr>
                    <w:t>System Response</w:t>
                  </w:r>
                </w:p>
              </w:tc>
            </w:tr>
            <w:tr w:rsidR="0009322D" w:rsidRPr="00FE7E84" w14:paraId="2DF158C1" w14:textId="77777777" w:rsidTr="0009322D">
              <w:tc>
                <w:tcPr>
                  <w:tcW w:w="631" w:type="dxa"/>
                  <w:tcBorders>
                    <w:top w:val="single" w:sz="8" w:space="0" w:color="000000"/>
                    <w:left w:val="single" w:sz="8" w:space="0" w:color="000000"/>
                    <w:bottom w:val="single" w:sz="8" w:space="0" w:color="000000"/>
                    <w:right w:val="single" w:sz="8" w:space="0" w:color="000000"/>
                  </w:tcBorders>
                </w:tcPr>
                <w:p w14:paraId="34028426"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5F947F6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5EE90F00"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04844EE6" w14:textId="77777777" w:rsidTr="0009322D">
              <w:tc>
                <w:tcPr>
                  <w:tcW w:w="631" w:type="dxa"/>
                  <w:tcBorders>
                    <w:top w:val="single" w:sz="8" w:space="0" w:color="000000"/>
                    <w:left w:val="single" w:sz="8" w:space="0" w:color="000000"/>
                    <w:bottom w:val="single" w:sz="8" w:space="0" w:color="000000"/>
                    <w:right w:val="single" w:sz="8" w:space="0" w:color="000000"/>
                  </w:tcBorders>
                </w:tcPr>
                <w:p w14:paraId="1EE6B138"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1329614D"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3586840A"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4D13397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2D38A2B"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686891CC"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EAE3AD2"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finds some words violating the rules of the forum.</w:t>
                  </w:r>
                </w:p>
              </w:tc>
            </w:tr>
            <w:tr w:rsidR="0009322D" w:rsidRPr="00FE7E84" w14:paraId="4B93A3A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91813E"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6A182BFF"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C5CB4DF"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The system rejects the thread and displays errors.</w:t>
                  </w:r>
                </w:p>
              </w:tc>
            </w:tr>
          </w:tbl>
          <w:p w14:paraId="79FB2DCA" w14:textId="77777777" w:rsidR="0009322D" w:rsidRPr="007472D0" w:rsidRDefault="0009322D" w:rsidP="0009322D">
            <w:pPr>
              <w:rPr>
                <w:rFonts w:eastAsia="Arial"/>
                <w:color w:val="000000"/>
                <w:sz w:val="13"/>
                <w:lang w:val="en-GB" w:eastAsia="en-GB"/>
              </w:rPr>
            </w:pPr>
          </w:p>
        </w:tc>
      </w:tr>
      <w:tr w:rsidR="0009322D" w:rsidRPr="007472D0" w14:paraId="05D43A62"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C1639DE" w14:textId="77777777" w:rsidR="0009322D" w:rsidRPr="007472D0" w:rsidRDefault="0009322D" w:rsidP="0009322D">
            <w:pPr>
              <w:pStyle w:val="TableContent"/>
              <w:rPr>
                <w:rFonts w:ascii="Times New Roman" w:hAnsi="Times New Roman"/>
              </w:rPr>
            </w:pPr>
            <w:r w:rsidRPr="007472D0">
              <w:rPr>
                <w:rFonts w:ascii="Times New Roman" w:hAnsi="Times New Roman"/>
                <w:b/>
              </w:rPr>
              <w:t>Alternate course of action 3</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7472D0" w14:paraId="39F19177"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BB6D236" w14:textId="77777777" w:rsidR="0009322D" w:rsidRPr="007472D0"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FAB5647" w14:textId="7DBEAB3F" w:rsidR="0009322D" w:rsidRPr="007472D0" w:rsidRDefault="00FE7E84" w:rsidP="0009322D">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B19DAF4" w14:textId="5B32B134" w:rsidR="0009322D" w:rsidRPr="007472D0" w:rsidRDefault="00FE7E84" w:rsidP="0009322D">
                  <w:pPr>
                    <w:pStyle w:val="TableHeader"/>
                    <w:rPr>
                      <w:rFonts w:ascii="Times New Roman" w:hAnsi="Times New Roman"/>
                    </w:rPr>
                  </w:pPr>
                  <w:r>
                    <w:rPr>
                      <w:rFonts w:ascii="Times New Roman" w:hAnsi="Times New Roman"/>
                    </w:rPr>
                    <w:t>System Response</w:t>
                  </w:r>
                </w:p>
              </w:tc>
            </w:tr>
            <w:tr w:rsidR="0009322D" w:rsidRPr="007472D0" w14:paraId="2B0EE0E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3665F5F"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09656A86"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enters texts to be posted on the forum.</w:t>
                  </w:r>
                </w:p>
              </w:tc>
              <w:tc>
                <w:tcPr>
                  <w:tcW w:w="2842" w:type="dxa"/>
                  <w:tcBorders>
                    <w:top w:val="single" w:sz="8" w:space="0" w:color="000000"/>
                    <w:left w:val="single" w:sz="8" w:space="0" w:color="000000"/>
                    <w:bottom w:val="single" w:sz="8" w:space="0" w:color="000000"/>
                    <w:right w:val="single" w:sz="8" w:space="0" w:color="000000"/>
                  </w:tcBorders>
                </w:tcPr>
                <w:p w14:paraId="12B45433" w14:textId="77777777" w:rsidR="0009322D" w:rsidRPr="00FE7E84" w:rsidRDefault="0009322D" w:rsidP="0009322D">
                  <w:pPr>
                    <w:pStyle w:val="TableContent"/>
                    <w:rPr>
                      <w:rFonts w:ascii="Times New Roman" w:hAnsi="Times New Roman"/>
                      <w:sz w:val="18"/>
                      <w:szCs w:val="18"/>
                    </w:rPr>
                  </w:pPr>
                </w:p>
              </w:tc>
            </w:tr>
            <w:tr w:rsidR="0009322D" w:rsidRPr="007472D0" w14:paraId="0976C13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4D5BBA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468BE98D"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user clicks the post button on the forum.</w:t>
                  </w:r>
                </w:p>
              </w:tc>
              <w:tc>
                <w:tcPr>
                  <w:tcW w:w="2842" w:type="dxa"/>
                  <w:tcBorders>
                    <w:top w:val="single" w:sz="8" w:space="0" w:color="000000"/>
                    <w:left w:val="single" w:sz="8" w:space="0" w:color="000000"/>
                    <w:bottom w:val="single" w:sz="8" w:space="0" w:color="000000"/>
                    <w:right w:val="single" w:sz="8" w:space="0" w:color="000000"/>
                  </w:tcBorders>
                </w:tcPr>
                <w:p w14:paraId="008BACF4" w14:textId="77777777" w:rsidR="0009322D" w:rsidRPr="00FE7E84" w:rsidRDefault="0009322D" w:rsidP="0009322D">
                  <w:pPr>
                    <w:pStyle w:val="TableContent"/>
                    <w:rPr>
                      <w:rFonts w:ascii="Times New Roman" w:hAnsi="Times New Roman"/>
                      <w:sz w:val="18"/>
                      <w:szCs w:val="18"/>
                    </w:rPr>
                  </w:pPr>
                </w:p>
              </w:tc>
            </w:tr>
            <w:tr w:rsidR="0009322D" w:rsidRPr="007472D0" w14:paraId="06F855F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BE02EA2"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5269CA4A"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F825B60"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 xml:space="preserve">The system finds some </w:t>
                  </w:r>
                  <w:proofErr w:type="gramStart"/>
                  <w:r w:rsidRPr="00FE7E84">
                    <w:rPr>
                      <w:rFonts w:ascii="Times New Roman" w:eastAsia="Arial" w:hAnsi="Times New Roman"/>
                      <w:color w:val="000000"/>
                      <w:sz w:val="18"/>
                      <w:szCs w:val="18"/>
                    </w:rPr>
                    <w:t>statements which</w:t>
                  </w:r>
                  <w:proofErr w:type="gramEnd"/>
                  <w:r w:rsidRPr="00FE7E84">
                    <w:rPr>
                      <w:rFonts w:ascii="Times New Roman" w:eastAsia="Arial" w:hAnsi="Times New Roman"/>
                      <w:color w:val="000000"/>
                      <w:sz w:val="18"/>
                      <w:szCs w:val="18"/>
                    </w:rPr>
                    <w:t xml:space="preserve"> can cause harm to the system.</w:t>
                  </w:r>
                </w:p>
              </w:tc>
            </w:tr>
            <w:tr w:rsidR="0009322D" w:rsidRPr="007472D0" w14:paraId="3DF40F4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0074B70" w14:textId="77777777" w:rsidR="0009322D" w:rsidRPr="007472D0" w:rsidRDefault="0009322D" w:rsidP="0009322D">
                  <w:pPr>
                    <w:pStyle w:val="TableContent"/>
                    <w:rPr>
                      <w:rFonts w:ascii="Times New Roman" w:eastAsia="Arial" w:hAnsi="Times New Roman"/>
                      <w:color w:val="000000"/>
                      <w:sz w:val="13"/>
                    </w:rPr>
                  </w:pPr>
                  <w:r w:rsidRPr="007472D0">
                    <w:rPr>
                      <w:rFonts w:ascii="Times New Roman" w:eastAsia="Arial" w:hAnsi="Times New Roman"/>
                      <w:color w:val="000000"/>
                      <w:sz w:val="13"/>
                    </w:rPr>
                    <w:t>4</w:t>
                  </w:r>
                </w:p>
              </w:tc>
              <w:tc>
                <w:tcPr>
                  <w:tcW w:w="2842" w:type="dxa"/>
                  <w:tcBorders>
                    <w:top w:val="single" w:sz="8" w:space="0" w:color="000000"/>
                    <w:left w:val="single" w:sz="8" w:space="0" w:color="000000"/>
                    <w:bottom w:val="single" w:sz="8" w:space="0" w:color="000000"/>
                    <w:right w:val="single" w:sz="8" w:space="0" w:color="000000"/>
                  </w:tcBorders>
                </w:tcPr>
                <w:p w14:paraId="32E5C594"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3D999F5"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system rejects the thread and displays errors.</w:t>
                  </w:r>
                </w:p>
              </w:tc>
            </w:tr>
          </w:tbl>
          <w:p w14:paraId="56FB6811" w14:textId="77777777" w:rsidR="0009322D" w:rsidRPr="007472D0" w:rsidRDefault="0009322D" w:rsidP="0009322D"/>
        </w:tc>
      </w:tr>
    </w:tbl>
    <w:p w14:paraId="7F349922" w14:textId="77777777" w:rsidR="00342187" w:rsidRPr="007472D0" w:rsidRDefault="00342187" w:rsidP="00E72ED3">
      <w:pPr>
        <w:pStyle w:val="NormalWeb"/>
        <w:spacing w:before="0" w:beforeAutospacing="0" w:after="0" w:afterAutospacing="0"/>
        <w:rPr>
          <w:b/>
          <w:bCs/>
          <w:sz w:val="23"/>
          <w:szCs w:val="23"/>
        </w:rPr>
      </w:pPr>
    </w:p>
    <w:p w14:paraId="1FE3B44D" w14:textId="77777777" w:rsidR="00342187" w:rsidRDefault="00342187" w:rsidP="00E72ED3">
      <w:pPr>
        <w:pStyle w:val="NormalWeb"/>
        <w:spacing w:before="0" w:beforeAutospacing="0" w:after="0" w:afterAutospacing="0"/>
        <w:rPr>
          <w:rFonts w:ascii="Arial" w:hAnsi="Arial" w:cs="Arial"/>
          <w:b/>
          <w:bCs/>
          <w:sz w:val="23"/>
          <w:szCs w:val="23"/>
        </w:rPr>
      </w:pPr>
    </w:p>
    <w:p w14:paraId="5B11592F" w14:textId="3F625871" w:rsidR="00E72ED3" w:rsidRDefault="00E72ED3" w:rsidP="00255FE8">
      <w:pPr>
        <w:pStyle w:val="NormalWeb"/>
        <w:spacing w:before="0" w:beforeAutospacing="0" w:after="0" w:afterAutospacing="0"/>
        <w:ind w:firstLine="426"/>
        <w:rPr>
          <w:rFonts w:eastAsia="PMingLiU"/>
        </w:rPr>
      </w:pPr>
      <w:r>
        <w:rPr>
          <w:rFonts w:ascii="Arial" w:hAnsi="Arial" w:cs="Arial"/>
          <w:b/>
          <w:bCs/>
          <w:sz w:val="23"/>
          <w:szCs w:val="23"/>
        </w:rPr>
        <w:t>2. User can search the forum</w:t>
      </w:r>
    </w:p>
    <w:p w14:paraId="439734E5" w14:textId="71C3C0BF" w:rsidR="00E72ED3" w:rsidRDefault="00E72ED3" w:rsidP="00E72ED3">
      <w:pPr>
        <w:rPr>
          <w:rFonts w:eastAsia="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14:paraId="292C0CDA"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821865B" w14:textId="77777777" w:rsidR="0009322D" w:rsidRPr="00FE7E84" w:rsidRDefault="0009322D" w:rsidP="0009322D">
            <w:pPr>
              <w:pStyle w:val="TableHeader"/>
              <w:rPr>
                <w:rFonts w:ascii="Times New Roman" w:hAnsi="Times New Roman"/>
              </w:rPr>
            </w:pPr>
            <w:r w:rsidRPr="00FE7E84">
              <w:rPr>
                <w:rFonts w:ascii="Times New Roman" w:hAnsi="Times New Roman"/>
              </w:rPr>
              <w:t>User can search the forum</w:t>
            </w:r>
          </w:p>
        </w:tc>
      </w:tr>
      <w:tr w:rsidR="0009322D" w14:paraId="1E9620C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9F5DF17" w14:textId="77777777" w:rsidR="0009322D" w:rsidRPr="00FE7E84" w:rsidRDefault="0009322D" w:rsidP="0009322D">
            <w:pPr>
              <w:pStyle w:val="TableContent"/>
              <w:rPr>
                <w:rFonts w:ascii="Times New Roman" w:hAnsi="Times New Roman"/>
              </w:rPr>
            </w:pPr>
            <w:r w:rsidRPr="00FE7E8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087C2B4F" w14:textId="77777777" w:rsidR="0009322D" w:rsidRPr="00FE7E84" w:rsidRDefault="0009322D" w:rsidP="009E2C85">
            <w:pPr>
              <w:pStyle w:val="TableHeader"/>
              <w:rPr>
                <w:rFonts w:ascii="Times New Roman" w:hAnsi="Times New Roman"/>
                <w:sz w:val="18"/>
                <w:szCs w:val="18"/>
              </w:rPr>
            </w:pPr>
            <w:r w:rsidRPr="00FE7E84">
              <w:rPr>
                <w:rFonts w:ascii="Times New Roman" w:eastAsia="Arial" w:hAnsi="Times New Roman"/>
                <w:b w:val="0"/>
                <w:color w:val="000000"/>
                <w:sz w:val="18"/>
                <w:szCs w:val="18"/>
              </w:rPr>
              <w:t>User</w:t>
            </w:r>
          </w:p>
        </w:tc>
      </w:tr>
      <w:tr w:rsidR="0009322D" w14:paraId="59FB1AC5"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0748382" w14:textId="77777777" w:rsidR="0009322D" w:rsidRPr="00FE7E84" w:rsidRDefault="0009322D" w:rsidP="0009322D">
            <w:pPr>
              <w:pStyle w:val="TableContent"/>
              <w:rPr>
                <w:rFonts w:ascii="Times New Roman" w:hAnsi="Times New Roman"/>
              </w:rPr>
            </w:pPr>
            <w:r w:rsidRPr="00FE7E8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10E5C674"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UC02- User can search the forum</w:t>
            </w:r>
          </w:p>
        </w:tc>
      </w:tr>
      <w:tr w:rsidR="0009322D" w14:paraId="30787A7F"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13ED99D" w14:textId="77777777" w:rsidR="0009322D" w:rsidRPr="00FE7E84" w:rsidRDefault="0009322D" w:rsidP="0009322D">
            <w:pPr>
              <w:pStyle w:val="TableContent"/>
              <w:rPr>
                <w:rFonts w:ascii="Times New Roman" w:hAnsi="Times New Roman"/>
              </w:rPr>
            </w:pPr>
            <w:r w:rsidRPr="00FE7E8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332F1655"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User can search the forum for particular thread they are interested in.</w:t>
            </w:r>
          </w:p>
        </w:tc>
      </w:tr>
      <w:tr w:rsidR="0009322D" w14:paraId="2E0A3C3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90015C8" w14:textId="77777777" w:rsidR="0009322D" w:rsidRPr="00FE7E84" w:rsidRDefault="0009322D" w:rsidP="0009322D">
            <w:pPr>
              <w:pStyle w:val="TableContent"/>
              <w:rPr>
                <w:rFonts w:ascii="Times New Roman" w:hAnsi="Times New Roman"/>
              </w:rPr>
            </w:pPr>
            <w:r w:rsidRPr="00FE7E84">
              <w:rPr>
                <w:rFonts w:ascii="Times New Roman" w:hAnsi="Times New Roman"/>
                <w:b/>
              </w:rPr>
              <w:t>Development Risk</w:t>
            </w:r>
          </w:p>
        </w:tc>
        <w:tc>
          <w:tcPr>
            <w:tcW w:w="6316" w:type="dxa"/>
            <w:tcBorders>
              <w:top w:val="single" w:sz="8" w:space="0" w:color="000000"/>
              <w:left w:val="single" w:sz="8" w:space="0" w:color="000000"/>
              <w:bottom w:val="single" w:sz="8" w:space="0" w:color="000000"/>
              <w:right w:val="single" w:sz="8" w:space="0" w:color="000000"/>
            </w:tcBorders>
          </w:tcPr>
          <w:p w14:paraId="3350639D"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The interface designed may not allow user to navigate through easily.</w:t>
            </w:r>
          </w:p>
        </w:tc>
      </w:tr>
      <w:tr w:rsidR="0009322D" w14:paraId="3E4ABD6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9B54DC4" w14:textId="77777777" w:rsidR="0009322D" w:rsidRPr="00FE7E84" w:rsidRDefault="0009322D" w:rsidP="0009322D">
            <w:pPr>
              <w:pStyle w:val="TableContent"/>
              <w:rPr>
                <w:rFonts w:ascii="Times New Roman" w:hAnsi="Times New Roman"/>
              </w:rPr>
            </w:pPr>
            <w:r w:rsidRPr="00FE7E8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B754A19"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 xml:space="preserve">User is registered to WAT point system </w:t>
            </w:r>
          </w:p>
          <w:p w14:paraId="7DA85827" w14:textId="77777777" w:rsidR="0009322D" w:rsidRPr="00FE7E84" w:rsidRDefault="0009322D" w:rsidP="009E2C85">
            <w:pPr>
              <w:pStyle w:val="TableHeader"/>
              <w:rPr>
                <w:rFonts w:ascii="Times New Roman" w:eastAsia="Arial" w:hAnsi="Times New Roman"/>
                <w:b w:val="0"/>
                <w:color w:val="000000"/>
                <w:sz w:val="18"/>
                <w:szCs w:val="18"/>
              </w:rPr>
            </w:pPr>
            <w:r w:rsidRPr="00FE7E84">
              <w:rPr>
                <w:rFonts w:ascii="Times New Roman" w:eastAsia="Arial" w:hAnsi="Times New Roman"/>
                <w:b w:val="0"/>
                <w:color w:val="000000"/>
                <w:sz w:val="18"/>
                <w:szCs w:val="18"/>
              </w:rPr>
              <w:t>User is logged in to the WAT system</w:t>
            </w:r>
          </w:p>
        </w:tc>
      </w:tr>
      <w:tr w:rsidR="0009322D" w14:paraId="132296E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4515F0D" w14:textId="77777777" w:rsidR="0009322D" w:rsidRPr="00FE7E84" w:rsidRDefault="0009322D" w:rsidP="0009322D">
            <w:pPr>
              <w:pStyle w:val="TableContent"/>
              <w:rPr>
                <w:rFonts w:ascii="Times New Roman" w:hAnsi="Times New Roman"/>
              </w:rPr>
            </w:pPr>
            <w:r w:rsidRPr="00FE7E8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3968305D"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0B863DE" w14:textId="77777777" w:rsidR="0009322D" w:rsidRPr="00FE7E8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CDC15F0" w14:textId="7201B7CE" w:rsidR="0009322D" w:rsidRPr="00FE7E84" w:rsidRDefault="00FE7E84" w:rsidP="0009322D">
                  <w:pPr>
                    <w:pStyle w:val="TableHeader"/>
                    <w:rPr>
                      <w:rFonts w:ascii="Times New Roman" w:eastAsia="Arial" w:hAnsi="Times New Roman"/>
                      <w:color w:val="FFFFFF" w:themeColor="background1"/>
                      <w:sz w:val="20"/>
                      <w:szCs w:val="20"/>
                    </w:rPr>
                  </w:pPr>
                  <w:r w:rsidRPr="00FE7E84">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2426D4F" w14:textId="4CA60DBA" w:rsidR="0009322D" w:rsidRPr="00FE7E84" w:rsidRDefault="00FE7E84" w:rsidP="0009322D">
                  <w:pPr>
                    <w:pStyle w:val="TableHeader"/>
                    <w:rPr>
                      <w:rFonts w:ascii="Times New Roman" w:hAnsi="Times New Roman"/>
                      <w:color w:val="FFFFFF" w:themeColor="background1"/>
                      <w:sz w:val="20"/>
                      <w:szCs w:val="20"/>
                    </w:rPr>
                  </w:pPr>
                  <w:r w:rsidRPr="00FE7E84">
                    <w:rPr>
                      <w:rFonts w:ascii="Times New Roman" w:hAnsi="Times New Roman"/>
                      <w:color w:val="FFFFFF" w:themeColor="background1"/>
                      <w:sz w:val="20"/>
                      <w:szCs w:val="20"/>
                    </w:rPr>
                    <w:t>System Response</w:t>
                  </w:r>
                </w:p>
              </w:tc>
            </w:tr>
            <w:tr w:rsidR="0009322D" w:rsidRPr="00FE7E84" w14:paraId="2737124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D143041"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3A8C30F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2F3F373E" w14:textId="77777777" w:rsidR="0009322D" w:rsidRPr="00FE7E84" w:rsidRDefault="0009322D" w:rsidP="0009322D">
                  <w:pPr>
                    <w:pStyle w:val="TableContent"/>
                    <w:rPr>
                      <w:rFonts w:ascii="Times New Roman" w:hAnsi="Times New Roman"/>
                      <w:sz w:val="18"/>
                      <w:szCs w:val="18"/>
                    </w:rPr>
                  </w:pPr>
                </w:p>
              </w:tc>
            </w:tr>
            <w:tr w:rsidR="0009322D" w:rsidRPr="00FE7E84" w14:paraId="1C201B0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6C3FB18"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27847307"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clicks the search button on the page</w:t>
                  </w:r>
                </w:p>
              </w:tc>
              <w:tc>
                <w:tcPr>
                  <w:tcW w:w="2842" w:type="dxa"/>
                  <w:tcBorders>
                    <w:top w:val="single" w:sz="8" w:space="0" w:color="000000"/>
                    <w:left w:val="single" w:sz="8" w:space="0" w:color="000000"/>
                    <w:bottom w:val="single" w:sz="8" w:space="0" w:color="000000"/>
                    <w:right w:val="single" w:sz="8" w:space="0" w:color="000000"/>
                  </w:tcBorders>
                </w:tcPr>
                <w:p w14:paraId="1F3DACEF" w14:textId="77777777" w:rsidR="0009322D" w:rsidRPr="00FE7E84" w:rsidRDefault="0009322D" w:rsidP="0009322D">
                  <w:pPr>
                    <w:pStyle w:val="TableContent"/>
                    <w:rPr>
                      <w:rFonts w:ascii="Times New Roman" w:hAnsi="Times New Roman"/>
                      <w:sz w:val="18"/>
                      <w:szCs w:val="18"/>
                    </w:rPr>
                  </w:pPr>
                </w:p>
              </w:tc>
            </w:tr>
            <w:tr w:rsidR="0009322D" w:rsidRPr="00FE7E84" w14:paraId="1CFFDF4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16BA8D7A"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3</w:t>
                  </w:r>
                </w:p>
              </w:tc>
              <w:tc>
                <w:tcPr>
                  <w:tcW w:w="2842" w:type="dxa"/>
                  <w:tcBorders>
                    <w:top w:val="single" w:sz="8" w:space="0" w:color="000000"/>
                    <w:left w:val="single" w:sz="8" w:space="0" w:color="000000"/>
                    <w:bottom w:val="single" w:sz="8" w:space="0" w:color="000000"/>
                    <w:right w:val="single" w:sz="8" w:space="0" w:color="000000"/>
                  </w:tcBorders>
                </w:tcPr>
                <w:p w14:paraId="0DD24D4D" w14:textId="77777777" w:rsidR="0009322D" w:rsidRPr="00FE7E8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7EC3D7E"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System searches for the relevant posts and display the result in the page in sorted format based on certain criterion.</w:t>
                  </w:r>
                </w:p>
              </w:tc>
            </w:tr>
          </w:tbl>
          <w:p w14:paraId="1F2615E4" w14:textId="77777777" w:rsidR="0009322D" w:rsidRPr="00FE7E84" w:rsidRDefault="0009322D" w:rsidP="0009322D"/>
        </w:tc>
      </w:tr>
      <w:tr w:rsidR="0009322D" w14:paraId="4D7F57FF"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31041C45" w14:textId="77777777" w:rsidR="0009322D" w:rsidRPr="00FE7E84" w:rsidRDefault="0009322D" w:rsidP="0009322D">
            <w:pPr>
              <w:pStyle w:val="TableContent"/>
              <w:rPr>
                <w:rFonts w:ascii="Times New Roman" w:hAnsi="Times New Roman"/>
              </w:rPr>
            </w:pPr>
            <w:r w:rsidRPr="00FE7E8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05BD62AE" w14:textId="77777777" w:rsidR="0009322D" w:rsidRPr="00FE7E84" w:rsidRDefault="0009322D" w:rsidP="0009322D">
            <w:pPr>
              <w:pStyle w:val="TableContent"/>
              <w:rPr>
                <w:rFonts w:ascii="Times New Roman" w:hAnsi="Times New Roman"/>
                <w:sz w:val="18"/>
                <w:szCs w:val="18"/>
              </w:rPr>
            </w:pPr>
            <w:r w:rsidRPr="00FE7E84">
              <w:rPr>
                <w:rFonts w:ascii="Times New Roman" w:eastAsia="Arial" w:hAnsi="Times New Roman"/>
                <w:color w:val="000000"/>
                <w:sz w:val="18"/>
                <w:szCs w:val="18"/>
              </w:rPr>
              <w:t>The list of posts that is relevant to the search keywords is shown and sorted by relevance.</w:t>
            </w:r>
          </w:p>
        </w:tc>
      </w:tr>
      <w:tr w:rsidR="0009322D" w14:paraId="6D2AB810"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95FA09D" w14:textId="77777777" w:rsidR="0009322D" w:rsidRPr="00FE7E84" w:rsidRDefault="0009322D" w:rsidP="0009322D">
            <w:pPr>
              <w:pStyle w:val="TableContent"/>
              <w:rPr>
                <w:rFonts w:ascii="Times New Roman" w:hAnsi="Times New Roman"/>
              </w:rPr>
            </w:pPr>
            <w:r w:rsidRPr="00FE7E84">
              <w:rPr>
                <w:rFonts w:ascii="Times New Roman" w:hAnsi="Times New Roman"/>
                <w:b/>
              </w:rPr>
              <w:t xml:space="preserve">Alternate course of action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409366CC"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4A16BBE" w14:textId="77777777" w:rsidR="0009322D" w:rsidRPr="00FE7E84"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AF4784" w14:textId="5965B5E5"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2577796" w14:textId="4E289F6A"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System Response</w:t>
                  </w:r>
                </w:p>
              </w:tc>
            </w:tr>
            <w:tr w:rsidR="0009322D" w:rsidRPr="00FE7E84" w14:paraId="42B06377"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1DB6783"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1</w:t>
                  </w:r>
                </w:p>
              </w:tc>
              <w:tc>
                <w:tcPr>
                  <w:tcW w:w="2842" w:type="dxa"/>
                  <w:tcBorders>
                    <w:top w:val="single" w:sz="8" w:space="0" w:color="000000"/>
                    <w:left w:val="single" w:sz="8" w:space="0" w:color="000000"/>
                    <w:bottom w:val="single" w:sz="8" w:space="0" w:color="000000"/>
                    <w:right w:val="single" w:sz="8" w:space="0" w:color="000000"/>
                  </w:tcBorders>
                </w:tcPr>
                <w:p w14:paraId="091F10C4"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07D2F291"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2F03005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03E4AE51"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2</w:t>
                  </w:r>
                </w:p>
              </w:tc>
              <w:tc>
                <w:tcPr>
                  <w:tcW w:w="2842" w:type="dxa"/>
                  <w:tcBorders>
                    <w:top w:val="single" w:sz="8" w:space="0" w:color="000000"/>
                    <w:left w:val="single" w:sz="8" w:space="0" w:color="000000"/>
                    <w:bottom w:val="single" w:sz="8" w:space="0" w:color="000000"/>
                    <w:right w:val="single" w:sz="8" w:space="0" w:color="000000"/>
                  </w:tcBorders>
                </w:tcPr>
                <w:p w14:paraId="770003F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clicks the search button on the page</w:t>
                  </w:r>
                </w:p>
              </w:tc>
              <w:tc>
                <w:tcPr>
                  <w:tcW w:w="2842" w:type="dxa"/>
                  <w:tcBorders>
                    <w:top w:val="single" w:sz="8" w:space="0" w:color="000000"/>
                    <w:left w:val="single" w:sz="8" w:space="0" w:color="000000"/>
                    <w:bottom w:val="single" w:sz="8" w:space="0" w:color="000000"/>
                    <w:right w:val="single" w:sz="8" w:space="0" w:color="000000"/>
                  </w:tcBorders>
                </w:tcPr>
                <w:p w14:paraId="56A5BAFB"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6D4E7FC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1308BDB"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3</w:t>
                  </w:r>
                </w:p>
              </w:tc>
              <w:tc>
                <w:tcPr>
                  <w:tcW w:w="2842" w:type="dxa"/>
                  <w:tcBorders>
                    <w:top w:val="single" w:sz="8" w:space="0" w:color="000000"/>
                    <w:left w:val="single" w:sz="8" w:space="0" w:color="000000"/>
                    <w:bottom w:val="single" w:sz="8" w:space="0" w:color="000000"/>
                    <w:right w:val="single" w:sz="8" w:space="0" w:color="000000"/>
                  </w:tcBorders>
                </w:tcPr>
                <w:p w14:paraId="5E721544"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9A6C132"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 xml:space="preserve">System </w:t>
                  </w:r>
                  <w:proofErr w:type="gramStart"/>
                  <w:r w:rsidRPr="00FE7E84">
                    <w:rPr>
                      <w:rFonts w:ascii="Times New Roman" w:eastAsia="Arial" w:hAnsi="Times New Roman"/>
                      <w:color w:val="000000"/>
                      <w:sz w:val="18"/>
                      <w:szCs w:val="18"/>
                    </w:rPr>
                    <w:t>can not</w:t>
                  </w:r>
                  <w:proofErr w:type="gramEnd"/>
                  <w:r w:rsidRPr="00FE7E84">
                    <w:rPr>
                      <w:rFonts w:ascii="Times New Roman" w:eastAsia="Arial" w:hAnsi="Times New Roman"/>
                      <w:color w:val="000000"/>
                      <w:sz w:val="18"/>
                      <w:szCs w:val="18"/>
                    </w:rPr>
                    <w:t xml:space="preserve"> find the relevant posts to the keywords. </w:t>
                  </w:r>
                  <w:proofErr w:type="gramStart"/>
                  <w:r w:rsidRPr="00FE7E84">
                    <w:rPr>
                      <w:rFonts w:ascii="Times New Roman" w:eastAsia="Arial" w:hAnsi="Times New Roman"/>
                      <w:color w:val="000000"/>
                      <w:sz w:val="18"/>
                      <w:szCs w:val="18"/>
                    </w:rPr>
                    <w:t>the</w:t>
                  </w:r>
                  <w:proofErr w:type="gramEnd"/>
                  <w:r w:rsidRPr="00FE7E84">
                    <w:rPr>
                      <w:rFonts w:ascii="Times New Roman" w:eastAsia="Arial" w:hAnsi="Times New Roman"/>
                      <w:color w:val="000000"/>
                      <w:sz w:val="18"/>
                      <w:szCs w:val="18"/>
                    </w:rPr>
                    <w:t xml:space="preserve"> system shows the “There is no relevance post” error</w:t>
                  </w:r>
                </w:p>
              </w:tc>
            </w:tr>
          </w:tbl>
          <w:p w14:paraId="77896669" w14:textId="77777777" w:rsidR="0009322D" w:rsidRPr="00FE7E84" w:rsidRDefault="0009322D" w:rsidP="0009322D">
            <w:pPr>
              <w:rPr>
                <w:rFonts w:eastAsia="Arial"/>
                <w:color w:val="000000"/>
                <w:sz w:val="13"/>
                <w:lang w:val="en-GB" w:eastAsia="en-GB"/>
              </w:rPr>
            </w:pPr>
          </w:p>
        </w:tc>
      </w:tr>
      <w:tr w:rsidR="0009322D" w14:paraId="1C572D44"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AE429A3" w14:textId="77777777" w:rsidR="0009322D" w:rsidRPr="00FE7E84" w:rsidRDefault="0009322D" w:rsidP="0009322D">
            <w:pPr>
              <w:pStyle w:val="TableContent"/>
              <w:rPr>
                <w:rFonts w:ascii="Times New Roman" w:hAnsi="Times New Roman"/>
              </w:rPr>
            </w:pPr>
            <w:r w:rsidRPr="00FE7E84">
              <w:rPr>
                <w:rFonts w:ascii="Times New Roman" w:hAnsi="Times New Roman"/>
                <w:b/>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FE7E84" w14:paraId="048607CE"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E1E1461" w14:textId="77777777" w:rsidR="0009322D" w:rsidRPr="00FE7E84" w:rsidRDefault="0009322D" w:rsidP="0009322D">
                  <w:pPr>
                    <w:pStyle w:val="TableHeader"/>
                    <w:rPr>
                      <w:rFonts w:ascii="Times New Roman" w:eastAsia="Arial" w:hAnsi="Times New Roman"/>
                      <w:b w:val="0"/>
                      <w:color w:val="000000"/>
                      <w:sz w:val="13"/>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3008FA0" w14:textId="6BC9E366"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792C46A" w14:textId="2EB59F1C" w:rsidR="0009322D" w:rsidRPr="00FE7E84" w:rsidRDefault="007614D8" w:rsidP="0009322D">
                  <w:pPr>
                    <w:pStyle w:val="TableHeader"/>
                    <w:rPr>
                      <w:rFonts w:ascii="Times New Roman" w:eastAsia="Arial" w:hAnsi="Times New Roman"/>
                      <w:color w:val="FFFFFF" w:themeColor="background1"/>
                      <w:sz w:val="20"/>
                      <w:szCs w:val="20"/>
                    </w:rPr>
                  </w:pPr>
                  <w:r>
                    <w:rPr>
                      <w:rFonts w:ascii="Times New Roman" w:eastAsia="Arial" w:hAnsi="Times New Roman"/>
                      <w:color w:val="FFFFFF" w:themeColor="background1"/>
                      <w:sz w:val="20"/>
                      <w:szCs w:val="20"/>
                    </w:rPr>
                    <w:t>System Response</w:t>
                  </w:r>
                </w:p>
              </w:tc>
            </w:tr>
            <w:tr w:rsidR="0009322D" w:rsidRPr="00FE7E84" w14:paraId="5FA8A8DA" w14:textId="77777777" w:rsidTr="0009322D">
              <w:tc>
                <w:tcPr>
                  <w:tcW w:w="631" w:type="dxa"/>
                  <w:tcBorders>
                    <w:top w:val="single" w:sz="8" w:space="0" w:color="000000"/>
                    <w:left w:val="single" w:sz="8" w:space="0" w:color="000000"/>
                    <w:bottom w:val="single" w:sz="8" w:space="0" w:color="000000"/>
                    <w:right w:val="single" w:sz="8" w:space="0" w:color="000000"/>
                  </w:tcBorders>
                </w:tcPr>
                <w:p w14:paraId="24E60F87"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1</w:t>
                  </w:r>
                </w:p>
              </w:tc>
              <w:tc>
                <w:tcPr>
                  <w:tcW w:w="2842" w:type="dxa"/>
                  <w:tcBorders>
                    <w:top w:val="single" w:sz="8" w:space="0" w:color="000000"/>
                    <w:left w:val="single" w:sz="8" w:space="0" w:color="000000"/>
                    <w:bottom w:val="single" w:sz="8" w:space="0" w:color="000000"/>
                    <w:right w:val="single" w:sz="8" w:space="0" w:color="000000"/>
                  </w:tcBorders>
                </w:tcPr>
                <w:p w14:paraId="28EE6F88"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User enter data specific to their search in the search text-area</w:t>
                  </w:r>
                </w:p>
              </w:tc>
              <w:tc>
                <w:tcPr>
                  <w:tcW w:w="2842" w:type="dxa"/>
                  <w:tcBorders>
                    <w:top w:val="single" w:sz="8" w:space="0" w:color="000000"/>
                    <w:left w:val="single" w:sz="8" w:space="0" w:color="000000"/>
                    <w:bottom w:val="single" w:sz="8" w:space="0" w:color="000000"/>
                    <w:right w:val="single" w:sz="8" w:space="0" w:color="000000"/>
                  </w:tcBorders>
                </w:tcPr>
                <w:p w14:paraId="5E3984CE" w14:textId="77777777" w:rsidR="0009322D" w:rsidRPr="00FE7E84" w:rsidRDefault="0009322D" w:rsidP="0009322D">
                  <w:pPr>
                    <w:pStyle w:val="TableContent"/>
                    <w:rPr>
                      <w:rFonts w:ascii="Times New Roman" w:eastAsia="Arial" w:hAnsi="Times New Roman"/>
                      <w:color w:val="000000"/>
                      <w:sz w:val="18"/>
                      <w:szCs w:val="18"/>
                    </w:rPr>
                  </w:pPr>
                </w:p>
              </w:tc>
            </w:tr>
            <w:tr w:rsidR="0009322D" w:rsidRPr="00FE7E84" w14:paraId="6897FB1D"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462A11D" w14:textId="77777777" w:rsidR="0009322D" w:rsidRPr="00FE7E84" w:rsidRDefault="0009322D" w:rsidP="0009322D">
                  <w:pPr>
                    <w:pStyle w:val="TableContent"/>
                    <w:rPr>
                      <w:rFonts w:ascii="Times New Roman" w:eastAsia="Arial" w:hAnsi="Times New Roman"/>
                      <w:color w:val="000000"/>
                      <w:sz w:val="13"/>
                    </w:rPr>
                  </w:pPr>
                  <w:r w:rsidRPr="00FE7E84">
                    <w:rPr>
                      <w:rFonts w:ascii="Times New Roman" w:eastAsia="Arial" w:hAnsi="Times New Roman"/>
                      <w:color w:val="000000"/>
                      <w:sz w:val="13"/>
                    </w:rPr>
                    <w:t>2</w:t>
                  </w:r>
                </w:p>
              </w:tc>
              <w:tc>
                <w:tcPr>
                  <w:tcW w:w="2842" w:type="dxa"/>
                  <w:tcBorders>
                    <w:top w:val="single" w:sz="8" w:space="0" w:color="000000"/>
                    <w:left w:val="single" w:sz="8" w:space="0" w:color="000000"/>
                    <w:bottom w:val="single" w:sz="8" w:space="0" w:color="000000"/>
                    <w:right w:val="single" w:sz="8" w:space="0" w:color="000000"/>
                  </w:tcBorders>
                </w:tcPr>
                <w:p w14:paraId="36CBC148" w14:textId="77777777" w:rsidR="0009322D" w:rsidRPr="00FE7E8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1C2C8A3" w14:textId="77777777" w:rsidR="0009322D" w:rsidRPr="00FE7E84" w:rsidRDefault="0009322D" w:rsidP="0009322D">
                  <w:pPr>
                    <w:pStyle w:val="TableContent"/>
                    <w:rPr>
                      <w:rFonts w:ascii="Times New Roman" w:eastAsia="Arial" w:hAnsi="Times New Roman"/>
                      <w:color w:val="000000"/>
                      <w:sz w:val="18"/>
                      <w:szCs w:val="18"/>
                    </w:rPr>
                  </w:pPr>
                  <w:r w:rsidRPr="00FE7E84">
                    <w:rPr>
                      <w:rFonts w:ascii="Times New Roman" w:eastAsia="Arial" w:hAnsi="Times New Roman"/>
                      <w:color w:val="000000"/>
                      <w:sz w:val="18"/>
                      <w:szCs w:val="18"/>
                    </w:rPr>
                    <w:t>System does not allow user to click on the search button, the search button is disables even when user has entered some text in the search text-area.</w:t>
                  </w:r>
                </w:p>
              </w:tc>
            </w:tr>
          </w:tbl>
          <w:p w14:paraId="298988F0" w14:textId="77777777" w:rsidR="0009322D" w:rsidRPr="00FE7E84" w:rsidRDefault="0009322D" w:rsidP="0009322D">
            <w:pPr>
              <w:rPr>
                <w:rFonts w:eastAsia="Arial"/>
                <w:color w:val="000000"/>
                <w:sz w:val="13"/>
                <w:lang w:val="en-GB" w:eastAsia="en-GB"/>
              </w:rPr>
            </w:pPr>
          </w:p>
        </w:tc>
      </w:tr>
    </w:tbl>
    <w:p w14:paraId="3298C30D" w14:textId="12588AAD" w:rsidR="00E72ED3" w:rsidRDefault="00E72ED3" w:rsidP="00E72ED3">
      <w:pPr>
        <w:spacing w:after="240"/>
        <w:rPr>
          <w:rFonts w:eastAsia="Times New Roman"/>
        </w:rPr>
      </w:pPr>
    </w:p>
    <w:p w14:paraId="297F9EC5" w14:textId="15E03C79" w:rsidR="00E72ED3" w:rsidRDefault="00E72ED3" w:rsidP="00255FE8">
      <w:pPr>
        <w:pStyle w:val="NormalWeb"/>
        <w:spacing w:before="0" w:beforeAutospacing="0" w:after="0" w:afterAutospacing="0"/>
        <w:ind w:firstLine="426"/>
        <w:rPr>
          <w:rFonts w:eastAsia="PMingLiU"/>
        </w:rPr>
      </w:pPr>
      <w:r>
        <w:rPr>
          <w:rFonts w:ascii="Arial" w:hAnsi="Arial" w:cs="Arial"/>
          <w:b/>
          <w:bCs/>
          <w:sz w:val="23"/>
          <w:szCs w:val="23"/>
        </w:rPr>
        <w:t>3. User can like a thread or a post.</w:t>
      </w:r>
    </w:p>
    <w:p w14:paraId="1FFAA543" w14:textId="60D78AC8" w:rsidR="00E72ED3" w:rsidRDefault="00E72ED3" w:rsidP="00E72ED3">
      <w:pPr>
        <w:rPr>
          <w:rFonts w:eastAsia="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09322D" w14:paraId="4B018E14" w14:textId="77777777" w:rsidTr="0009322D">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67B809C" w14:textId="77777777" w:rsidR="0009322D" w:rsidRPr="00E807A4" w:rsidRDefault="0009322D" w:rsidP="0009322D">
            <w:pPr>
              <w:pStyle w:val="TableHeader"/>
              <w:rPr>
                <w:rFonts w:ascii="Times New Roman" w:hAnsi="Times New Roman"/>
              </w:rPr>
            </w:pPr>
            <w:r w:rsidRPr="00E807A4">
              <w:rPr>
                <w:rFonts w:ascii="Times New Roman" w:hAnsi="Times New Roman"/>
              </w:rPr>
              <w:t>User can like a thread or a post</w:t>
            </w:r>
          </w:p>
        </w:tc>
      </w:tr>
      <w:tr w:rsidR="0009322D" w14:paraId="611F6FEB"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15B471F4"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Actor </w:t>
            </w:r>
          </w:p>
        </w:tc>
        <w:tc>
          <w:tcPr>
            <w:tcW w:w="6316" w:type="dxa"/>
            <w:tcBorders>
              <w:top w:val="single" w:sz="8" w:space="0" w:color="000000"/>
              <w:left w:val="single" w:sz="8" w:space="0" w:color="000000"/>
              <w:bottom w:val="single" w:sz="8" w:space="0" w:color="000000"/>
              <w:right w:val="single" w:sz="8" w:space="0" w:color="000000"/>
            </w:tcBorders>
          </w:tcPr>
          <w:p w14:paraId="46846B91"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w:t>
            </w:r>
          </w:p>
        </w:tc>
      </w:tr>
      <w:tr w:rsidR="0009322D" w14:paraId="15869373"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E1566D6"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Identifier </w:t>
            </w:r>
          </w:p>
        </w:tc>
        <w:tc>
          <w:tcPr>
            <w:tcW w:w="6316" w:type="dxa"/>
            <w:tcBorders>
              <w:top w:val="single" w:sz="8" w:space="0" w:color="000000"/>
              <w:left w:val="single" w:sz="8" w:space="0" w:color="000000"/>
              <w:bottom w:val="single" w:sz="8" w:space="0" w:color="000000"/>
              <w:right w:val="single" w:sz="8" w:space="0" w:color="000000"/>
            </w:tcBorders>
          </w:tcPr>
          <w:p w14:paraId="6616D8C3"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UC03- User can like a thread or a post</w:t>
            </w:r>
          </w:p>
        </w:tc>
      </w:tr>
      <w:tr w:rsidR="0009322D" w14:paraId="557088B9"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66D357C0"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54DA4AB3"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By liking a thread and comment, the user would give WAT points to the author of the threads and posts, and increase credibility of the user and the thread and comment. It is also an important part to create a competitive environment among peers. Posts with more likes will be presented on top.</w:t>
            </w:r>
          </w:p>
        </w:tc>
      </w:tr>
      <w:tr w:rsidR="0009322D" w14:paraId="0B85C550"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5939F6EC"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Development Risks </w:t>
            </w:r>
          </w:p>
        </w:tc>
        <w:tc>
          <w:tcPr>
            <w:tcW w:w="6316" w:type="dxa"/>
            <w:tcBorders>
              <w:top w:val="single" w:sz="8" w:space="0" w:color="000000"/>
              <w:left w:val="single" w:sz="8" w:space="0" w:color="000000"/>
              <w:bottom w:val="single" w:sz="8" w:space="0" w:color="000000"/>
              <w:right w:val="single" w:sz="8" w:space="0" w:color="000000"/>
            </w:tcBorders>
          </w:tcPr>
          <w:p w14:paraId="1FC2B425"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This functionality will be merged with the WAT point system. The development risk will mainly come from the WAT point system.</w:t>
            </w:r>
          </w:p>
        </w:tc>
      </w:tr>
      <w:tr w:rsidR="0009322D" w14:paraId="2C95CF43"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25EF47AF" w14:textId="77777777" w:rsidR="0009322D" w:rsidRPr="00E807A4" w:rsidRDefault="0009322D" w:rsidP="0009322D">
            <w:pPr>
              <w:pStyle w:val="TableContent"/>
              <w:rPr>
                <w:rFonts w:ascii="Times New Roman" w:hAnsi="Times New Roman"/>
              </w:rPr>
            </w:pPr>
            <w:r w:rsidRPr="00E807A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79DD233"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User enters the forum page and wants to give a like to the thread or a post he/she sees.</w:t>
            </w:r>
          </w:p>
        </w:tc>
      </w:tr>
      <w:tr w:rsidR="0009322D" w14:paraId="6FE8A0BC"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0A3D03ED" w14:textId="77777777" w:rsidR="0009322D" w:rsidRPr="00E807A4" w:rsidRDefault="0009322D" w:rsidP="0009322D">
            <w:pPr>
              <w:pStyle w:val="TableContent"/>
              <w:rPr>
                <w:rFonts w:ascii="Times New Roman" w:hAnsi="Times New Roman"/>
              </w:rPr>
            </w:pPr>
            <w:r w:rsidRPr="00E807A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E807A4" w14:paraId="35CF877F"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1CC529E" w14:textId="77777777" w:rsidR="0009322D" w:rsidRPr="00E807A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68A6816" w14:textId="29614628" w:rsidR="0009322D" w:rsidRPr="00E807A4" w:rsidRDefault="00E807A4" w:rsidP="0009322D">
                  <w:pPr>
                    <w:pStyle w:val="TableHeader"/>
                    <w:rPr>
                      <w:rFonts w:ascii="Times New Roman" w:hAnsi="Times New Roman"/>
                      <w:sz w:val="20"/>
                      <w:szCs w:val="20"/>
                    </w:rPr>
                  </w:pPr>
                  <w:r w:rsidRPr="00E807A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C81B63" w14:textId="43C9CAED" w:rsidR="0009322D" w:rsidRPr="00E807A4" w:rsidRDefault="00E807A4" w:rsidP="0009322D">
                  <w:pPr>
                    <w:pStyle w:val="TableHeader"/>
                    <w:rPr>
                      <w:rFonts w:ascii="Times New Roman" w:hAnsi="Times New Roman"/>
                      <w:sz w:val="20"/>
                      <w:szCs w:val="20"/>
                    </w:rPr>
                  </w:pPr>
                  <w:r w:rsidRPr="00E807A4">
                    <w:rPr>
                      <w:rFonts w:ascii="Times New Roman" w:hAnsi="Times New Roman"/>
                      <w:sz w:val="20"/>
                      <w:szCs w:val="20"/>
                    </w:rPr>
                    <w:t>System Response</w:t>
                  </w:r>
                </w:p>
              </w:tc>
            </w:tr>
            <w:tr w:rsidR="0009322D" w:rsidRPr="00E807A4" w14:paraId="1C642D8E"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58DE781" w14:textId="77777777" w:rsidR="0009322D" w:rsidRPr="00E807A4" w:rsidRDefault="0009322D" w:rsidP="0009322D">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5FF72DEE"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User clicks the like button</w:t>
                  </w:r>
                </w:p>
              </w:tc>
              <w:tc>
                <w:tcPr>
                  <w:tcW w:w="2842" w:type="dxa"/>
                  <w:tcBorders>
                    <w:top w:val="single" w:sz="8" w:space="0" w:color="000000"/>
                    <w:left w:val="single" w:sz="8" w:space="0" w:color="000000"/>
                    <w:bottom w:val="single" w:sz="8" w:space="0" w:color="000000"/>
                    <w:right w:val="single" w:sz="8" w:space="0" w:color="000000"/>
                  </w:tcBorders>
                </w:tcPr>
                <w:p w14:paraId="28A9FD39" w14:textId="77777777" w:rsidR="0009322D" w:rsidRPr="00E807A4" w:rsidRDefault="0009322D" w:rsidP="0009322D">
                  <w:pPr>
                    <w:pStyle w:val="TableContent"/>
                    <w:rPr>
                      <w:rFonts w:ascii="Times New Roman" w:hAnsi="Times New Roman"/>
                      <w:sz w:val="18"/>
                      <w:szCs w:val="18"/>
                    </w:rPr>
                  </w:pPr>
                </w:p>
              </w:tc>
            </w:tr>
            <w:tr w:rsidR="0009322D" w:rsidRPr="00E807A4" w14:paraId="32A3B76F"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A345CC1" w14:textId="77777777" w:rsidR="0009322D" w:rsidRPr="00E807A4" w:rsidRDefault="0009322D" w:rsidP="0009322D">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5D72C7B"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AD258C1"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 xml:space="preserve">The system makes the like button greyed </w:t>
                  </w:r>
                </w:p>
              </w:tc>
            </w:tr>
            <w:tr w:rsidR="0009322D" w:rsidRPr="00E807A4" w14:paraId="31465DE0" w14:textId="77777777" w:rsidTr="0009322D">
              <w:tc>
                <w:tcPr>
                  <w:tcW w:w="631" w:type="dxa"/>
                  <w:tcBorders>
                    <w:top w:val="single" w:sz="8" w:space="0" w:color="000000"/>
                    <w:left w:val="single" w:sz="8" w:space="0" w:color="000000"/>
                    <w:bottom w:val="single" w:sz="8" w:space="0" w:color="000000"/>
                    <w:right w:val="single" w:sz="8" w:space="0" w:color="000000"/>
                  </w:tcBorders>
                </w:tcPr>
                <w:p w14:paraId="4DC0F690" w14:textId="77777777" w:rsidR="0009322D" w:rsidRPr="00E807A4" w:rsidRDefault="0009322D" w:rsidP="0009322D">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7EBFD8F6"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0F34FBA" w14:textId="77777777"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The system makes the number of like in that thread/post goes up by one.</w:t>
                  </w:r>
                </w:p>
              </w:tc>
            </w:tr>
            <w:tr w:rsidR="0009322D" w:rsidRPr="00E807A4" w14:paraId="4430B9B5" w14:textId="77777777" w:rsidTr="0009322D">
              <w:tc>
                <w:tcPr>
                  <w:tcW w:w="631" w:type="dxa"/>
                  <w:tcBorders>
                    <w:top w:val="single" w:sz="8" w:space="0" w:color="000000"/>
                    <w:left w:val="single" w:sz="8" w:space="0" w:color="000000"/>
                    <w:bottom w:val="single" w:sz="8" w:space="0" w:color="000000"/>
                    <w:right w:val="single" w:sz="8" w:space="0" w:color="000000"/>
                  </w:tcBorders>
                </w:tcPr>
                <w:p w14:paraId="738C22E7" w14:textId="77777777" w:rsidR="0009322D" w:rsidRPr="00E807A4" w:rsidRDefault="0009322D" w:rsidP="0009322D">
                  <w:pPr>
                    <w:pStyle w:val="TableContent"/>
                    <w:rPr>
                      <w:rFonts w:ascii="Times New Roman" w:hAnsi="Times New Roman"/>
                    </w:rPr>
                  </w:pPr>
                  <w:r w:rsidRPr="00E807A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223F186" w14:textId="77777777" w:rsidR="0009322D" w:rsidRPr="00E807A4" w:rsidRDefault="0009322D" w:rsidP="0009322D">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7F59A64" w14:textId="2F7AC8EE" w:rsidR="0009322D" w:rsidRPr="00E807A4" w:rsidRDefault="0009322D" w:rsidP="0009322D">
                  <w:pPr>
                    <w:pStyle w:val="TableContent"/>
                    <w:rPr>
                      <w:rFonts w:ascii="Times New Roman" w:hAnsi="Times New Roman"/>
                      <w:sz w:val="18"/>
                      <w:szCs w:val="18"/>
                    </w:rPr>
                  </w:pPr>
                  <w:r w:rsidRPr="00E807A4">
                    <w:rPr>
                      <w:rFonts w:ascii="Times New Roman" w:eastAsia="Arial" w:hAnsi="Times New Roman"/>
                      <w:color w:val="000000"/>
                      <w:sz w:val="18"/>
                      <w:szCs w:val="18"/>
                    </w:rPr>
                    <w:t>The system calculate</w:t>
                  </w:r>
                  <w:r w:rsidR="00E807A4">
                    <w:rPr>
                      <w:rFonts w:ascii="Times New Roman" w:eastAsia="Arial" w:hAnsi="Times New Roman"/>
                      <w:color w:val="000000"/>
                      <w:sz w:val="18"/>
                      <w:szCs w:val="18"/>
                    </w:rPr>
                    <w:t>s</w:t>
                  </w:r>
                  <w:r w:rsidRPr="00E807A4">
                    <w:rPr>
                      <w:rFonts w:ascii="Times New Roman" w:eastAsia="Arial" w:hAnsi="Times New Roman"/>
                      <w:color w:val="000000"/>
                      <w:sz w:val="18"/>
                      <w:szCs w:val="18"/>
                    </w:rPr>
                    <w:t xml:space="preserve"> points of the owner of the thread or post.</w:t>
                  </w:r>
                </w:p>
              </w:tc>
            </w:tr>
          </w:tbl>
          <w:p w14:paraId="1C512441" w14:textId="77777777" w:rsidR="0009322D" w:rsidRPr="00E807A4" w:rsidRDefault="0009322D" w:rsidP="0009322D"/>
        </w:tc>
      </w:tr>
      <w:tr w:rsidR="0009322D" w14:paraId="5D321086"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4A6B454E"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Post-conditions </w:t>
            </w:r>
          </w:p>
        </w:tc>
        <w:tc>
          <w:tcPr>
            <w:tcW w:w="6316" w:type="dxa"/>
            <w:tcBorders>
              <w:top w:val="single" w:sz="8" w:space="0" w:color="000000"/>
              <w:left w:val="single" w:sz="8" w:space="0" w:color="000000"/>
              <w:bottom w:val="single" w:sz="8" w:space="0" w:color="000000"/>
              <w:right w:val="single" w:sz="8" w:space="0" w:color="000000"/>
            </w:tcBorders>
          </w:tcPr>
          <w:p w14:paraId="104EA8AA"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1. After clicking a like button, the like button will be greyed out. </w:t>
            </w:r>
          </w:p>
          <w:p w14:paraId="34A947BE" w14:textId="77777777" w:rsidR="0009322D" w:rsidRPr="00E807A4" w:rsidRDefault="0009322D" w:rsidP="0009322D">
            <w:pPr>
              <w:pStyle w:val="TableContent"/>
              <w:rPr>
                <w:rFonts w:ascii="Times New Roman" w:eastAsia="Arial" w:hAnsi="Times New Roman"/>
                <w:color w:val="000000"/>
                <w:sz w:val="13"/>
              </w:rPr>
            </w:pPr>
            <w:r w:rsidRPr="00E807A4">
              <w:rPr>
                <w:rFonts w:ascii="Times New Roman" w:eastAsia="Arial" w:hAnsi="Times New Roman"/>
                <w:color w:val="000000"/>
                <w:sz w:val="18"/>
                <w:szCs w:val="18"/>
              </w:rPr>
              <w:t xml:space="preserve">2. The number of likes in that thread/post goes up by one. 3. Semester points and total points of the owner of the thread or post calculated. If </w:t>
            </w:r>
            <w:proofErr w:type="gramStart"/>
            <w:r w:rsidRPr="00E807A4">
              <w:rPr>
                <w:rFonts w:ascii="Times New Roman" w:eastAsia="Arial" w:hAnsi="Times New Roman"/>
                <w:color w:val="000000"/>
                <w:sz w:val="18"/>
                <w:szCs w:val="18"/>
              </w:rPr>
              <w:t xml:space="preserve">the </w:t>
            </w:r>
            <w:proofErr w:type="spellStart"/>
            <w:r w:rsidRPr="00E807A4">
              <w:rPr>
                <w:rFonts w:ascii="Times New Roman" w:eastAsia="Arial" w:hAnsi="Times New Roman"/>
                <w:color w:val="000000"/>
                <w:sz w:val="18"/>
                <w:szCs w:val="18"/>
              </w:rPr>
              <w:t>the</w:t>
            </w:r>
            <w:proofErr w:type="spellEnd"/>
            <w:proofErr w:type="gramEnd"/>
            <w:r w:rsidRPr="00E807A4">
              <w:rPr>
                <w:rFonts w:ascii="Times New Roman" w:eastAsia="Arial" w:hAnsi="Times New Roman"/>
                <w:color w:val="000000"/>
                <w:sz w:val="18"/>
                <w:szCs w:val="18"/>
              </w:rPr>
              <w:t xml:space="preserve"> post is less than one month old, the point will be in its pending period.</w:t>
            </w:r>
          </w:p>
        </w:tc>
      </w:tr>
      <w:tr w:rsidR="0009322D" w14:paraId="64DDB92A" w14:textId="77777777" w:rsidTr="0009322D">
        <w:tc>
          <w:tcPr>
            <w:tcW w:w="2707" w:type="dxa"/>
            <w:tcBorders>
              <w:top w:val="single" w:sz="8" w:space="0" w:color="000000"/>
              <w:left w:val="single" w:sz="8" w:space="0" w:color="000000"/>
              <w:bottom w:val="single" w:sz="8" w:space="0" w:color="000000"/>
              <w:right w:val="single" w:sz="8" w:space="0" w:color="000000"/>
            </w:tcBorders>
          </w:tcPr>
          <w:p w14:paraId="64B0CFFA" w14:textId="77777777" w:rsidR="0009322D" w:rsidRPr="00E807A4" w:rsidRDefault="0009322D" w:rsidP="0009322D">
            <w:pPr>
              <w:pStyle w:val="TableContent"/>
              <w:rPr>
                <w:rFonts w:ascii="Times New Roman" w:hAnsi="Times New Roman"/>
              </w:rPr>
            </w:pPr>
            <w:r w:rsidRPr="00E807A4">
              <w:rPr>
                <w:rFonts w:ascii="Times New Roman" w:hAnsi="Times New Roman"/>
                <w:b/>
              </w:rPr>
              <w:t xml:space="preserve">Alternate course of action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09322D" w:rsidRPr="00E807A4" w14:paraId="04D12113" w14:textId="77777777" w:rsidTr="0009322D">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E2787DA" w14:textId="77777777" w:rsidR="0009322D" w:rsidRPr="00E807A4" w:rsidRDefault="0009322D" w:rsidP="0009322D">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D93B4D2" w14:textId="790C9D8F" w:rsidR="0009322D" w:rsidRPr="00E807A4" w:rsidRDefault="007614D8" w:rsidP="0009322D">
                  <w:pPr>
                    <w:pStyle w:val="TableHeader"/>
                    <w:rPr>
                      <w:rFonts w:ascii="Times New Roman" w:hAnsi="Times New Roman"/>
                      <w:sz w:val="20"/>
                      <w:szCs w:val="20"/>
                    </w:rPr>
                  </w:pPr>
                  <w:r>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68CDB98" w14:textId="0F462C9B" w:rsidR="0009322D" w:rsidRPr="00E807A4" w:rsidRDefault="007614D8" w:rsidP="0009322D">
                  <w:pPr>
                    <w:pStyle w:val="TableHeader"/>
                    <w:rPr>
                      <w:rFonts w:ascii="Times New Roman" w:hAnsi="Times New Roman"/>
                      <w:sz w:val="20"/>
                      <w:szCs w:val="20"/>
                    </w:rPr>
                  </w:pPr>
                  <w:r>
                    <w:rPr>
                      <w:rFonts w:ascii="Times New Roman" w:hAnsi="Times New Roman"/>
                      <w:sz w:val="20"/>
                      <w:szCs w:val="20"/>
                    </w:rPr>
                    <w:t>System Response</w:t>
                  </w:r>
                </w:p>
              </w:tc>
            </w:tr>
            <w:tr w:rsidR="0009322D" w:rsidRPr="00E807A4" w14:paraId="7D2A5224" w14:textId="77777777" w:rsidTr="0009322D">
              <w:tc>
                <w:tcPr>
                  <w:tcW w:w="631" w:type="dxa"/>
                  <w:tcBorders>
                    <w:top w:val="single" w:sz="8" w:space="0" w:color="000000"/>
                    <w:left w:val="single" w:sz="8" w:space="0" w:color="000000"/>
                    <w:bottom w:val="single" w:sz="8" w:space="0" w:color="000000"/>
                    <w:right w:val="single" w:sz="8" w:space="0" w:color="000000"/>
                  </w:tcBorders>
                </w:tcPr>
                <w:p w14:paraId="65EE9AFC" w14:textId="77777777" w:rsidR="0009322D" w:rsidRPr="00E807A4" w:rsidRDefault="0009322D" w:rsidP="0009322D">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DBCA186"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188D3B58" w14:textId="77777777" w:rsidR="0009322D" w:rsidRPr="00E807A4" w:rsidRDefault="0009322D" w:rsidP="0009322D">
                  <w:pPr>
                    <w:pStyle w:val="TableContent"/>
                    <w:rPr>
                      <w:rFonts w:ascii="Times New Roman" w:eastAsia="Arial" w:hAnsi="Times New Roman"/>
                      <w:color w:val="000000"/>
                      <w:sz w:val="18"/>
                      <w:szCs w:val="18"/>
                    </w:rPr>
                  </w:pPr>
                </w:p>
              </w:tc>
            </w:tr>
            <w:tr w:rsidR="0009322D" w:rsidRPr="00E807A4" w14:paraId="5056F213" w14:textId="77777777" w:rsidTr="0009322D">
              <w:tc>
                <w:tcPr>
                  <w:tcW w:w="631" w:type="dxa"/>
                  <w:tcBorders>
                    <w:top w:val="single" w:sz="8" w:space="0" w:color="000000"/>
                    <w:left w:val="single" w:sz="8" w:space="0" w:color="000000"/>
                    <w:bottom w:val="single" w:sz="8" w:space="0" w:color="000000"/>
                    <w:right w:val="single" w:sz="8" w:space="0" w:color="000000"/>
                  </w:tcBorders>
                </w:tcPr>
                <w:p w14:paraId="5B9E319A" w14:textId="77777777" w:rsidR="0009322D" w:rsidRPr="00E807A4" w:rsidRDefault="0009322D" w:rsidP="0009322D">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EE1CAF8" w14:textId="77777777" w:rsidR="0009322D" w:rsidRPr="00E807A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73466C3"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makes the does not grey out the dislike button, allows user to still click dislike</w:t>
                  </w:r>
                </w:p>
              </w:tc>
            </w:tr>
            <w:tr w:rsidR="0009322D" w:rsidRPr="00E807A4" w14:paraId="6790B73C" w14:textId="77777777" w:rsidTr="0009322D">
              <w:tc>
                <w:tcPr>
                  <w:tcW w:w="631" w:type="dxa"/>
                  <w:tcBorders>
                    <w:top w:val="single" w:sz="8" w:space="0" w:color="000000"/>
                    <w:left w:val="single" w:sz="8" w:space="0" w:color="000000"/>
                    <w:bottom w:val="single" w:sz="8" w:space="0" w:color="000000"/>
                    <w:right w:val="single" w:sz="8" w:space="0" w:color="000000"/>
                  </w:tcBorders>
                </w:tcPr>
                <w:p w14:paraId="32919553" w14:textId="77777777" w:rsidR="0009322D" w:rsidRPr="00E807A4" w:rsidRDefault="0009322D" w:rsidP="0009322D">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61A6380" w14:textId="77777777" w:rsidR="0009322D" w:rsidRPr="00E807A4" w:rsidRDefault="0009322D" w:rsidP="0009322D">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D67F0E2" w14:textId="77777777" w:rsidR="0009322D" w:rsidRPr="00E807A4" w:rsidRDefault="0009322D" w:rsidP="0009322D">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Correspondingly the points get deducted from the user of the specific thread.</w:t>
                  </w:r>
                </w:p>
              </w:tc>
            </w:tr>
          </w:tbl>
          <w:p w14:paraId="35D26E49" w14:textId="77777777" w:rsidR="0009322D" w:rsidRPr="00E807A4" w:rsidRDefault="0009322D" w:rsidP="0009322D"/>
        </w:tc>
      </w:tr>
    </w:tbl>
    <w:p w14:paraId="3CDA9A31" w14:textId="77777777" w:rsidR="00C35E44" w:rsidRDefault="00C35E44" w:rsidP="00E72ED3">
      <w:pPr>
        <w:spacing w:after="240"/>
        <w:rPr>
          <w:rFonts w:eastAsia="Times New Roman"/>
        </w:rPr>
      </w:pPr>
    </w:p>
    <w:p w14:paraId="25F8623D" w14:textId="7085F9B9" w:rsidR="00C35E44" w:rsidRPr="00C35E44" w:rsidRDefault="00C35E44" w:rsidP="00C7421F">
      <w:pPr>
        <w:pStyle w:val="NormalWeb"/>
        <w:numPr>
          <w:ilvl w:val="0"/>
          <w:numId w:val="32"/>
        </w:numPr>
        <w:spacing w:before="0" w:beforeAutospacing="0" w:after="0" w:afterAutospacing="0"/>
        <w:textAlignment w:val="baseline"/>
        <w:rPr>
          <w:rFonts w:ascii="Times" w:eastAsia="Times New Roman" w:hAnsi="Times"/>
          <w:sz w:val="20"/>
          <w:szCs w:val="20"/>
        </w:rPr>
      </w:pPr>
      <w:r w:rsidRPr="00C35E44">
        <w:rPr>
          <w:rFonts w:ascii="Arial" w:hAnsi="Arial" w:cs="Arial"/>
          <w:b/>
          <w:bCs/>
          <w:sz w:val="23"/>
          <w:szCs w:val="23"/>
        </w:rPr>
        <w:t>User can dislike a thread or a post</w:t>
      </w:r>
    </w:p>
    <w:p w14:paraId="08362F92" w14:textId="77777777" w:rsidR="00E72ED3" w:rsidRDefault="00E72ED3" w:rsidP="00E72ED3">
      <w:pPr>
        <w:rPr>
          <w:rFonts w:ascii="Times" w:eastAsia="Times New Roman" w:hAnsi="Times"/>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7DE95D0F"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8F80520" w14:textId="77777777" w:rsidR="00C7421F" w:rsidRPr="00E807A4" w:rsidRDefault="00C7421F" w:rsidP="00963D25">
            <w:pPr>
              <w:pStyle w:val="TableHeader"/>
              <w:rPr>
                <w:rFonts w:ascii="Times New Roman" w:hAnsi="Times New Roman"/>
              </w:rPr>
            </w:pPr>
            <w:r w:rsidRPr="00E807A4">
              <w:rPr>
                <w:rFonts w:ascii="Times New Roman" w:hAnsi="Times New Roman"/>
              </w:rPr>
              <w:t>User can dislike a thread or post</w:t>
            </w:r>
          </w:p>
        </w:tc>
      </w:tr>
      <w:tr w:rsidR="00C7421F" w14:paraId="0A532F2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CA410BE" w14:textId="77777777" w:rsidR="00C7421F" w:rsidRPr="00E807A4" w:rsidRDefault="00C7421F" w:rsidP="00963D25">
            <w:pPr>
              <w:pStyle w:val="TableContent"/>
              <w:rPr>
                <w:rFonts w:ascii="Times New Roman" w:hAnsi="Times New Roman"/>
              </w:rPr>
            </w:pPr>
            <w:r w:rsidRPr="00E807A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3D233273"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w:t>
            </w:r>
          </w:p>
        </w:tc>
      </w:tr>
      <w:tr w:rsidR="00C7421F" w14:paraId="1525FD1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443FE86" w14:textId="77777777" w:rsidR="00C7421F" w:rsidRPr="00E807A4" w:rsidRDefault="00C7421F" w:rsidP="00963D25">
            <w:pPr>
              <w:pStyle w:val="TableContent"/>
              <w:rPr>
                <w:rFonts w:ascii="Times New Roman" w:hAnsi="Times New Roman"/>
              </w:rPr>
            </w:pPr>
            <w:r w:rsidRPr="00E807A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2F8825FC"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UC04-User can dislike a thread or post</w:t>
            </w:r>
          </w:p>
        </w:tc>
      </w:tr>
      <w:tr w:rsidR="00C7421F" w14:paraId="7C89284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D6ABB82" w14:textId="77777777" w:rsidR="00C7421F" w:rsidRPr="00E807A4" w:rsidRDefault="00C7421F" w:rsidP="00963D25">
            <w:pPr>
              <w:pStyle w:val="TableContent"/>
              <w:rPr>
                <w:rFonts w:ascii="Times New Roman" w:hAnsi="Times New Roman"/>
              </w:rPr>
            </w:pPr>
            <w:r w:rsidRPr="00E807A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32A862DD"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The dislike functionality is important to avoid users from randomly making any post on the forum. As dislike will reduce user WAT point. </w:t>
            </w:r>
          </w:p>
          <w:p w14:paraId="00E57CD9"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With reduction in WAT point he will loose his chance to use the online store redemption functionality. </w:t>
            </w:r>
          </w:p>
          <w:p w14:paraId="7EF34C06" w14:textId="77777777" w:rsidR="00C7421F" w:rsidRPr="00E807A4" w:rsidRDefault="00C7421F" w:rsidP="009E2C8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Increase credibility of information, as more dislike means information not true. </w:t>
            </w:r>
          </w:p>
          <w:p w14:paraId="56B86F0D" w14:textId="77777777" w:rsidR="00C7421F" w:rsidRPr="00E807A4" w:rsidRDefault="00C7421F" w:rsidP="009E2C85">
            <w:pPr>
              <w:pStyle w:val="TableContent"/>
              <w:rPr>
                <w:rFonts w:ascii="Times New Roman" w:eastAsia="Arial" w:hAnsi="Times New Roman"/>
                <w:color w:val="000000"/>
                <w:sz w:val="18"/>
                <w:szCs w:val="18"/>
              </w:rPr>
            </w:pPr>
          </w:p>
        </w:tc>
      </w:tr>
      <w:tr w:rsidR="00C7421F" w14:paraId="27CD70A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4DA19FC" w14:textId="77777777" w:rsidR="00C7421F" w:rsidRPr="00E807A4" w:rsidRDefault="00C7421F" w:rsidP="00963D25">
            <w:pPr>
              <w:pStyle w:val="TableContent"/>
              <w:rPr>
                <w:rFonts w:ascii="Times New Roman" w:hAnsi="Times New Roman"/>
              </w:rPr>
            </w:pPr>
            <w:r w:rsidRPr="00E807A4">
              <w:rPr>
                <w:rFonts w:ascii="Times New Roman" w:hAnsi="Times New Roman"/>
                <w:b/>
              </w:rPr>
              <w:t>Development Risks</w:t>
            </w:r>
          </w:p>
        </w:tc>
        <w:tc>
          <w:tcPr>
            <w:tcW w:w="6316" w:type="dxa"/>
            <w:tcBorders>
              <w:top w:val="single" w:sz="8" w:space="0" w:color="000000"/>
              <w:left w:val="single" w:sz="8" w:space="0" w:color="000000"/>
              <w:bottom w:val="single" w:sz="8" w:space="0" w:color="000000"/>
              <w:right w:val="single" w:sz="8" w:space="0" w:color="000000"/>
            </w:tcBorders>
          </w:tcPr>
          <w:p w14:paraId="2E23A068" w14:textId="77777777"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This functionality will be merged with the WAT point system. The development risk will mainly come from the WAT point system.</w:t>
            </w:r>
          </w:p>
        </w:tc>
      </w:tr>
      <w:tr w:rsidR="00C7421F" w14:paraId="3754DDF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F686DD9" w14:textId="77777777" w:rsidR="00C7421F" w:rsidRPr="00E807A4" w:rsidRDefault="00C7421F" w:rsidP="00963D25">
            <w:pPr>
              <w:pStyle w:val="TableContent"/>
              <w:rPr>
                <w:rFonts w:ascii="Times New Roman" w:hAnsi="Times New Roman"/>
              </w:rPr>
            </w:pPr>
            <w:r w:rsidRPr="00E807A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44ADEDF" w14:textId="77777777"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User enters the forum page and wants to give a dislike to the thread or a post he thinks is not appropriate.</w:t>
            </w:r>
          </w:p>
        </w:tc>
      </w:tr>
      <w:tr w:rsidR="00C7421F" w14:paraId="47CF4C6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DD4151C" w14:textId="77777777" w:rsidR="00C7421F" w:rsidRPr="00E807A4" w:rsidRDefault="00C7421F" w:rsidP="00963D25">
            <w:pPr>
              <w:pStyle w:val="TableContent"/>
              <w:rPr>
                <w:rFonts w:ascii="Times New Roman" w:hAnsi="Times New Roman"/>
              </w:rPr>
            </w:pPr>
            <w:r w:rsidRPr="00E807A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E807A4" w14:paraId="48E884E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C3ABED8" w14:textId="77777777" w:rsidR="00C7421F" w:rsidRPr="00E807A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4B83EFB" w14:textId="342CD938" w:rsidR="00C7421F" w:rsidRPr="00E807A4" w:rsidRDefault="00E807A4" w:rsidP="00963D25">
                  <w:pPr>
                    <w:pStyle w:val="TableHeader"/>
                    <w:rPr>
                      <w:rFonts w:ascii="Times New Roman" w:hAnsi="Times New Roman"/>
                      <w:sz w:val="20"/>
                      <w:szCs w:val="20"/>
                    </w:rPr>
                  </w:pPr>
                  <w:r w:rsidRPr="00E807A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B550D35" w14:textId="122BB21B" w:rsidR="00C7421F" w:rsidRPr="00E807A4" w:rsidRDefault="00E807A4" w:rsidP="00963D25">
                  <w:pPr>
                    <w:pStyle w:val="TableHeader"/>
                    <w:rPr>
                      <w:rFonts w:ascii="Times New Roman" w:hAnsi="Times New Roman"/>
                      <w:sz w:val="20"/>
                      <w:szCs w:val="20"/>
                    </w:rPr>
                  </w:pPr>
                  <w:r w:rsidRPr="00E807A4">
                    <w:rPr>
                      <w:rFonts w:ascii="Times New Roman" w:hAnsi="Times New Roman"/>
                      <w:sz w:val="20"/>
                      <w:szCs w:val="20"/>
                    </w:rPr>
                    <w:t>System Response</w:t>
                  </w:r>
                </w:p>
              </w:tc>
            </w:tr>
            <w:tr w:rsidR="00C7421F" w:rsidRPr="00E807A4" w14:paraId="41F0EC7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B3FFCF8" w14:textId="77777777" w:rsidR="00C7421F" w:rsidRPr="00E807A4" w:rsidRDefault="00C7421F" w:rsidP="00963D25">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4B370F5A" w14:textId="582985EA" w:rsidR="00C7421F" w:rsidRPr="00E807A4" w:rsidRDefault="00C7421F" w:rsidP="00E807A4">
                  <w:pPr>
                    <w:pStyle w:val="TableContent"/>
                    <w:rPr>
                      <w:rFonts w:ascii="Times New Roman" w:hAnsi="Times New Roman"/>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1A54CAB3" w14:textId="77777777" w:rsidR="00C7421F" w:rsidRPr="00E807A4" w:rsidRDefault="00C7421F" w:rsidP="00963D25">
                  <w:pPr>
                    <w:pStyle w:val="TableContent"/>
                    <w:rPr>
                      <w:rFonts w:ascii="Times New Roman" w:hAnsi="Times New Roman"/>
                      <w:sz w:val="18"/>
                      <w:szCs w:val="18"/>
                    </w:rPr>
                  </w:pPr>
                </w:p>
              </w:tc>
            </w:tr>
            <w:tr w:rsidR="00C7421F" w:rsidRPr="00E807A4" w14:paraId="2B7A9D9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2ACC7AE" w14:textId="77777777" w:rsidR="00C7421F" w:rsidRPr="00E807A4" w:rsidRDefault="00C7421F" w:rsidP="00963D25">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975435D"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2A628DE" w14:textId="1DFD38E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 xml:space="preserve">The system makes the dislike button </w:t>
                  </w:r>
                  <w:r w:rsidR="00E807A4" w:rsidRPr="00E807A4">
                    <w:rPr>
                      <w:rFonts w:ascii="Times New Roman" w:eastAsia="Arial" w:hAnsi="Times New Roman"/>
                      <w:color w:val="000000"/>
                      <w:sz w:val="18"/>
                      <w:szCs w:val="18"/>
                    </w:rPr>
                    <w:t>greyed</w:t>
                  </w:r>
                  <w:r w:rsidRPr="00E807A4">
                    <w:rPr>
                      <w:rFonts w:ascii="Times New Roman" w:eastAsia="Arial" w:hAnsi="Times New Roman"/>
                      <w:color w:val="000000"/>
                      <w:sz w:val="18"/>
                      <w:szCs w:val="18"/>
                    </w:rPr>
                    <w:t xml:space="preserve"> out</w:t>
                  </w:r>
                </w:p>
              </w:tc>
            </w:tr>
            <w:tr w:rsidR="00C7421F" w:rsidRPr="00E807A4" w14:paraId="29CE68E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9FBCA79" w14:textId="77777777" w:rsidR="00C7421F" w:rsidRPr="00E807A4" w:rsidRDefault="00C7421F" w:rsidP="00963D25">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6B935507"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E31DBEA"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makes the number of dislike in that post/thread goes up by 1</w:t>
                  </w:r>
                </w:p>
              </w:tc>
            </w:tr>
            <w:tr w:rsidR="00C7421F" w:rsidRPr="00E807A4" w14:paraId="18B4EBC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E9BA8BB" w14:textId="77777777" w:rsidR="00C7421F" w:rsidRPr="00E807A4" w:rsidRDefault="00C7421F" w:rsidP="00963D25">
                  <w:pPr>
                    <w:pStyle w:val="TableContent"/>
                    <w:rPr>
                      <w:rFonts w:ascii="Times New Roman" w:hAnsi="Times New Roman"/>
                    </w:rPr>
                  </w:pPr>
                  <w:r w:rsidRPr="00E807A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4A4F1F6" w14:textId="77777777" w:rsidR="00C7421F" w:rsidRPr="00E807A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17B77F0" w14:textId="315C65EA" w:rsidR="00C7421F" w:rsidRPr="00E807A4" w:rsidRDefault="00C7421F" w:rsidP="00963D25">
                  <w:pPr>
                    <w:pStyle w:val="TableContent"/>
                    <w:rPr>
                      <w:rFonts w:ascii="Times New Roman" w:hAnsi="Times New Roman"/>
                      <w:sz w:val="18"/>
                      <w:szCs w:val="18"/>
                    </w:rPr>
                  </w:pPr>
                  <w:r w:rsidRPr="00E807A4">
                    <w:rPr>
                      <w:rFonts w:ascii="Times New Roman" w:eastAsia="Arial" w:hAnsi="Times New Roman"/>
                      <w:color w:val="000000"/>
                      <w:sz w:val="18"/>
                      <w:szCs w:val="18"/>
                    </w:rPr>
                    <w:t>The system calculate</w:t>
                  </w:r>
                  <w:r w:rsidR="00E807A4">
                    <w:rPr>
                      <w:rFonts w:ascii="Times New Roman" w:eastAsia="Arial" w:hAnsi="Times New Roman"/>
                      <w:color w:val="000000"/>
                      <w:sz w:val="18"/>
                      <w:szCs w:val="18"/>
                    </w:rPr>
                    <w:t>s</w:t>
                  </w:r>
                  <w:r w:rsidRPr="00E807A4">
                    <w:rPr>
                      <w:rFonts w:ascii="Times New Roman" w:eastAsia="Arial" w:hAnsi="Times New Roman"/>
                      <w:color w:val="000000"/>
                      <w:sz w:val="18"/>
                      <w:szCs w:val="18"/>
                    </w:rPr>
                    <w:t xml:space="preserve"> points of the owner of the thread by subtracting point of the dislike.</w:t>
                  </w:r>
                </w:p>
              </w:tc>
            </w:tr>
          </w:tbl>
          <w:p w14:paraId="6FC731D3" w14:textId="77777777" w:rsidR="00C7421F" w:rsidRPr="00E807A4" w:rsidRDefault="00C7421F" w:rsidP="00963D25"/>
        </w:tc>
      </w:tr>
      <w:tr w:rsidR="00C7421F" w14:paraId="4961327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6B2389F" w14:textId="77777777" w:rsidR="00C7421F" w:rsidRPr="00E807A4" w:rsidRDefault="00C7421F" w:rsidP="00963D25">
            <w:pPr>
              <w:pStyle w:val="TableContent"/>
              <w:rPr>
                <w:rFonts w:ascii="Times New Roman" w:hAnsi="Times New Roman"/>
              </w:rPr>
            </w:pPr>
            <w:r w:rsidRPr="00E807A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2E33109E" w14:textId="4BDF46CC" w:rsidR="00C7421F" w:rsidRPr="00E807A4" w:rsidRDefault="00C7421F" w:rsidP="00963D25">
            <w:pPr>
              <w:pStyle w:val="TableContent"/>
              <w:rPr>
                <w:rFonts w:ascii="Times New Roman" w:hAnsi="Times New Roman"/>
              </w:rPr>
            </w:pPr>
            <w:r w:rsidRPr="00E807A4">
              <w:rPr>
                <w:rFonts w:ascii="Times New Roman" w:eastAsia="Arial" w:hAnsi="Times New Roman"/>
                <w:color w:val="000000"/>
                <w:sz w:val="13"/>
              </w:rPr>
              <w:t xml:space="preserve">1. After clicking a dislike button, the dislike button will be </w:t>
            </w:r>
            <w:r w:rsidR="00E807A4" w:rsidRPr="00E807A4">
              <w:rPr>
                <w:rFonts w:ascii="Times New Roman" w:eastAsia="Arial" w:hAnsi="Times New Roman"/>
                <w:color w:val="000000"/>
                <w:sz w:val="13"/>
              </w:rPr>
              <w:t>greyed</w:t>
            </w:r>
            <w:r w:rsidRPr="00E807A4">
              <w:rPr>
                <w:rFonts w:ascii="Times New Roman" w:eastAsia="Arial" w:hAnsi="Times New Roman"/>
                <w:color w:val="000000"/>
                <w:sz w:val="13"/>
              </w:rPr>
              <w:t xml:space="preserve"> out.</w:t>
            </w:r>
            <w:r w:rsidRPr="00E807A4">
              <w:rPr>
                <w:rFonts w:ascii="Times New Roman" w:hAnsi="Times New Roman"/>
              </w:rPr>
              <w:t xml:space="preserve"> </w:t>
            </w:r>
          </w:p>
          <w:p w14:paraId="781143C1" w14:textId="77777777" w:rsidR="00C7421F" w:rsidRPr="00E807A4" w:rsidRDefault="00C7421F" w:rsidP="00963D25">
            <w:pPr>
              <w:pStyle w:val="TableContent"/>
              <w:rPr>
                <w:rFonts w:ascii="Times New Roman" w:hAnsi="Times New Roman"/>
              </w:rPr>
            </w:pPr>
            <w:r w:rsidRPr="00E807A4">
              <w:rPr>
                <w:rFonts w:ascii="Times New Roman" w:eastAsia="Arial" w:hAnsi="Times New Roman"/>
                <w:color w:val="000000"/>
                <w:sz w:val="13"/>
              </w:rPr>
              <w:t>2. The number of dislikes in that thread/post goes up by one.</w:t>
            </w:r>
            <w:r w:rsidRPr="00E807A4">
              <w:rPr>
                <w:rFonts w:ascii="Times New Roman" w:hAnsi="Times New Roman"/>
              </w:rPr>
              <w:t xml:space="preserve"> </w:t>
            </w:r>
            <w:r w:rsidRPr="00E807A4">
              <w:rPr>
                <w:rFonts w:ascii="Times New Roman" w:eastAsia="Arial" w:hAnsi="Times New Roman"/>
                <w:color w:val="000000"/>
                <w:sz w:val="13"/>
              </w:rPr>
              <w:t>3. Pints will be reduced from the user usable points.</w:t>
            </w:r>
          </w:p>
        </w:tc>
      </w:tr>
      <w:tr w:rsidR="00C7421F" w14:paraId="757FE4EB"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0D98959" w14:textId="77777777" w:rsidR="00C7421F" w:rsidRPr="00E807A4" w:rsidRDefault="00C7421F" w:rsidP="00963D25">
            <w:pPr>
              <w:pStyle w:val="TableContent"/>
              <w:rPr>
                <w:rFonts w:ascii="Times New Roman" w:hAnsi="Times New Roman"/>
              </w:rPr>
            </w:pPr>
            <w:r w:rsidRPr="00E807A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E807A4" w14:paraId="7745A3C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476E2D1" w14:textId="77777777" w:rsidR="00C7421F" w:rsidRPr="00E807A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E82A56" w14:textId="4D5CF2AD" w:rsidR="00C7421F" w:rsidRPr="00E807A4" w:rsidRDefault="007614D8"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AD3136" w14:textId="2592929C" w:rsidR="00C7421F" w:rsidRPr="00E807A4" w:rsidRDefault="007614D8" w:rsidP="00963D25">
                  <w:pPr>
                    <w:pStyle w:val="TableHeader"/>
                    <w:rPr>
                      <w:rFonts w:ascii="Times New Roman" w:hAnsi="Times New Roman"/>
                    </w:rPr>
                  </w:pPr>
                  <w:r>
                    <w:rPr>
                      <w:rFonts w:ascii="Times New Roman" w:hAnsi="Times New Roman"/>
                    </w:rPr>
                    <w:t>System Response</w:t>
                  </w:r>
                </w:p>
              </w:tc>
            </w:tr>
            <w:tr w:rsidR="00C7421F" w:rsidRPr="00E807A4" w14:paraId="35E733A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5A90E37" w14:textId="77777777" w:rsidR="00C7421F" w:rsidRPr="00E807A4" w:rsidRDefault="00C7421F" w:rsidP="00963D25">
                  <w:pPr>
                    <w:pStyle w:val="TableContent"/>
                    <w:rPr>
                      <w:rFonts w:ascii="Times New Roman" w:hAnsi="Times New Roman"/>
                    </w:rPr>
                  </w:pPr>
                  <w:r w:rsidRPr="00E807A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19336D1"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User clicks the dislike button</w:t>
                  </w:r>
                </w:p>
              </w:tc>
              <w:tc>
                <w:tcPr>
                  <w:tcW w:w="2842" w:type="dxa"/>
                  <w:tcBorders>
                    <w:top w:val="single" w:sz="8" w:space="0" w:color="000000"/>
                    <w:left w:val="single" w:sz="8" w:space="0" w:color="000000"/>
                    <w:bottom w:val="single" w:sz="8" w:space="0" w:color="000000"/>
                    <w:right w:val="single" w:sz="8" w:space="0" w:color="000000"/>
                  </w:tcBorders>
                </w:tcPr>
                <w:p w14:paraId="07AA9372" w14:textId="77777777" w:rsidR="00C7421F" w:rsidRPr="00E807A4" w:rsidRDefault="00C7421F" w:rsidP="00963D25">
                  <w:pPr>
                    <w:pStyle w:val="TableContent"/>
                    <w:rPr>
                      <w:rFonts w:ascii="Times New Roman" w:eastAsia="Arial" w:hAnsi="Times New Roman"/>
                      <w:color w:val="000000"/>
                      <w:sz w:val="18"/>
                      <w:szCs w:val="18"/>
                    </w:rPr>
                  </w:pPr>
                </w:p>
              </w:tc>
            </w:tr>
            <w:tr w:rsidR="00C7421F" w:rsidRPr="00E807A4" w14:paraId="43602D7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1B4D48A" w14:textId="77777777" w:rsidR="00C7421F" w:rsidRPr="00E807A4" w:rsidRDefault="00C7421F" w:rsidP="00963D25">
                  <w:pPr>
                    <w:pStyle w:val="TableContent"/>
                    <w:rPr>
                      <w:rFonts w:ascii="Times New Roman" w:hAnsi="Times New Roman"/>
                    </w:rPr>
                  </w:pPr>
                  <w:r w:rsidRPr="00E807A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114A6589" w14:textId="77777777" w:rsidR="00C7421F" w:rsidRPr="00E807A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E260379" w14:textId="21CC1F81" w:rsidR="00C7421F" w:rsidRPr="00E807A4" w:rsidRDefault="00E807A4"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greys</w:t>
                  </w:r>
                  <w:r w:rsidR="00C7421F" w:rsidRPr="00E807A4">
                    <w:rPr>
                      <w:rFonts w:ascii="Times New Roman" w:eastAsia="Arial" w:hAnsi="Times New Roman"/>
                      <w:color w:val="000000"/>
                      <w:sz w:val="18"/>
                      <w:szCs w:val="18"/>
                    </w:rPr>
                    <w:t xml:space="preserve"> out the dislike button</w:t>
                  </w:r>
                </w:p>
              </w:tc>
            </w:tr>
            <w:tr w:rsidR="00C7421F" w:rsidRPr="00E807A4" w14:paraId="12990DE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BD3FD1" w14:textId="77777777" w:rsidR="00C7421F" w:rsidRPr="00E807A4" w:rsidRDefault="00C7421F" w:rsidP="00963D25">
                  <w:pPr>
                    <w:pStyle w:val="TableContent"/>
                    <w:rPr>
                      <w:rFonts w:ascii="Times New Roman" w:hAnsi="Times New Roman"/>
                    </w:rPr>
                  </w:pPr>
                  <w:r w:rsidRPr="00E807A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06460BFF" w14:textId="77777777" w:rsidR="00C7421F" w:rsidRPr="00E807A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846EBA9" w14:textId="165E7FE6"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The system does not decrease the poi</w:t>
                  </w:r>
                  <w:r w:rsidR="00E807A4">
                    <w:rPr>
                      <w:rFonts w:ascii="Times New Roman" w:eastAsia="Arial" w:hAnsi="Times New Roman"/>
                      <w:color w:val="000000"/>
                      <w:sz w:val="18"/>
                      <w:szCs w:val="18"/>
                    </w:rPr>
                    <w:t xml:space="preserve">nt for the user of the thread </w:t>
                  </w:r>
                </w:p>
                <w:p w14:paraId="63CB8ACF" w14:textId="77777777" w:rsidR="00C7421F" w:rsidRPr="00E807A4" w:rsidRDefault="00C7421F" w:rsidP="00963D25">
                  <w:pPr>
                    <w:pStyle w:val="TableContent"/>
                    <w:rPr>
                      <w:rFonts w:ascii="Times New Roman" w:eastAsia="Arial" w:hAnsi="Times New Roman"/>
                      <w:color w:val="000000"/>
                      <w:sz w:val="18"/>
                      <w:szCs w:val="18"/>
                    </w:rPr>
                  </w:pPr>
                  <w:r w:rsidRPr="00E807A4">
                    <w:rPr>
                      <w:rFonts w:ascii="Times New Roman" w:eastAsia="Arial" w:hAnsi="Times New Roman"/>
                      <w:color w:val="000000"/>
                      <w:sz w:val="18"/>
                      <w:szCs w:val="18"/>
                    </w:rPr>
                    <w:t>(</w:t>
                  </w:r>
                  <w:proofErr w:type="gramStart"/>
                  <w:r w:rsidRPr="00E807A4">
                    <w:rPr>
                      <w:rFonts w:ascii="Times New Roman" w:eastAsia="Arial" w:hAnsi="Times New Roman"/>
                      <w:color w:val="000000"/>
                      <w:sz w:val="18"/>
                      <w:szCs w:val="18"/>
                    </w:rPr>
                    <w:t>or</w:t>
                  </w:r>
                  <w:proofErr w:type="gramEnd"/>
                  <w:r w:rsidRPr="00E807A4">
                    <w:rPr>
                      <w:rFonts w:ascii="Times New Roman" w:eastAsia="Arial" w:hAnsi="Times New Roman"/>
                      <w:color w:val="000000"/>
                      <w:sz w:val="18"/>
                      <w:szCs w:val="18"/>
                    </w:rPr>
                    <w:t xml:space="preserve">) </w:t>
                  </w:r>
                  <w:r w:rsidRPr="00E807A4">
                    <w:rPr>
                      <w:rFonts w:ascii="Times New Roman" w:eastAsia="Arial" w:hAnsi="Times New Roman"/>
                      <w:color w:val="000000"/>
                      <w:sz w:val="18"/>
                      <w:szCs w:val="18"/>
                    </w:rPr>
                    <w:br/>
                    <w:t>Decrease points for the points making it go below 0</w:t>
                  </w:r>
                </w:p>
              </w:tc>
            </w:tr>
          </w:tbl>
          <w:p w14:paraId="14B81810" w14:textId="77777777" w:rsidR="00C7421F" w:rsidRPr="00E807A4" w:rsidRDefault="00C7421F" w:rsidP="00963D25"/>
        </w:tc>
      </w:tr>
    </w:tbl>
    <w:p w14:paraId="269A9EF0" w14:textId="6ACD64A8" w:rsidR="00E72ED3" w:rsidRDefault="00E72ED3" w:rsidP="00E72ED3">
      <w:pPr>
        <w:rPr>
          <w:rFonts w:eastAsia="Times New Roman"/>
        </w:rPr>
      </w:pPr>
    </w:p>
    <w:p w14:paraId="7A91BE96" w14:textId="77777777" w:rsidR="00C7421F" w:rsidRPr="00255FE8" w:rsidRDefault="00C35E44" w:rsidP="00255FE8">
      <w:pPr>
        <w:pStyle w:val="NormalWeb"/>
        <w:numPr>
          <w:ilvl w:val="0"/>
          <w:numId w:val="27"/>
        </w:numPr>
        <w:spacing w:before="0" w:beforeAutospacing="0" w:after="0" w:afterAutospacing="0"/>
        <w:ind w:left="426"/>
        <w:textAlignment w:val="baseline"/>
        <w:rPr>
          <w:rFonts w:ascii="Arial" w:eastAsia="PMingLiU" w:hAnsi="Arial" w:cs="Arial"/>
          <w:b/>
          <w:bCs/>
          <w:sz w:val="23"/>
          <w:szCs w:val="23"/>
        </w:rPr>
      </w:pPr>
      <w:r w:rsidRPr="00C35E44">
        <w:rPr>
          <w:rFonts w:ascii="Arial" w:hAnsi="Arial" w:cs="Arial"/>
          <w:b/>
          <w:bCs/>
          <w:sz w:val="23"/>
          <w:szCs w:val="23"/>
        </w:rPr>
        <w:t>User can view the forum</w:t>
      </w:r>
    </w:p>
    <w:p w14:paraId="0E7EC80C" w14:textId="77777777" w:rsidR="00255FE8" w:rsidRPr="00C7421F" w:rsidRDefault="00255FE8" w:rsidP="00255FE8">
      <w:pPr>
        <w:pStyle w:val="NormalWeb"/>
        <w:spacing w:before="0" w:beforeAutospacing="0" w:after="0" w:afterAutospacing="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rsidRPr="005C10F4" w14:paraId="0B5EDCCC"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82AC1F0" w14:textId="77777777" w:rsidR="00C7421F" w:rsidRPr="005C10F4" w:rsidRDefault="00C7421F" w:rsidP="00963D25">
            <w:pPr>
              <w:pStyle w:val="TableHeader"/>
              <w:rPr>
                <w:rFonts w:ascii="Times New Roman" w:hAnsi="Times New Roman"/>
              </w:rPr>
            </w:pPr>
            <w:r w:rsidRPr="005C10F4">
              <w:rPr>
                <w:rFonts w:ascii="Times New Roman" w:hAnsi="Times New Roman"/>
              </w:rPr>
              <w:t>User can View the Forum</w:t>
            </w:r>
          </w:p>
        </w:tc>
      </w:tr>
      <w:tr w:rsidR="00C7421F" w:rsidRPr="005C10F4" w14:paraId="46324B1A"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14931F6" w14:textId="77777777" w:rsidR="00C7421F" w:rsidRPr="005C10F4" w:rsidRDefault="00C7421F" w:rsidP="00963D25">
            <w:pPr>
              <w:pStyle w:val="TableContent"/>
              <w:rPr>
                <w:rFonts w:ascii="Times New Roman" w:hAnsi="Times New Roman"/>
              </w:rPr>
            </w:pPr>
            <w:r w:rsidRPr="005C10F4">
              <w:rPr>
                <w:rFonts w:ascii="Times New Roman" w:hAnsi="Times New Roman"/>
              </w:rPr>
              <w:t>Actor</w:t>
            </w:r>
          </w:p>
        </w:tc>
        <w:tc>
          <w:tcPr>
            <w:tcW w:w="6316" w:type="dxa"/>
            <w:tcBorders>
              <w:top w:val="single" w:sz="8" w:space="0" w:color="000000"/>
              <w:left w:val="single" w:sz="8" w:space="0" w:color="000000"/>
              <w:bottom w:val="single" w:sz="8" w:space="0" w:color="000000"/>
              <w:right w:val="single" w:sz="8" w:space="0" w:color="000000"/>
            </w:tcBorders>
          </w:tcPr>
          <w:p w14:paraId="000E78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w:t>
            </w:r>
          </w:p>
        </w:tc>
      </w:tr>
      <w:tr w:rsidR="00C7421F" w:rsidRPr="005C10F4" w14:paraId="14877BD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77F48C" w14:textId="77777777" w:rsidR="00C7421F" w:rsidRPr="005C10F4" w:rsidRDefault="00C7421F" w:rsidP="00963D25">
            <w:pPr>
              <w:pStyle w:val="TableContent"/>
              <w:rPr>
                <w:rFonts w:ascii="Times New Roman" w:hAnsi="Times New Roman"/>
              </w:rPr>
            </w:pPr>
            <w:r w:rsidRPr="005C10F4">
              <w:rPr>
                <w:rFonts w:ascii="Times New Roman" w:hAnsi="Times New Roman"/>
              </w:rPr>
              <w:t>Identifier</w:t>
            </w:r>
          </w:p>
        </w:tc>
        <w:tc>
          <w:tcPr>
            <w:tcW w:w="6316" w:type="dxa"/>
            <w:tcBorders>
              <w:top w:val="single" w:sz="8" w:space="0" w:color="000000"/>
              <w:left w:val="single" w:sz="8" w:space="0" w:color="000000"/>
              <w:bottom w:val="single" w:sz="8" w:space="0" w:color="000000"/>
              <w:right w:val="single" w:sz="8" w:space="0" w:color="000000"/>
            </w:tcBorders>
          </w:tcPr>
          <w:p w14:paraId="1EED66A5"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UC05- User can view the Forum</w:t>
            </w:r>
          </w:p>
        </w:tc>
      </w:tr>
      <w:tr w:rsidR="00C7421F" w:rsidRPr="005C10F4" w14:paraId="66391DE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CA7C8C5" w14:textId="77777777" w:rsidR="00C7421F" w:rsidRPr="005C10F4" w:rsidRDefault="00C7421F" w:rsidP="00963D25">
            <w:pPr>
              <w:pStyle w:val="TableContent"/>
              <w:rPr>
                <w:rFonts w:ascii="Times New Roman" w:hAnsi="Times New Roman"/>
              </w:rPr>
            </w:pPr>
            <w:r w:rsidRPr="005C10F4">
              <w:rPr>
                <w:rFonts w:ascii="Times New Roman" w:hAnsi="Times New Roman"/>
              </w:rPr>
              <w:t>Purpose</w:t>
            </w:r>
          </w:p>
        </w:tc>
        <w:tc>
          <w:tcPr>
            <w:tcW w:w="6316" w:type="dxa"/>
            <w:tcBorders>
              <w:top w:val="single" w:sz="8" w:space="0" w:color="000000"/>
              <w:left w:val="single" w:sz="8" w:space="0" w:color="000000"/>
              <w:bottom w:val="single" w:sz="8" w:space="0" w:color="000000"/>
              <w:right w:val="single" w:sz="8" w:space="0" w:color="000000"/>
            </w:tcBorders>
          </w:tcPr>
          <w:p w14:paraId="3BCDEE3B" w14:textId="121E7101"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forum consis</w:t>
            </w:r>
            <w:r w:rsidR="005C10F4" w:rsidRPr="005C10F4">
              <w:rPr>
                <w:rFonts w:ascii="Times New Roman" w:eastAsia="Arial" w:hAnsi="Times New Roman"/>
                <w:color w:val="000000"/>
                <w:sz w:val="18"/>
                <w:szCs w:val="18"/>
              </w:rPr>
              <w:t>ts</w:t>
            </w:r>
            <w:r w:rsidRPr="005C10F4">
              <w:rPr>
                <w:rFonts w:ascii="Times New Roman" w:eastAsia="Arial" w:hAnsi="Times New Roman"/>
                <w:color w:val="000000"/>
                <w:sz w:val="18"/>
                <w:szCs w:val="18"/>
              </w:rPr>
              <w:t xml:space="preserve"> of thread posted by users, the user based on his interest read specific thread/posts on forum to get information</w:t>
            </w:r>
          </w:p>
        </w:tc>
      </w:tr>
      <w:tr w:rsidR="00C7421F" w:rsidRPr="005C10F4" w14:paraId="2D8CEADA"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83D2A45" w14:textId="77777777" w:rsidR="00C7421F" w:rsidRPr="005C10F4" w:rsidRDefault="00C7421F" w:rsidP="00963D25">
            <w:pPr>
              <w:pStyle w:val="TableContent"/>
              <w:rPr>
                <w:rFonts w:ascii="Times New Roman" w:hAnsi="Times New Roman"/>
              </w:rPr>
            </w:pPr>
            <w:r w:rsidRPr="005C10F4">
              <w:rPr>
                <w:rFonts w:ascii="Times New Roman" w:hAnsi="Times New Roman"/>
              </w:rPr>
              <w:t>Developmental Risks</w:t>
            </w:r>
          </w:p>
        </w:tc>
        <w:tc>
          <w:tcPr>
            <w:tcW w:w="6316" w:type="dxa"/>
            <w:tcBorders>
              <w:top w:val="single" w:sz="8" w:space="0" w:color="000000"/>
              <w:left w:val="single" w:sz="8" w:space="0" w:color="000000"/>
              <w:bottom w:val="single" w:sz="8" w:space="0" w:color="000000"/>
              <w:right w:val="single" w:sz="8" w:space="0" w:color="000000"/>
            </w:tcBorders>
          </w:tcPr>
          <w:p w14:paraId="5102AFE2" w14:textId="77777777" w:rsidR="005C10F4" w:rsidRPr="005C10F4" w:rsidRDefault="00C7421F" w:rsidP="005C10F4">
            <w:pPr>
              <w:pStyle w:val="TableContent"/>
              <w:numPr>
                <w:ilvl w:val="0"/>
                <w:numId w:val="44"/>
              </w:numPr>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effort estimation calculation of the SLOC for modifying the COTS feature to incorporate all our system functionalities might tend out to be wrong.  </w:t>
            </w:r>
          </w:p>
          <w:p w14:paraId="16C20D82" w14:textId="1CFF095D" w:rsidR="00C7421F" w:rsidRPr="005C10F4" w:rsidRDefault="00C7421F" w:rsidP="005C10F4">
            <w:pPr>
              <w:pStyle w:val="TableContent"/>
              <w:numPr>
                <w:ilvl w:val="0"/>
                <w:numId w:val="44"/>
              </w:numPr>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Realization that it would have been easier and faster to built the forum from scratch rather than using COTS.  </w:t>
            </w:r>
          </w:p>
        </w:tc>
      </w:tr>
      <w:tr w:rsidR="00C7421F" w:rsidRPr="005C10F4" w14:paraId="42D38AA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1A70A2" w14:textId="77777777" w:rsidR="00C7421F" w:rsidRPr="005C10F4" w:rsidRDefault="00C7421F" w:rsidP="00963D25">
            <w:pPr>
              <w:pStyle w:val="TableContent"/>
              <w:rPr>
                <w:rFonts w:ascii="Times New Roman" w:hAnsi="Times New Roman"/>
              </w:rPr>
            </w:pPr>
            <w:r w:rsidRPr="005C10F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B5FBC9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r>
      <w:tr w:rsidR="00C7421F" w:rsidRPr="005C10F4" w14:paraId="5864D87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7A3A26" w14:textId="77777777" w:rsidR="00C7421F" w:rsidRPr="005C10F4" w:rsidRDefault="00C7421F" w:rsidP="00963D25">
            <w:pPr>
              <w:pStyle w:val="TableContent"/>
              <w:rPr>
                <w:rFonts w:ascii="Times New Roman" w:hAnsi="Times New Roman"/>
              </w:rPr>
            </w:pPr>
            <w:r w:rsidRPr="005C10F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4FFA1023"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415A0B8"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CC36F50" w14:textId="4FAEB88B"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9219F2" w14:textId="4EDC8422"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5C10F4" w14:paraId="2BDDD9A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749E389"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705EB8E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c>
                <w:tcPr>
                  <w:tcW w:w="2842" w:type="dxa"/>
                  <w:tcBorders>
                    <w:top w:val="single" w:sz="8" w:space="0" w:color="000000"/>
                    <w:left w:val="single" w:sz="8" w:space="0" w:color="000000"/>
                    <w:bottom w:val="single" w:sz="8" w:space="0" w:color="000000"/>
                    <w:right w:val="single" w:sz="8" w:space="0" w:color="000000"/>
                  </w:tcBorders>
                </w:tcPr>
                <w:p w14:paraId="7CE9AEA5" w14:textId="77777777" w:rsidR="00C7421F" w:rsidRPr="005C10F4" w:rsidRDefault="00C7421F" w:rsidP="00963D25">
                  <w:pPr>
                    <w:pStyle w:val="TableContent"/>
                    <w:rPr>
                      <w:rFonts w:ascii="Times New Roman" w:hAnsi="Times New Roman"/>
                      <w:sz w:val="18"/>
                      <w:szCs w:val="18"/>
                    </w:rPr>
                  </w:pPr>
                </w:p>
              </w:tc>
            </w:tr>
            <w:tr w:rsidR="00C7421F" w:rsidRPr="005C10F4" w14:paraId="0A19ED2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8F433FC"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B7B3399"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0774188"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displays all the thread in a sorted format based on likes</w:t>
                  </w:r>
                </w:p>
              </w:tc>
            </w:tr>
            <w:tr w:rsidR="00C7421F" w:rsidRPr="005C10F4" w14:paraId="0E19EB1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FABB67B"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98440D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is able to view the threads</w:t>
                  </w:r>
                </w:p>
              </w:tc>
              <w:tc>
                <w:tcPr>
                  <w:tcW w:w="2842" w:type="dxa"/>
                  <w:tcBorders>
                    <w:top w:val="single" w:sz="8" w:space="0" w:color="000000"/>
                    <w:left w:val="single" w:sz="8" w:space="0" w:color="000000"/>
                    <w:bottom w:val="single" w:sz="8" w:space="0" w:color="000000"/>
                    <w:right w:val="single" w:sz="8" w:space="0" w:color="000000"/>
                  </w:tcBorders>
                </w:tcPr>
                <w:p w14:paraId="01B81568" w14:textId="77777777" w:rsidR="00C7421F" w:rsidRPr="005C10F4" w:rsidRDefault="00C7421F" w:rsidP="00963D25">
                  <w:pPr>
                    <w:pStyle w:val="TableContent"/>
                    <w:rPr>
                      <w:rFonts w:ascii="Times New Roman" w:eastAsia="Arial" w:hAnsi="Times New Roman"/>
                      <w:color w:val="000000"/>
                      <w:sz w:val="18"/>
                      <w:szCs w:val="18"/>
                    </w:rPr>
                  </w:pPr>
                </w:p>
              </w:tc>
            </w:tr>
          </w:tbl>
          <w:p w14:paraId="135C563B" w14:textId="77777777" w:rsidR="00C7421F" w:rsidRPr="005C10F4" w:rsidRDefault="00C7421F" w:rsidP="00963D25"/>
        </w:tc>
      </w:tr>
      <w:tr w:rsidR="00C7421F" w:rsidRPr="005C10F4" w14:paraId="3ED3F6F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FD2496B" w14:textId="77777777" w:rsidR="00C7421F" w:rsidRPr="005C10F4" w:rsidRDefault="00C7421F" w:rsidP="00963D25">
            <w:pPr>
              <w:pStyle w:val="TableContent"/>
              <w:rPr>
                <w:rFonts w:ascii="Times New Roman" w:hAnsi="Times New Roman"/>
              </w:rPr>
            </w:pPr>
            <w:r w:rsidRPr="005C10F4">
              <w:rPr>
                <w:rFonts w:ascii="Times New Roman" w:hAnsi="Times New Roman"/>
                <w:b/>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F275A53" w14:textId="6D182A41" w:rsidR="00C7421F" w:rsidRPr="005C10F4" w:rsidRDefault="00C7421F" w:rsidP="00C7421F">
            <w:pPr>
              <w:pStyle w:val="TableContent"/>
              <w:numPr>
                <w:ilvl w:val="0"/>
                <w:numId w:val="36"/>
              </w:numPr>
              <w:rPr>
                <w:rFonts w:ascii="Times New Roman" w:hAnsi="Times New Roman"/>
                <w:sz w:val="18"/>
                <w:szCs w:val="18"/>
              </w:rPr>
            </w:pPr>
            <w:r w:rsidRPr="005C10F4">
              <w:rPr>
                <w:rFonts w:ascii="Times New Roman" w:eastAsia="Arial" w:hAnsi="Times New Roman"/>
                <w:color w:val="000000"/>
                <w:sz w:val="18"/>
                <w:szCs w:val="18"/>
              </w:rPr>
              <w:t>The user is able to see all the threads</w:t>
            </w:r>
            <w:r w:rsidR="005C10F4">
              <w:rPr>
                <w:rFonts w:ascii="Times New Roman" w:hAnsi="Times New Roman"/>
                <w:sz w:val="18"/>
                <w:szCs w:val="18"/>
              </w:rPr>
              <w:t>.</w:t>
            </w:r>
          </w:p>
          <w:p w14:paraId="40A96D54" w14:textId="1C46EAC7" w:rsidR="00C7421F" w:rsidRPr="005C10F4" w:rsidRDefault="00C7421F" w:rsidP="005C10F4">
            <w:pPr>
              <w:pStyle w:val="TableContent"/>
              <w:numPr>
                <w:ilvl w:val="0"/>
                <w:numId w:val="36"/>
              </w:numPr>
              <w:rPr>
                <w:rFonts w:ascii="Times New Roman" w:hAnsi="Times New Roman"/>
                <w:sz w:val="18"/>
                <w:szCs w:val="18"/>
              </w:rPr>
            </w:pPr>
            <w:r w:rsidRPr="005C10F4">
              <w:rPr>
                <w:rFonts w:ascii="Times New Roman" w:eastAsia="Arial" w:hAnsi="Times New Roman"/>
                <w:color w:val="000000"/>
                <w:sz w:val="18"/>
                <w:szCs w:val="18"/>
              </w:rPr>
              <w:t xml:space="preserve">On selection of specific thread user is able to see all the post relating to that </w:t>
            </w:r>
            <w:r w:rsidR="005C10F4" w:rsidRPr="005C10F4">
              <w:rPr>
                <w:rFonts w:ascii="Times New Roman" w:eastAsia="Arial" w:hAnsi="Times New Roman"/>
                <w:color w:val="000000"/>
                <w:sz w:val="18"/>
                <w:szCs w:val="18"/>
              </w:rPr>
              <w:t>thread</w:t>
            </w:r>
            <w:r w:rsidR="005C10F4">
              <w:rPr>
                <w:rFonts w:ascii="Times New Roman" w:hAnsi="Times New Roman"/>
                <w:sz w:val="18"/>
                <w:szCs w:val="18"/>
              </w:rPr>
              <w:t>.</w:t>
            </w:r>
          </w:p>
        </w:tc>
      </w:tr>
      <w:tr w:rsidR="00C7421F" w:rsidRPr="005C10F4" w14:paraId="79C6019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4B7796A" w14:textId="77777777" w:rsidR="00C7421F" w:rsidRPr="005C10F4" w:rsidRDefault="00C7421F" w:rsidP="00963D25">
            <w:pPr>
              <w:pStyle w:val="TableContent"/>
              <w:rPr>
                <w:rFonts w:ascii="Times New Roman" w:hAnsi="Times New Roman"/>
              </w:rPr>
            </w:pPr>
            <w:r w:rsidRPr="005C10F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6B864A0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DB9BD1C"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98C0B4" w14:textId="09A9D7ED" w:rsidR="00C7421F" w:rsidRPr="005C10F4" w:rsidRDefault="005C10F4"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42571A9" w14:textId="05927257" w:rsidR="00C7421F" w:rsidRPr="005C10F4" w:rsidRDefault="005C10F4" w:rsidP="00963D25">
                  <w:pPr>
                    <w:pStyle w:val="TableHeader"/>
                    <w:rPr>
                      <w:rFonts w:ascii="Times New Roman" w:hAnsi="Times New Roman"/>
                    </w:rPr>
                  </w:pPr>
                  <w:r>
                    <w:rPr>
                      <w:rFonts w:ascii="Times New Roman" w:hAnsi="Times New Roman"/>
                    </w:rPr>
                    <w:t>System Response</w:t>
                  </w:r>
                </w:p>
              </w:tc>
            </w:tr>
            <w:tr w:rsidR="00C7421F" w:rsidRPr="005C10F4" w14:paraId="54AFEA6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9D3662F"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5E03D8F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w:t>
                  </w:r>
                </w:p>
              </w:tc>
              <w:tc>
                <w:tcPr>
                  <w:tcW w:w="2842" w:type="dxa"/>
                  <w:tcBorders>
                    <w:top w:val="single" w:sz="8" w:space="0" w:color="000000"/>
                    <w:left w:val="single" w:sz="8" w:space="0" w:color="000000"/>
                    <w:bottom w:val="single" w:sz="8" w:space="0" w:color="000000"/>
                    <w:right w:val="single" w:sz="8" w:space="0" w:color="000000"/>
                  </w:tcBorders>
                </w:tcPr>
                <w:p w14:paraId="54A8396D" w14:textId="77777777" w:rsidR="00C7421F" w:rsidRPr="005C10F4" w:rsidRDefault="00C7421F" w:rsidP="00963D25">
                  <w:pPr>
                    <w:pStyle w:val="TableContent"/>
                    <w:rPr>
                      <w:rFonts w:ascii="Times New Roman" w:hAnsi="Times New Roman"/>
                      <w:sz w:val="18"/>
                      <w:szCs w:val="18"/>
                    </w:rPr>
                  </w:pPr>
                </w:p>
              </w:tc>
            </w:tr>
            <w:tr w:rsidR="00C7421F" w:rsidRPr="005C10F4" w14:paraId="4293B3B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BC16403"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526B010"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83D4215" w14:textId="1A9AFAC3"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w:t>
                  </w:r>
                  <w:r w:rsidR="005C10F4">
                    <w:rPr>
                      <w:rFonts w:ascii="Times New Roman" w:eastAsia="Arial" w:hAnsi="Times New Roman"/>
                      <w:color w:val="000000"/>
                      <w:sz w:val="18"/>
                      <w:szCs w:val="18"/>
                    </w:rPr>
                    <w:t xml:space="preserve"> is unable to see any thread</w:t>
                  </w:r>
                </w:p>
                <w:p w14:paraId="611D0B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w:t>
                  </w:r>
                  <w:proofErr w:type="gramStart"/>
                  <w:r w:rsidRPr="005C10F4">
                    <w:rPr>
                      <w:rFonts w:ascii="Times New Roman" w:eastAsia="Arial" w:hAnsi="Times New Roman"/>
                      <w:color w:val="000000"/>
                      <w:sz w:val="18"/>
                      <w:szCs w:val="18"/>
                    </w:rPr>
                    <w:t>or</w:t>
                  </w:r>
                  <w:proofErr w:type="gramEnd"/>
                  <w:r w:rsidRPr="005C10F4">
                    <w:rPr>
                      <w:rFonts w:ascii="Times New Roman" w:eastAsia="Arial" w:hAnsi="Times New Roman"/>
                      <w:color w:val="000000"/>
                      <w:sz w:val="18"/>
                      <w:szCs w:val="18"/>
                    </w:rPr>
                    <w:t xml:space="preserve">)  </w:t>
                  </w:r>
                </w:p>
                <w:p w14:paraId="32500319" w14:textId="4350211C" w:rsidR="00C7421F" w:rsidRPr="005C10F4" w:rsidRDefault="005C10F4" w:rsidP="00963D25">
                  <w:pPr>
                    <w:pStyle w:val="TableContent"/>
                    <w:rPr>
                      <w:rFonts w:ascii="Times New Roman" w:hAnsi="Times New Roman"/>
                      <w:sz w:val="18"/>
                      <w:szCs w:val="18"/>
                    </w:rPr>
                  </w:pPr>
                  <w:r w:rsidRPr="005C10F4">
                    <w:rPr>
                      <w:rFonts w:ascii="Times New Roman" w:eastAsia="Arial" w:hAnsi="Times New Roman"/>
                      <w:color w:val="000000"/>
                      <w:sz w:val="18"/>
                      <w:szCs w:val="18"/>
                    </w:rPr>
                    <w:t>A</w:t>
                  </w:r>
                  <w:r w:rsidR="00C7421F" w:rsidRPr="005C10F4">
                    <w:rPr>
                      <w:rFonts w:ascii="Times New Roman" w:eastAsia="Arial" w:hAnsi="Times New Roman"/>
                      <w:color w:val="000000"/>
                      <w:sz w:val="18"/>
                      <w:szCs w:val="18"/>
                    </w:rPr>
                    <w:t xml:space="preserve"> feedback message saying there are no thread please be the first one to start a thread.</w:t>
                  </w:r>
                </w:p>
              </w:tc>
            </w:tr>
          </w:tbl>
          <w:p w14:paraId="37635BD0" w14:textId="77777777" w:rsidR="00C7421F" w:rsidRPr="005C10F4" w:rsidRDefault="00C7421F" w:rsidP="00963D25"/>
        </w:tc>
      </w:tr>
    </w:tbl>
    <w:p w14:paraId="54704C1A" w14:textId="77777777" w:rsidR="00C7421F" w:rsidRPr="005C10F4" w:rsidRDefault="00C7421F" w:rsidP="00C7421F">
      <w:pPr>
        <w:pStyle w:val="NormalWeb"/>
        <w:spacing w:before="0" w:beforeAutospacing="0" w:after="0" w:afterAutospacing="0"/>
        <w:textAlignment w:val="baseline"/>
        <w:rPr>
          <w:rFonts w:eastAsia="PMingLiU"/>
          <w:b/>
          <w:bCs/>
          <w:sz w:val="23"/>
          <w:szCs w:val="23"/>
        </w:rPr>
      </w:pPr>
    </w:p>
    <w:p w14:paraId="6C177F4E" w14:textId="44498B42" w:rsidR="00E72ED3" w:rsidRPr="00C7421F" w:rsidRDefault="00C35E44" w:rsidP="00255FE8">
      <w:pPr>
        <w:pStyle w:val="NormalWeb"/>
        <w:numPr>
          <w:ilvl w:val="0"/>
          <w:numId w:val="27"/>
        </w:numPr>
        <w:spacing w:before="0" w:beforeAutospacing="0" w:after="0" w:afterAutospacing="0"/>
        <w:ind w:left="709" w:hanging="283"/>
        <w:textAlignment w:val="baseline"/>
        <w:rPr>
          <w:rFonts w:ascii="Arial" w:eastAsia="PMingLiU" w:hAnsi="Arial" w:cs="Arial"/>
          <w:b/>
          <w:bCs/>
          <w:sz w:val="23"/>
          <w:szCs w:val="23"/>
        </w:rPr>
      </w:pPr>
      <w:r w:rsidRPr="00C7421F">
        <w:rPr>
          <w:rFonts w:ascii="Arial" w:hAnsi="Arial" w:cs="Arial"/>
          <w:b/>
          <w:bCs/>
          <w:sz w:val="23"/>
          <w:szCs w:val="23"/>
        </w:rPr>
        <w:t>User can</w:t>
      </w:r>
      <w:r w:rsidR="002768CF" w:rsidRPr="00C7421F">
        <w:rPr>
          <w:rFonts w:ascii="Arial" w:hAnsi="Arial" w:cs="Arial"/>
          <w:b/>
          <w:bCs/>
          <w:sz w:val="23"/>
          <w:szCs w:val="23"/>
        </w:rPr>
        <w:t xml:space="preserve"> post </w:t>
      </w:r>
      <w:r w:rsidRPr="00C7421F">
        <w:rPr>
          <w:rFonts w:ascii="Arial" w:hAnsi="Arial" w:cs="Arial"/>
          <w:b/>
          <w:bCs/>
          <w:sz w:val="23"/>
          <w:szCs w:val="23"/>
        </w:rPr>
        <w:t xml:space="preserve"> </w:t>
      </w:r>
    </w:p>
    <w:p w14:paraId="563F4FDC" w14:textId="4D24C1C7" w:rsidR="00C35E44" w:rsidRPr="00C35E44" w:rsidRDefault="00C35E44" w:rsidP="00C35E44">
      <w:pPr>
        <w:pStyle w:val="NormalWeb"/>
        <w:spacing w:before="0" w:beforeAutospacing="0" w:after="0" w:afterAutospacing="0"/>
        <w:textAlignment w:val="baseline"/>
        <w:rPr>
          <w:rFonts w:ascii="Arial" w:eastAsia="PMingLiU" w:hAnsi="Arial" w:cs="Arial"/>
          <w:b/>
          <w:bCs/>
          <w:color w:val="632423" w:themeColor="accent2" w:themeShade="80"/>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2971C3C3"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3D4E569" w14:textId="77777777" w:rsidR="00C7421F" w:rsidRPr="005C10F4" w:rsidRDefault="00C7421F" w:rsidP="00963D25">
            <w:pPr>
              <w:pStyle w:val="TableHeader"/>
              <w:rPr>
                <w:rFonts w:ascii="Times New Roman" w:hAnsi="Times New Roman"/>
              </w:rPr>
            </w:pPr>
            <w:r w:rsidRPr="005C10F4">
              <w:rPr>
                <w:rFonts w:ascii="Times New Roman" w:hAnsi="Times New Roman"/>
              </w:rPr>
              <w:t>User can post a specific thread on forum</w:t>
            </w:r>
          </w:p>
        </w:tc>
      </w:tr>
      <w:tr w:rsidR="00C7421F" w14:paraId="4CBD85C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C6FE8C8"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Actor</w:t>
            </w:r>
          </w:p>
        </w:tc>
        <w:tc>
          <w:tcPr>
            <w:tcW w:w="6316" w:type="dxa"/>
            <w:tcBorders>
              <w:top w:val="single" w:sz="8" w:space="0" w:color="000000"/>
              <w:left w:val="single" w:sz="8" w:space="0" w:color="000000"/>
              <w:bottom w:val="single" w:sz="8" w:space="0" w:color="000000"/>
              <w:right w:val="single" w:sz="8" w:space="0" w:color="000000"/>
            </w:tcBorders>
          </w:tcPr>
          <w:p w14:paraId="3C420B6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w:t>
            </w:r>
          </w:p>
        </w:tc>
      </w:tr>
      <w:tr w:rsidR="00C7421F" w14:paraId="2E0BF03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DC2F991"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Identifier</w:t>
            </w:r>
          </w:p>
        </w:tc>
        <w:tc>
          <w:tcPr>
            <w:tcW w:w="6316" w:type="dxa"/>
            <w:tcBorders>
              <w:top w:val="single" w:sz="8" w:space="0" w:color="000000"/>
              <w:left w:val="single" w:sz="8" w:space="0" w:color="000000"/>
              <w:bottom w:val="single" w:sz="8" w:space="0" w:color="000000"/>
              <w:right w:val="single" w:sz="8" w:space="0" w:color="000000"/>
            </w:tcBorders>
          </w:tcPr>
          <w:p w14:paraId="5BECFF53" w14:textId="77777777" w:rsidR="00C7421F" w:rsidRPr="005C10F4" w:rsidRDefault="00C7421F" w:rsidP="00963D25">
            <w:pPr>
              <w:pStyle w:val="TableContent"/>
              <w:rPr>
                <w:rFonts w:ascii="Times New Roman" w:hAnsi="Times New Roman"/>
                <w:sz w:val="18"/>
                <w:szCs w:val="18"/>
              </w:rPr>
            </w:pPr>
            <w:r w:rsidRPr="005C10F4">
              <w:rPr>
                <w:rFonts w:ascii="Times New Roman" w:hAnsi="Times New Roman"/>
                <w:sz w:val="18"/>
                <w:szCs w:val="18"/>
              </w:rPr>
              <w:t>UC06-</w:t>
            </w:r>
            <w:r w:rsidRPr="005C10F4">
              <w:rPr>
                <w:rFonts w:ascii="Times New Roman" w:eastAsia="Arial" w:hAnsi="Times New Roman"/>
                <w:color w:val="000000"/>
                <w:sz w:val="18"/>
                <w:szCs w:val="18"/>
              </w:rPr>
              <w:t xml:space="preserve">User can post a specific thread on forum </w:t>
            </w:r>
          </w:p>
        </w:tc>
      </w:tr>
      <w:tr w:rsidR="00C7421F" w14:paraId="58BAC547"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B0B3863"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187EEF9B"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To establish communication among Trojans, our system provides the user with the functionality of posting comments on a thread on forum.</w:t>
            </w:r>
          </w:p>
        </w:tc>
      </w:tr>
      <w:tr w:rsidR="00C7421F" w14:paraId="0FFDD3B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02F28EF"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Development Risk</w:t>
            </w:r>
          </w:p>
        </w:tc>
        <w:tc>
          <w:tcPr>
            <w:tcW w:w="6316" w:type="dxa"/>
            <w:tcBorders>
              <w:top w:val="single" w:sz="8" w:space="0" w:color="000000"/>
              <w:left w:val="single" w:sz="8" w:space="0" w:color="000000"/>
              <w:bottom w:val="single" w:sz="8" w:space="0" w:color="000000"/>
              <w:right w:val="single" w:sz="8" w:space="0" w:color="000000"/>
            </w:tcBorders>
          </w:tcPr>
          <w:p w14:paraId="7C422120"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NDI/NCS used would not have inbuilt functionality to allow user to post on threads.</w:t>
            </w:r>
          </w:p>
        </w:tc>
      </w:tr>
      <w:tr w:rsidR="00C7421F" w14:paraId="3FFD352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7AF0BF0"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69B979"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user is on the forum page, where he will be able to see all the threads</w:t>
            </w:r>
          </w:p>
        </w:tc>
      </w:tr>
      <w:tr w:rsidR="00C7421F" w14:paraId="27EC2B7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FEC8C47"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56B1847A"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0CE76B4"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BACBB6B" w14:textId="4C9DD95C" w:rsidR="00C7421F" w:rsidRPr="005C10F4" w:rsidRDefault="00C7421F" w:rsidP="00963D25">
                  <w:pPr>
                    <w:pStyle w:val="TableHeader"/>
                    <w:rPr>
                      <w:rFonts w:ascii="Times New Roman" w:hAnsi="Times New Roman"/>
                      <w:sz w:val="20"/>
                      <w:szCs w:val="20"/>
                    </w:rPr>
                  </w:pPr>
                  <w:r w:rsidRPr="005C10F4">
                    <w:rPr>
                      <w:rFonts w:ascii="Times New Roman" w:hAnsi="Times New Roman"/>
                      <w:sz w:val="20"/>
                      <w:szCs w:val="20"/>
                    </w:rPr>
                    <w:t>Act</w:t>
                  </w:r>
                  <w:r w:rsidR="005C10F4">
                    <w:rPr>
                      <w:rFonts w:ascii="Times New Roman" w:hAnsi="Times New Roman"/>
                      <w:sz w:val="20"/>
                      <w:szCs w:val="20"/>
                    </w:rPr>
                    <w: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EE484" w14:textId="7E9C3C36" w:rsidR="00C7421F" w:rsidRPr="005C10F4" w:rsidRDefault="005C10F4"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5C10F4" w14:paraId="07A1EAA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3342511"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327EFAD5"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visit the forum</w:t>
                  </w:r>
                </w:p>
              </w:tc>
              <w:tc>
                <w:tcPr>
                  <w:tcW w:w="2842" w:type="dxa"/>
                  <w:tcBorders>
                    <w:top w:val="single" w:sz="8" w:space="0" w:color="000000"/>
                    <w:left w:val="single" w:sz="8" w:space="0" w:color="000000"/>
                    <w:bottom w:val="single" w:sz="8" w:space="0" w:color="000000"/>
                    <w:right w:val="single" w:sz="8" w:space="0" w:color="000000"/>
                  </w:tcBorders>
                </w:tcPr>
                <w:p w14:paraId="4C698862" w14:textId="77777777" w:rsidR="00C7421F" w:rsidRPr="005C10F4" w:rsidRDefault="00C7421F" w:rsidP="00963D25">
                  <w:pPr>
                    <w:pStyle w:val="TableContent"/>
                    <w:rPr>
                      <w:rFonts w:ascii="Times New Roman" w:hAnsi="Times New Roman"/>
                      <w:sz w:val="18"/>
                      <w:szCs w:val="18"/>
                    </w:rPr>
                  </w:pPr>
                </w:p>
              </w:tc>
            </w:tr>
            <w:tr w:rsidR="00C7421F" w:rsidRPr="005C10F4" w14:paraId="2722546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B2B97D"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882E78D"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Select a specific thread</w:t>
                  </w:r>
                </w:p>
              </w:tc>
              <w:tc>
                <w:tcPr>
                  <w:tcW w:w="2842" w:type="dxa"/>
                  <w:tcBorders>
                    <w:top w:val="single" w:sz="8" w:space="0" w:color="000000"/>
                    <w:left w:val="single" w:sz="8" w:space="0" w:color="000000"/>
                    <w:bottom w:val="single" w:sz="8" w:space="0" w:color="000000"/>
                    <w:right w:val="single" w:sz="8" w:space="0" w:color="000000"/>
                  </w:tcBorders>
                </w:tcPr>
                <w:p w14:paraId="20F9B85C" w14:textId="77777777" w:rsidR="00C7421F" w:rsidRPr="005C10F4" w:rsidRDefault="00C7421F" w:rsidP="00963D25">
                  <w:pPr>
                    <w:pStyle w:val="TableContent"/>
                    <w:rPr>
                      <w:rFonts w:ascii="Times New Roman" w:hAnsi="Times New Roman"/>
                      <w:sz w:val="18"/>
                      <w:szCs w:val="18"/>
                    </w:rPr>
                  </w:pPr>
                </w:p>
              </w:tc>
            </w:tr>
            <w:tr w:rsidR="00C7421F" w:rsidRPr="005C10F4" w14:paraId="54E404A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B0BAE21"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A241E3A"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Wants to post on the specific thread, and write the data to be posted</w:t>
                  </w:r>
                </w:p>
              </w:tc>
              <w:tc>
                <w:tcPr>
                  <w:tcW w:w="2842" w:type="dxa"/>
                  <w:tcBorders>
                    <w:top w:val="single" w:sz="8" w:space="0" w:color="000000"/>
                    <w:left w:val="single" w:sz="8" w:space="0" w:color="000000"/>
                    <w:bottom w:val="single" w:sz="8" w:space="0" w:color="000000"/>
                    <w:right w:val="single" w:sz="8" w:space="0" w:color="000000"/>
                  </w:tcBorders>
                </w:tcPr>
                <w:p w14:paraId="16A862D3" w14:textId="77777777" w:rsidR="00C7421F" w:rsidRPr="005C10F4" w:rsidRDefault="00C7421F" w:rsidP="00963D25">
                  <w:pPr>
                    <w:pStyle w:val="TableContent"/>
                    <w:rPr>
                      <w:rFonts w:ascii="Times New Roman" w:hAnsi="Times New Roman"/>
                      <w:sz w:val="18"/>
                      <w:szCs w:val="18"/>
                    </w:rPr>
                  </w:pPr>
                </w:p>
              </w:tc>
            </w:tr>
            <w:tr w:rsidR="00C7421F" w:rsidRPr="005C10F4" w14:paraId="467C766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A92755F"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FAD9207"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Click post</w:t>
                  </w:r>
                </w:p>
              </w:tc>
              <w:tc>
                <w:tcPr>
                  <w:tcW w:w="2842" w:type="dxa"/>
                  <w:tcBorders>
                    <w:top w:val="single" w:sz="8" w:space="0" w:color="000000"/>
                    <w:left w:val="single" w:sz="8" w:space="0" w:color="000000"/>
                    <w:bottom w:val="single" w:sz="8" w:space="0" w:color="000000"/>
                    <w:right w:val="single" w:sz="8" w:space="0" w:color="000000"/>
                  </w:tcBorders>
                </w:tcPr>
                <w:p w14:paraId="70C8128C" w14:textId="77777777" w:rsidR="00C7421F" w:rsidRPr="005C10F4" w:rsidRDefault="00C7421F" w:rsidP="00963D25">
                  <w:pPr>
                    <w:pStyle w:val="TableContent"/>
                    <w:rPr>
                      <w:rFonts w:ascii="Times New Roman" w:hAnsi="Times New Roman"/>
                      <w:sz w:val="18"/>
                      <w:szCs w:val="18"/>
                    </w:rPr>
                  </w:pPr>
                </w:p>
              </w:tc>
            </w:tr>
            <w:tr w:rsidR="00C7421F" w:rsidRPr="005C10F4" w14:paraId="5FADCCA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FD621E9"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44DFA3BD"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299570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post is posted on the forum under the specific thread</w:t>
                  </w:r>
                </w:p>
              </w:tc>
            </w:tr>
          </w:tbl>
          <w:p w14:paraId="29908287" w14:textId="77777777" w:rsidR="00C7421F" w:rsidRPr="005C10F4" w:rsidRDefault="00C7421F" w:rsidP="00963D25"/>
        </w:tc>
      </w:tr>
      <w:tr w:rsidR="00C7421F" w14:paraId="3C11534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A4B62F2"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FB1261B" w14:textId="30A6DEC7" w:rsidR="00C7421F" w:rsidRPr="005C10F4" w:rsidRDefault="00C7421F" w:rsidP="00C7421F">
            <w:pPr>
              <w:pStyle w:val="TableContent"/>
              <w:numPr>
                <w:ilvl w:val="0"/>
                <w:numId w:val="37"/>
              </w:numPr>
              <w:rPr>
                <w:rFonts w:ascii="Times New Roman" w:hAnsi="Times New Roman"/>
                <w:sz w:val="18"/>
                <w:szCs w:val="18"/>
              </w:rPr>
            </w:pPr>
            <w:r w:rsidRPr="005C10F4">
              <w:rPr>
                <w:rFonts w:ascii="Times New Roman" w:eastAsia="Arial" w:hAnsi="Times New Roman"/>
                <w:color w:val="000000"/>
                <w:sz w:val="18"/>
                <w:szCs w:val="18"/>
              </w:rPr>
              <w:t xml:space="preserve">User selects the option of comment for a specific thread, write the comment and hit post. </w:t>
            </w:r>
            <w:r w:rsidRPr="005C10F4">
              <w:rPr>
                <w:rFonts w:ascii="Times New Roman" w:hAnsi="Times New Roman"/>
                <w:sz w:val="18"/>
                <w:szCs w:val="18"/>
              </w:rPr>
              <w:t xml:space="preserve"> </w:t>
            </w:r>
          </w:p>
          <w:p w14:paraId="17B9557D" w14:textId="18BD27EB" w:rsidR="00C7421F" w:rsidRPr="005C10F4" w:rsidRDefault="00C7421F" w:rsidP="005C10F4">
            <w:pPr>
              <w:pStyle w:val="TableContent"/>
              <w:numPr>
                <w:ilvl w:val="0"/>
                <w:numId w:val="37"/>
              </w:numPr>
              <w:rPr>
                <w:rFonts w:ascii="Times New Roman" w:hAnsi="Times New Roman"/>
              </w:rPr>
            </w:pPr>
            <w:r w:rsidRPr="005C10F4">
              <w:rPr>
                <w:rFonts w:ascii="Times New Roman" w:eastAsia="Arial" w:hAnsi="Times New Roman"/>
                <w:color w:val="000000"/>
                <w:sz w:val="18"/>
                <w:szCs w:val="18"/>
              </w:rPr>
              <w:t>The post is posted on the forum under the specific thread.</w:t>
            </w:r>
          </w:p>
        </w:tc>
      </w:tr>
      <w:tr w:rsidR="00C7421F" w14:paraId="102A72A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FB3E350"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5DE34BB"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3247A2F"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9703C50" w14:textId="0643EA0F" w:rsidR="00C7421F" w:rsidRPr="005C10F4" w:rsidRDefault="005C10F4" w:rsidP="00963D25">
                  <w:pPr>
                    <w:pStyle w:val="TableHeader"/>
                    <w:rPr>
                      <w:rFonts w:ascii="Times New Roman" w:hAnsi="Times New Roman"/>
                    </w:rPr>
                  </w:pPr>
                  <w:r>
                    <w:rPr>
                      <w:rFonts w:ascii="Times New Roman" w:hAnsi="Times New Roman"/>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1C6775F" w14:textId="4B3D69AD" w:rsidR="00C7421F" w:rsidRPr="005C10F4" w:rsidRDefault="005C10F4" w:rsidP="00963D25">
                  <w:pPr>
                    <w:pStyle w:val="TableHeader"/>
                    <w:rPr>
                      <w:rFonts w:ascii="Times New Roman" w:hAnsi="Times New Roman"/>
                    </w:rPr>
                  </w:pPr>
                  <w:r>
                    <w:rPr>
                      <w:rFonts w:ascii="Times New Roman" w:hAnsi="Times New Roman"/>
                    </w:rPr>
                    <w:t>System Response</w:t>
                  </w:r>
                </w:p>
              </w:tc>
            </w:tr>
            <w:tr w:rsidR="00C7421F" w:rsidRPr="005C10F4" w14:paraId="303F8CA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899ACC6"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A85F34F"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visit the forum</w:t>
                  </w:r>
                </w:p>
              </w:tc>
              <w:tc>
                <w:tcPr>
                  <w:tcW w:w="2842" w:type="dxa"/>
                  <w:tcBorders>
                    <w:top w:val="single" w:sz="8" w:space="0" w:color="000000"/>
                    <w:left w:val="single" w:sz="8" w:space="0" w:color="000000"/>
                    <w:bottom w:val="single" w:sz="8" w:space="0" w:color="000000"/>
                    <w:right w:val="single" w:sz="8" w:space="0" w:color="000000"/>
                  </w:tcBorders>
                </w:tcPr>
                <w:p w14:paraId="6FD3ED32" w14:textId="77777777" w:rsidR="00C7421F" w:rsidRPr="005C10F4" w:rsidRDefault="00C7421F" w:rsidP="00963D25">
                  <w:pPr>
                    <w:pStyle w:val="TableContent"/>
                    <w:rPr>
                      <w:rFonts w:ascii="Times New Roman" w:hAnsi="Times New Roman"/>
                      <w:sz w:val="18"/>
                      <w:szCs w:val="18"/>
                    </w:rPr>
                  </w:pPr>
                </w:p>
              </w:tc>
            </w:tr>
            <w:tr w:rsidR="00C7421F" w:rsidRPr="005C10F4" w14:paraId="510D66AC"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103B551"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564FA550"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Select a specific thread</w:t>
                  </w:r>
                </w:p>
              </w:tc>
              <w:tc>
                <w:tcPr>
                  <w:tcW w:w="2842" w:type="dxa"/>
                  <w:tcBorders>
                    <w:top w:val="single" w:sz="8" w:space="0" w:color="000000"/>
                    <w:left w:val="single" w:sz="8" w:space="0" w:color="000000"/>
                    <w:bottom w:val="single" w:sz="8" w:space="0" w:color="000000"/>
                    <w:right w:val="single" w:sz="8" w:space="0" w:color="000000"/>
                  </w:tcBorders>
                </w:tcPr>
                <w:p w14:paraId="4885D371" w14:textId="77777777" w:rsidR="00C7421F" w:rsidRPr="005C10F4" w:rsidRDefault="00C7421F" w:rsidP="00963D25">
                  <w:pPr>
                    <w:pStyle w:val="TableContent"/>
                    <w:rPr>
                      <w:rFonts w:ascii="Times New Roman" w:hAnsi="Times New Roman"/>
                      <w:sz w:val="18"/>
                      <w:szCs w:val="18"/>
                    </w:rPr>
                  </w:pPr>
                </w:p>
              </w:tc>
            </w:tr>
            <w:tr w:rsidR="00C7421F" w:rsidRPr="005C10F4" w14:paraId="5389E97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A28BF69"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5843DA56"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Wants to post on the specific thread, and write the data to be posted</w:t>
                  </w:r>
                </w:p>
              </w:tc>
              <w:tc>
                <w:tcPr>
                  <w:tcW w:w="2842" w:type="dxa"/>
                  <w:tcBorders>
                    <w:top w:val="single" w:sz="8" w:space="0" w:color="000000"/>
                    <w:left w:val="single" w:sz="8" w:space="0" w:color="000000"/>
                    <w:bottom w:val="single" w:sz="8" w:space="0" w:color="000000"/>
                    <w:right w:val="single" w:sz="8" w:space="0" w:color="000000"/>
                  </w:tcBorders>
                </w:tcPr>
                <w:p w14:paraId="3E1C021D" w14:textId="77777777" w:rsidR="00C7421F" w:rsidRPr="005C10F4" w:rsidRDefault="00C7421F" w:rsidP="00963D25">
                  <w:pPr>
                    <w:pStyle w:val="TableContent"/>
                    <w:rPr>
                      <w:rFonts w:ascii="Times New Roman" w:hAnsi="Times New Roman"/>
                      <w:sz w:val="18"/>
                      <w:szCs w:val="18"/>
                    </w:rPr>
                  </w:pPr>
                </w:p>
              </w:tc>
            </w:tr>
            <w:tr w:rsidR="00C7421F" w:rsidRPr="005C10F4" w14:paraId="0B8DD96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CCDD597"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2F87E284"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Click post</w:t>
                  </w:r>
                </w:p>
              </w:tc>
              <w:tc>
                <w:tcPr>
                  <w:tcW w:w="2842" w:type="dxa"/>
                  <w:tcBorders>
                    <w:top w:val="single" w:sz="8" w:space="0" w:color="000000"/>
                    <w:left w:val="single" w:sz="8" w:space="0" w:color="000000"/>
                    <w:bottom w:val="single" w:sz="8" w:space="0" w:color="000000"/>
                    <w:right w:val="single" w:sz="8" w:space="0" w:color="000000"/>
                  </w:tcBorders>
                </w:tcPr>
                <w:p w14:paraId="0B09A1B8" w14:textId="77777777" w:rsidR="00C7421F" w:rsidRPr="005C10F4" w:rsidRDefault="00C7421F" w:rsidP="00963D25">
                  <w:pPr>
                    <w:pStyle w:val="TableContent"/>
                    <w:rPr>
                      <w:rFonts w:ascii="Times New Roman" w:hAnsi="Times New Roman"/>
                      <w:sz w:val="18"/>
                      <w:szCs w:val="18"/>
                    </w:rPr>
                  </w:pPr>
                </w:p>
              </w:tc>
            </w:tr>
            <w:tr w:rsidR="00C7421F" w:rsidRPr="005C10F4" w14:paraId="7F3EF09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DAEC4F"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78A87800" w14:textId="77777777" w:rsidR="00C7421F" w:rsidRPr="005C10F4"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2108804"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The post is not visible on the forum</w:t>
                  </w:r>
                </w:p>
              </w:tc>
            </w:tr>
          </w:tbl>
          <w:p w14:paraId="2C9FF944" w14:textId="77777777" w:rsidR="00C7421F" w:rsidRPr="005C10F4" w:rsidRDefault="00C7421F" w:rsidP="00963D25"/>
        </w:tc>
      </w:tr>
    </w:tbl>
    <w:p w14:paraId="6FA01536" w14:textId="7663B7E6" w:rsidR="00E72ED3" w:rsidRDefault="00E72ED3" w:rsidP="00E72ED3">
      <w:pPr>
        <w:rPr>
          <w:rFonts w:eastAsia="Times New Roman"/>
        </w:rPr>
      </w:pPr>
    </w:p>
    <w:p w14:paraId="6B5AA230" w14:textId="35835F3D" w:rsidR="00E72ED3" w:rsidRDefault="00624552" w:rsidP="00255FE8">
      <w:pPr>
        <w:pStyle w:val="Heading5"/>
        <w:keepNext w:val="0"/>
        <w:numPr>
          <w:ilvl w:val="0"/>
          <w:numId w:val="28"/>
        </w:numPr>
        <w:snapToGrid/>
        <w:spacing w:before="220" w:after="40" w:line="240" w:lineRule="auto"/>
        <w:ind w:firstLine="426"/>
        <w:textAlignment w:val="baseline"/>
        <w:rPr>
          <w:bCs/>
          <w:color w:val="000000"/>
          <w:spacing w:val="0"/>
          <w:sz w:val="23"/>
          <w:szCs w:val="23"/>
          <w:lang w:eastAsia="zh-CN"/>
        </w:rPr>
      </w:pPr>
      <w:r>
        <w:rPr>
          <w:bCs/>
          <w:color w:val="000000"/>
          <w:spacing w:val="0"/>
          <w:sz w:val="23"/>
          <w:szCs w:val="23"/>
          <w:lang w:eastAsia="zh-CN"/>
        </w:rPr>
        <w:t>User can redeem points.</w:t>
      </w:r>
    </w:p>
    <w:p w14:paraId="5C3AEEE7" w14:textId="77777777" w:rsidR="00C7421F" w:rsidRPr="00C7421F" w:rsidRDefault="00C7421F" w:rsidP="00C7421F"/>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4A2C3DF5"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7C420D4" w14:textId="77777777" w:rsidR="00C7421F" w:rsidRPr="005C10F4" w:rsidRDefault="00C7421F" w:rsidP="00963D25">
            <w:pPr>
              <w:pStyle w:val="TableHeader"/>
              <w:rPr>
                <w:rFonts w:ascii="Times New Roman" w:hAnsi="Times New Roman"/>
              </w:rPr>
            </w:pPr>
            <w:r w:rsidRPr="005C10F4">
              <w:rPr>
                <w:rFonts w:ascii="Times New Roman" w:hAnsi="Times New Roman"/>
              </w:rPr>
              <w:t>User can use points to redeem gift items and gift cards</w:t>
            </w:r>
          </w:p>
        </w:tc>
      </w:tr>
      <w:tr w:rsidR="00C7421F" w14:paraId="4512CB72"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E51AAC9" w14:textId="77777777" w:rsidR="00C7421F" w:rsidRPr="005C10F4" w:rsidRDefault="00C7421F" w:rsidP="00963D25">
            <w:pPr>
              <w:pStyle w:val="TableContent"/>
              <w:rPr>
                <w:rFonts w:ascii="Times New Roman" w:hAnsi="Times New Roman"/>
              </w:rPr>
            </w:pPr>
            <w:r w:rsidRPr="005C10F4">
              <w:rPr>
                <w:rFonts w:ascii="Times New Roman" w:hAnsi="Times New Roman"/>
                <w:b/>
              </w:rPr>
              <w:t>Actor</w:t>
            </w:r>
          </w:p>
        </w:tc>
        <w:tc>
          <w:tcPr>
            <w:tcW w:w="6316" w:type="dxa"/>
            <w:tcBorders>
              <w:top w:val="single" w:sz="8" w:space="0" w:color="000000"/>
              <w:left w:val="single" w:sz="8" w:space="0" w:color="000000"/>
              <w:bottom w:val="single" w:sz="8" w:space="0" w:color="000000"/>
              <w:right w:val="single" w:sz="8" w:space="0" w:color="000000"/>
            </w:tcBorders>
          </w:tcPr>
          <w:p w14:paraId="3E119F23"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w:t>
            </w:r>
          </w:p>
        </w:tc>
      </w:tr>
      <w:tr w:rsidR="00C7421F" w14:paraId="440519E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D13A40F" w14:textId="77777777" w:rsidR="00C7421F" w:rsidRPr="005C10F4" w:rsidRDefault="00C7421F" w:rsidP="00963D25">
            <w:pPr>
              <w:pStyle w:val="TableContent"/>
              <w:rPr>
                <w:rFonts w:ascii="Times New Roman" w:hAnsi="Times New Roman"/>
              </w:rPr>
            </w:pPr>
            <w:r w:rsidRPr="005C10F4">
              <w:rPr>
                <w:rFonts w:ascii="Times New Roman" w:hAnsi="Times New Roman"/>
                <w:b/>
              </w:rPr>
              <w:t>Identifier</w:t>
            </w:r>
          </w:p>
        </w:tc>
        <w:tc>
          <w:tcPr>
            <w:tcW w:w="6316" w:type="dxa"/>
            <w:tcBorders>
              <w:top w:val="single" w:sz="8" w:space="0" w:color="000000"/>
              <w:left w:val="single" w:sz="8" w:space="0" w:color="000000"/>
              <w:bottom w:val="single" w:sz="8" w:space="0" w:color="000000"/>
              <w:right w:val="single" w:sz="8" w:space="0" w:color="000000"/>
            </w:tcBorders>
          </w:tcPr>
          <w:p w14:paraId="7589D6DF"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UC07- User can use points to redeem gift items or gift cards</w:t>
            </w:r>
          </w:p>
        </w:tc>
      </w:tr>
      <w:tr w:rsidR="00C7421F" w14:paraId="0C45823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2C08F1D" w14:textId="77777777" w:rsidR="00C7421F" w:rsidRPr="005C10F4" w:rsidRDefault="00C7421F" w:rsidP="00963D25">
            <w:pPr>
              <w:pStyle w:val="TableContent"/>
              <w:rPr>
                <w:rFonts w:ascii="Times New Roman" w:hAnsi="Times New Roman"/>
              </w:rPr>
            </w:pPr>
            <w:r w:rsidRPr="005C10F4">
              <w:rPr>
                <w:rFonts w:ascii="Times New Roman" w:hAnsi="Times New Roman"/>
                <w:b/>
              </w:rPr>
              <w:t>Purpose</w:t>
            </w:r>
          </w:p>
        </w:tc>
        <w:tc>
          <w:tcPr>
            <w:tcW w:w="6316" w:type="dxa"/>
            <w:tcBorders>
              <w:top w:val="single" w:sz="8" w:space="0" w:color="000000"/>
              <w:left w:val="single" w:sz="8" w:space="0" w:color="000000"/>
              <w:bottom w:val="single" w:sz="8" w:space="0" w:color="000000"/>
              <w:right w:val="single" w:sz="8" w:space="0" w:color="000000"/>
            </w:tcBorders>
          </w:tcPr>
          <w:p w14:paraId="003F023D"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users will be able to use their usable points to redeem items. This will serve as an incentive for user to participate in our system and earn more points for good gifts.</w:t>
            </w:r>
          </w:p>
        </w:tc>
      </w:tr>
      <w:tr w:rsidR="00C7421F" w14:paraId="4F8165F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1A0C687" w14:textId="77777777" w:rsidR="00C7421F" w:rsidRPr="005C10F4" w:rsidRDefault="00C7421F" w:rsidP="00963D25">
            <w:pPr>
              <w:pStyle w:val="TableContent"/>
              <w:rPr>
                <w:rFonts w:ascii="Times New Roman" w:hAnsi="Times New Roman"/>
              </w:rPr>
            </w:pPr>
            <w:r w:rsidRPr="005C10F4">
              <w:rPr>
                <w:rFonts w:ascii="Times New Roman" w:hAnsi="Times New Roman"/>
                <w:b/>
              </w:rPr>
              <w:t>Developmental Risk</w:t>
            </w:r>
          </w:p>
        </w:tc>
        <w:tc>
          <w:tcPr>
            <w:tcW w:w="6316" w:type="dxa"/>
            <w:tcBorders>
              <w:top w:val="single" w:sz="8" w:space="0" w:color="000000"/>
              <w:left w:val="single" w:sz="8" w:space="0" w:color="000000"/>
              <w:bottom w:val="single" w:sz="8" w:space="0" w:color="000000"/>
              <w:right w:val="single" w:sz="8" w:space="0" w:color="000000"/>
            </w:tcBorders>
          </w:tcPr>
          <w:p w14:paraId="423105BA" w14:textId="3BA4EA37" w:rsidR="00C7421F" w:rsidRPr="005C10F4" w:rsidRDefault="00C7421F" w:rsidP="009E2C8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w:t>
            </w:r>
            <w:r w:rsidR="005C10F4" w:rsidRPr="005C10F4">
              <w:rPr>
                <w:rFonts w:ascii="Times New Roman" w:eastAsia="Arial" w:hAnsi="Times New Roman"/>
                <w:color w:val="000000"/>
                <w:sz w:val="18"/>
                <w:szCs w:val="18"/>
              </w:rPr>
              <w:t>clients’</w:t>
            </w:r>
            <w:r w:rsidRPr="005C10F4">
              <w:rPr>
                <w:rFonts w:ascii="Times New Roman" w:eastAsia="Arial" w:hAnsi="Times New Roman"/>
                <w:color w:val="000000"/>
                <w:sz w:val="18"/>
                <w:szCs w:val="18"/>
              </w:rPr>
              <w:t xml:space="preserve"> requirements for the redemption are not very clear. </w:t>
            </w:r>
          </w:p>
          <w:p w14:paraId="6DB59B31" w14:textId="77777777" w:rsidR="00C7421F" w:rsidRPr="005C10F4" w:rsidRDefault="00C7421F" w:rsidP="009E2C8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Not clear how both gift card redemption and online store should be included in our system.  </w:t>
            </w:r>
          </w:p>
          <w:p w14:paraId="6B0F92D8" w14:textId="77777777" w:rsidR="00C7421F" w:rsidRPr="005C10F4" w:rsidRDefault="00C7421F" w:rsidP="009E2C85">
            <w:pPr>
              <w:pStyle w:val="TableContent"/>
              <w:rPr>
                <w:rFonts w:ascii="Times New Roman" w:eastAsia="Arial" w:hAnsi="Times New Roman"/>
                <w:color w:val="000000"/>
                <w:sz w:val="18"/>
                <w:szCs w:val="18"/>
              </w:rPr>
            </w:pPr>
          </w:p>
        </w:tc>
      </w:tr>
      <w:tr w:rsidR="00C7421F" w14:paraId="4AC9C98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231E4E3" w14:textId="77777777" w:rsidR="00C7421F" w:rsidRPr="005C10F4" w:rsidRDefault="00C7421F" w:rsidP="00963D25">
            <w:pPr>
              <w:pStyle w:val="TableContent"/>
              <w:rPr>
                <w:rFonts w:ascii="Times New Roman" w:hAnsi="Times New Roman"/>
              </w:rPr>
            </w:pPr>
            <w:r w:rsidRPr="005C10F4">
              <w:rPr>
                <w:rFonts w:ascii="Times New Roman" w:hAnsi="Times New Roman"/>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F26B3BA" w14:textId="77777777" w:rsidR="00C7421F" w:rsidRPr="005C10F4" w:rsidRDefault="00C7421F" w:rsidP="00963D25">
            <w:pPr>
              <w:pStyle w:val="TableContent"/>
              <w:rPr>
                <w:rFonts w:ascii="Times New Roman" w:hAnsi="Times New Roman"/>
                <w:sz w:val="18"/>
                <w:szCs w:val="18"/>
              </w:rPr>
            </w:pPr>
            <w:r w:rsidRPr="005C10F4">
              <w:rPr>
                <w:rFonts w:ascii="Times New Roman" w:eastAsia="Arial" w:hAnsi="Times New Roman"/>
                <w:color w:val="000000"/>
                <w:sz w:val="18"/>
                <w:szCs w:val="18"/>
              </w:rPr>
              <w:t>User enters the redemption page and is able to view the option of either use points for a gift or get a gift card.</w:t>
            </w:r>
          </w:p>
        </w:tc>
      </w:tr>
      <w:tr w:rsidR="00C7421F" w14:paraId="4031D9F4"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A45FE0A" w14:textId="77777777" w:rsidR="00C7421F" w:rsidRPr="005C10F4" w:rsidRDefault="00C7421F" w:rsidP="00963D25">
            <w:pPr>
              <w:pStyle w:val="TableContent"/>
              <w:rPr>
                <w:rFonts w:ascii="Times New Roman" w:hAnsi="Times New Roman"/>
              </w:rPr>
            </w:pPr>
            <w:r w:rsidRPr="005C10F4">
              <w:rPr>
                <w:rFonts w:ascii="Times New Roman" w:hAnsi="Times New Roman"/>
                <w:b/>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48A14E0"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A2F9AFA"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593E63" w14:textId="77777777" w:rsidR="00C7421F" w:rsidRPr="005C10F4" w:rsidRDefault="00C7421F" w:rsidP="00963D25">
                  <w:pPr>
                    <w:pStyle w:val="TableHeader"/>
                    <w:rPr>
                      <w:rFonts w:ascii="Times New Roman" w:hAnsi="Times New Roman"/>
                    </w:rPr>
                  </w:pPr>
                  <w:r w:rsidRPr="005C10F4">
                    <w:rPr>
                      <w:rFonts w:ascii="Times New Roman" w:hAnsi="Times New Roman"/>
                    </w:rPr>
                    <w:t>Actor Input</w:t>
                  </w:r>
                  <w:r w:rsidRPr="005C10F4">
                    <w:rPr>
                      <w:rFonts w:ascii="Times New Roman" w:hAnsi="Times New Roman"/>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DBB4671" w14:textId="77777777" w:rsidR="00C7421F" w:rsidRPr="005C10F4" w:rsidRDefault="00C7421F" w:rsidP="00963D25">
                  <w:pPr>
                    <w:pStyle w:val="TableHeader"/>
                    <w:rPr>
                      <w:rFonts w:ascii="Times New Roman" w:hAnsi="Times New Roman"/>
                    </w:rPr>
                  </w:pPr>
                  <w:r w:rsidRPr="005C10F4">
                    <w:rPr>
                      <w:rFonts w:ascii="Times New Roman" w:hAnsi="Times New Roman"/>
                    </w:rPr>
                    <w:t>System Response</w:t>
                  </w:r>
                  <w:r w:rsidRPr="005C10F4">
                    <w:rPr>
                      <w:rFonts w:ascii="Times New Roman" w:hAnsi="Times New Roman"/>
                    </w:rPr>
                    <w:br/>
                  </w:r>
                </w:p>
              </w:tc>
            </w:tr>
            <w:tr w:rsidR="00C7421F" w:rsidRPr="005C10F4" w14:paraId="0E82E97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04F9537"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781C2F86"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clicks the redeem gift option</w:t>
                  </w:r>
                </w:p>
              </w:tc>
              <w:tc>
                <w:tcPr>
                  <w:tcW w:w="2842" w:type="dxa"/>
                  <w:tcBorders>
                    <w:top w:val="single" w:sz="8" w:space="0" w:color="000000"/>
                    <w:left w:val="single" w:sz="8" w:space="0" w:color="000000"/>
                    <w:bottom w:val="single" w:sz="8" w:space="0" w:color="000000"/>
                    <w:right w:val="single" w:sz="8" w:space="0" w:color="000000"/>
                  </w:tcBorders>
                </w:tcPr>
                <w:p w14:paraId="6C5831FF"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245A208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F434E60"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6422920A"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D496952"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directs the user to the online store page</w:t>
                  </w:r>
                </w:p>
              </w:tc>
            </w:tr>
            <w:tr w:rsidR="00C7421F" w:rsidRPr="005C10F4" w14:paraId="43C04AB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09F3F5A"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684E24C7"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18E5D244" w14:textId="56F1457A"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w:t>
                  </w:r>
                  <w:r w:rsidR="005C10F4" w:rsidRPr="005C10F4">
                    <w:rPr>
                      <w:rFonts w:ascii="Times New Roman" w:eastAsia="Arial" w:hAnsi="Times New Roman"/>
                      <w:color w:val="000000"/>
                      <w:sz w:val="18"/>
                      <w:szCs w:val="18"/>
                    </w:rPr>
                    <w:t>page loads the details from the database and displays</w:t>
                  </w:r>
                  <w:r w:rsidRPr="005C10F4">
                    <w:rPr>
                      <w:rFonts w:ascii="Times New Roman" w:eastAsia="Arial" w:hAnsi="Times New Roman"/>
                      <w:color w:val="000000"/>
                      <w:sz w:val="18"/>
                      <w:szCs w:val="18"/>
                    </w:rPr>
                    <w:t xml:space="preserve"> it on the online store page.</w:t>
                  </w:r>
                </w:p>
              </w:tc>
            </w:tr>
            <w:tr w:rsidR="00C7421F" w:rsidRPr="005C10F4" w14:paraId="4CEF0BD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2FF9B1C"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62EE5D55"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selects an item he is interested in and clicks the option to redeem my points</w:t>
                  </w:r>
                </w:p>
              </w:tc>
              <w:tc>
                <w:tcPr>
                  <w:tcW w:w="2842" w:type="dxa"/>
                  <w:tcBorders>
                    <w:top w:val="single" w:sz="8" w:space="0" w:color="000000"/>
                    <w:left w:val="single" w:sz="8" w:space="0" w:color="000000"/>
                    <w:bottom w:val="single" w:sz="8" w:space="0" w:color="000000"/>
                    <w:right w:val="single" w:sz="8" w:space="0" w:color="000000"/>
                  </w:tcBorders>
                </w:tcPr>
                <w:p w14:paraId="6D7F6FC0"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131EA05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9A610F3"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42E4E596"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24884E1" w14:textId="4F53EB9D"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system checks if </w:t>
                  </w:r>
                  <w:r w:rsidR="005C10F4" w:rsidRPr="005C10F4">
                    <w:rPr>
                      <w:rFonts w:ascii="Times New Roman" w:eastAsia="Arial" w:hAnsi="Times New Roman"/>
                      <w:color w:val="000000"/>
                      <w:sz w:val="18"/>
                      <w:szCs w:val="18"/>
                    </w:rPr>
                    <w:t>the user has</w:t>
                  </w:r>
                  <w:r w:rsidRPr="005C10F4">
                    <w:rPr>
                      <w:rFonts w:ascii="Times New Roman" w:eastAsia="Arial" w:hAnsi="Times New Roman"/>
                      <w:color w:val="000000"/>
                      <w:sz w:val="18"/>
                      <w:szCs w:val="18"/>
                    </w:rPr>
                    <w:t xml:space="preserve"> enough points to redeem the item selected by the user.</w:t>
                  </w:r>
                </w:p>
              </w:tc>
            </w:tr>
            <w:tr w:rsidR="00C7421F" w:rsidRPr="005C10F4" w14:paraId="1ECA3F4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8F98245" w14:textId="77777777" w:rsidR="00C7421F" w:rsidRPr="005C10F4" w:rsidRDefault="00C7421F" w:rsidP="00963D25">
                  <w:pPr>
                    <w:pStyle w:val="TableContent"/>
                    <w:rPr>
                      <w:rFonts w:ascii="Times New Roman" w:hAnsi="Times New Roman"/>
                    </w:rPr>
                  </w:pPr>
                  <w:r w:rsidRPr="005C10F4">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37075D0B"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0894FE1" w14:textId="6182BDED"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decrease</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the usable points for the specific user.</w:t>
                  </w:r>
                </w:p>
              </w:tc>
            </w:tr>
            <w:tr w:rsidR="00C7421F" w:rsidRPr="005C10F4" w14:paraId="0AF21C55"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FE99C9E" w14:textId="77777777" w:rsidR="00C7421F" w:rsidRPr="005C10F4" w:rsidRDefault="00C7421F" w:rsidP="00963D25">
                  <w:pPr>
                    <w:pStyle w:val="TableContent"/>
                    <w:rPr>
                      <w:rFonts w:ascii="Times New Roman" w:hAnsi="Times New Roman"/>
                    </w:rPr>
                  </w:pPr>
                  <w:r w:rsidRPr="005C10F4">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502A4AD7"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185F419" w14:textId="6FBD0968"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decrease</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or update information of specific item on the online store.</w:t>
                  </w:r>
                </w:p>
              </w:tc>
            </w:tr>
            <w:tr w:rsidR="00C7421F" w:rsidRPr="005C10F4" w14:paraId="1605883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53593AB" w14:textId="77777777" w:rsidR="00C7421F" w:rsidRPr="005C10F4" w:rsidRDefault="00C7421F" w:rsidP="00963D25">
                  <w:pPr>
                    <w:pStyle w:val="TableContent"/>
                    <w:rPr>
                      <w:rFonts w:ascii="Times New Roman" w:hAnsi="Times New Roman"/>
                    </w:rPr>
                  </w:pPr>
                  <w:r w:rsidRPr="005C10F4">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736EBB3B"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receives feedback that his item is redeemed and details relating to next step</w:t>
                  </w:r>
                </w:p>
              </w:tc>
              <w:tc>
                <w:tcPr>
                  <w:tcW w:w="2842" w:type="dxa"/>
                  <w:tcBorders>
                    <w:top w:val="single" w:sz="8" w:space="0" w:color="000000"/>
                    <w:left w:val="single" w:sz="8" w:space="0" w:color="000000"/>
                    <w:bottom w:val="single" w:sz="8" w:space="0" w:color="000000"/>
                    <w:right w:val="single" w:sz="8" w:space="0" w:color="000000"/>
                  </w:tcBorders>
                </w:tcPr>
                <w:p w14:paraId="7A11C027" w14:textId="77777777" w:rsidR="00C7421F" w:rsidRPr="005C10F4" w:rsidRDefault="00C7421F" w:rsidP="00963D25">
                  <w:pPr>
                    <w:pStyle w:val="TableContent"/>
                    <w:rPr>
                      <w:rFonts w:ascii="Times New Roman" w:eastAsia="Arial" w:hAnsi="Times New Roman"/>
                      <w:color w:val="000000"/>
                      <w:sz w:val="18"/>
                      <w:szCs w:val="18"/>
                    </w:rPr>
                  </w:pPr>
                </w:p>
              </w:tc>
            </w:tr>
          </w:tbl>
          <w:p w14:paraId="6D466231" w14:textId="77777777" w:rsidR="00C7421F" w:rsidRPr="005C10F4" w:rsidRDefault="00C7421F" w:rsidP="00963D25"/>
        </w:tc>
      </w:tr>
      <w:tr w:rsidR="00C7421F" w14:paraId="58E7005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3832BB3" w14:textId="77777777" w:rsidR="00C7421F" w:rsidRPr="005C10F4" w:rsidRDefault="00C7421F" w:rsidP="00963D25">
            <w:pPr>
              <w:pStyle w:val="TableContent"/>
              <w:rPr>
                <w:rFonts w:ascii="Times New Roman" w:hAnsi="Times New Roman"/>
                <w:szCs w:val="20"/>
              </w:rPr>
            </w:pPr>
            <w:r w:rsidRPr="005C10F4">
              <w:rPr>
                <w:rFonts w:ascii="Times New Roman" w:hAnsi="Times New Roman"/>
                <w:b/>
                <w:szCs w:val="20"/>
              </w:rPr>
              <w:t>Post-conditions</w:t>
            </w:r>
            <w:r w:rsidRPr="005C10F4">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08CE9804" w14:textId="77777777" w:rsidR="009E2C85"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1. User clicks on Redeem gift option and is directed to the online store.</w:t>
            </w:r>
          </w:p>
          <w:p w14:paraId="6A30457F" w14:textId="733C5246" w:rsidR="00C7421F" w:rsidRPr="005C10F4" w:rsidRDefault="00C7421F" w:rsidP="00963D25">
            <w:pPr>
              <w:pStyle w:val="TableContent"/>
              <w:rPr>
                <w:rFonts w:ascii="Times New Roman" w:hAnsi="Times New Roman"/>
              </w:rPr>
            </w:pPr>
            <w:r w:rsidRPr="005C10F4">
              <w:rPr>
                <w:rFonts w:ascii="Times New Roman" w:eastAsia="Arial" w:hAnsi="Times New Roman"/>
                <w:color w:val="000000"/>
                <w:sz w:val="18"/>
                <w:szCs w:val="18"/>
              </w:rPr>
              <w:t>2. The page display</w:t>
            </w:r>
            <w:r w:rsidR="005C10F4" w:rsidRP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all the available items that the user can redeem. The page display the details about each item and list he required WAT points needed for redemption.</w:t>
            </w:r>
          </w:p>
        </w:tc>
      </w:tr>
      <w:tr w:rsidR="00C7421F" w14:paraId="3531897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103DB79" w14:textId="77777777" w:rsidR="00C7421F" w:rsidRPr="005C10F4" w:rsidRDefault="00C7421F" w:rsidP="00963D25">
            <w:pPr>
              <w:pStyle w:val="TableContent"/>
              <w:rPr>
                <w:rFonts w:ascii="Times New Roman" w:hAnsi="Times New Roman"/>
              </w:rPr>
            </w:pPr>
            <w:r w:rsidRPr="005C10F4">
              <w:rPr>
                <w:rFonts w:ascii="Times New Roman" w:hAnsi="Times New Roman"/>
                <w:b/>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5C10F4" w14:paraId="3CA6C38A"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C0785B3" w14:textId="77777777" w:rsidR="00C7421F" w:rsidRPr="005C10F4"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7A10E93" w14:textId="4B25CC72" w:rsidR="00C7421F" w:rsidRPr="005C10F4" w:rsidRDefault="005C10F4" w:rsidP="00963D25">
                  <w:pPr>
                    <w:pStyle w:val="TableHeader"/>
                    <w:rPr>
                      <w:rFonts w:ascii="Times New Roman" w:hAnsi="Times New Roman"/>
                      <w:sz w:val="20"/>
                      <w:szCs w:val="20"/>
                    </w:rPr>
                  </w:pPr>
                  <w:r w:rsidRPr="005C10F4">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B902A2" w14:textId="02B98E4A" w:rsidR="00C7421F" w:rsidRPr="005C10F4" w:rsidRDefault="005C10F4" w:rsidP="00963D25">
                  <w:pPr>
                    <w:pStyle w:val="TableHeader"/>
                    <w:rPr>
                      <w:rFonts w:ascii="Times New Roman" w:hAnsi="Times New Roman"/>
                      <w:sz w:val="20"/>
                      <w:szCs w:val="20"/>
                    </w:rPr>
                  </w:pPr>
                  <w:r w:rsidRPr="005C10F4">
                    <w:rPr>
                      <w:rFonts w:ascii="Times New Roman" w:hAnsi="Times New Roman"/>
                      <w:sz w:val="20"/>
                      <w:szCs w:val="20"/>
                    </w:rPr>
                    <w:t>System Response</w:t>
                  </w:r>
                </w:p>
              </w:tc>
            </w:tr>
            <w:tr w:rsidR="00C7421F" w:rsidRPr="005C10F4" w14:paraId="0D061B2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4A851EF" w14:textId="77777777" w:rsidR="00C7421F" w:rsidRPr="005C10F4" w:rsidRDefault="00C7421F" w:rsidP="00963D25">
                  <w:pPr>
                    <w:pStyle w:val="TableContent"/>
                    <w:rPr>
                      <w:rFonts w:ascii="Times New Roman" w:hAnsi="Times New Roman"/>
                    </w:rPr>
                  </w:pPr>
                  <w:r w:rsidRPr="005C10F4">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85C1EA2"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clicks the redeem gift option</w:t>
                  </w:r>
                </w:p>
              </w:tc>
              <w:tc>
                <w:tcPr>
                  <w:tcW w:w="2842" w:type="dxa"/>
                  <w:tcBorders>
                    <w:top w:val="single" w:sz="8" w:space="0" w:color="000000"/>
                    <w:left w:val="single" w:sz="8" w:space="0" w:color="000000"/>
                    <w:bottom w:val="single" w:sz="8" w:space="0" w:color="000000"/>
                    <w:right w:val="single" w:sz="8" w:space="0" w:color="000000"/>
                  </w:tcBorders>
                </w:tcPr>
                <w:p w14:paraId="710FFA66"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707FE69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E4DA4EE" w14:textId="77777777" w:rsidR="00C7421F" w:rsidRPr="005C10F4" w:rsidRDefault="00C7421F" w:rsidP="00963D25">
                  <w:pPr>
                    <w:pStyle w:val="TableContent"/>
                    <w:rPr>
                      <w:rFonts w:ascii="Times New Roman" w:hAnsi="Times New Roman"/>
                    </w:rPr>
                  </w:pPr>
                  <w:r w:rsidRPr="005C10F4">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43BD038C"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53DD778"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system directs the user to the online store page</w:t>
                  </w:r>
                </w:p>
              </w:tc>
            </w:tr>
            <w:tr w:rsidR="00C7421F" w:rsidRPr="005C10F4" w14:paraId="29DF56B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5BF14EF" w14:textId="77777777" w:rsidR="00C7421F" w:rsidRPr="005C10F4" w:rsidRDefault="00C7421F" w:rsidP="00963D25">
                  <w:pPr>
                    <w:pStyle w:val="TableContent"/>
                    <w:rPr>
                      <w:rFonts w:ascii="Times New Roman" w:hAnsi="Times New Roman"/>
                    </w:rPr>
                  </w:pPr>
                  <w:r w:rsidRPr="005C10F4">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E93176D"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2BF67B27" w14:textId="23945FE9"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page loads the details from the database and display</w:t>
                  </w:r>
                  <w:r w:rsidR="005C10F4">
                    <w:rPr>
                      <w:rFonts w:ascii="Times New Roman" w:eastAsia="Arial" w:hAnsi="Times New Roman"/>
                      <w:color w:val="000000"/>
                      <w:sz w:val="18"/>
                      <w:szCs w:val="18"/>
                    </w:rPr>
                    <w:t>s</w:t>
                  </w:r>
                  <w:r w:rsidRPr="005C10F4">
                    <w:rPr>
                      <w:rFonts w:ascii="Times New Roman" w:eastAsia="Arial" w:hAnsi="Times New Roman"/>
                      <w:color w:val="000000"/>
                      <w:sz w:val="18"/>
                      <w:szCs w:val="18"/>
                    </w:rPr>
                    <w:t xml:space="preserve"> it on the online store page.</w:t>
                  </w:r>
                </w:p>
              </w:tc>
            </w:tr>
            <w:tr w:rsidR="00C7421F" w:rsidRPr="005C10F4" w14:paraId="74E70DC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80F8D1D" w14:textId="77777777" w:rsidR="00C7421F" w:rsidRPr="005C10F4" w:rsidRDefault="00C7421F" w:rsidP="00963D25">
                  <w:pPr>
                    <w:pStyle w:val="TableContent"/>
                    <w:rPr>
                      <w:rFonts w:ascii="Times New Roman" w:hAnsi="Times New Roman"/>
                    </w:rPr>
                  </w:pPr>
                  <w:r w:rsidRPr="005C10F4">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07A5866D"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User selects an item he is interested in and clicks the option to redeem my points</w:t>
                  </w:r>
                </w:p>
              </w:tc>
              <w:tc>
                <w:tcPr>
                  <w:tcW w:w="2842" w:type="dxa"/>
                  <w:tcBorders>
                    <w:top w:val="single" w:sz="8" w:space="0" w:color="000000"/>
                    <w:left w:val="single" w:sz="8" w:space="0" w:color="000000"/>
                    <w:bottom w:val="single" w:sz="8" w:space="0" w:color="000000"/>
                    <w:right w:val="single" w:sz="8" w:space="0" w:color="000000"/>
                  </w:tcBorders>
                </w:tcPr>
                <w:p w14:paraId="7422C4DB" w14:textId="77777777" w:rsidR="00C7421F" w:rsidRPr="005C10F4" w:rsidRDefault="00C7421F" w:rsidP="00963D25">
                  <w:pPr>
                    <w:pStyle w:val="TableContent"/>
                    <w:rPr>
                      <w:rFonts w:ascii="Times New Roman" w:eastAsia="Arial" w:hAnsi="Times New Roman"/>
                      <w:color w:val="000000"/>
                      <w:sz w:val="18"/>
                      <w:szCs w:val="18"/>
                    </w:rPr>
                  </w:pPr>
                </w:p>
              </w:tc>
            </w:tr>
            <w:tr w:rsidR="00C7421F" w:rsidRPr="005C10F4" w14:paraId="203A86AE"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F086DD2" w14:textId="77777777" w:rsidR="00C7421F" w:rsidRPr="005C10F4" w:rsidRDefault="00C7421F" w:rsidP="00963D25">
                  <w:pPr>
                    <w:pStyle w:val="TableContent"/>
                    <w:rPr>
                      <w:rFonts w:ascii="Times New Roman" w:hAnsi="Times New Roman"/>
                    </w:rPr>
                  </w:pPr>
                  <w:r w:rsidRPr="005C10F4">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616A0C18"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C5EE9C2" w14:textId="0C68F7E6"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 xml:space="preserve">The system checks if </w:t>
                  </w:r>
                  <w:r w:rsidR="00D74F67">
                    <w:rPr>
                      <w:rFonts w:ascii="Times New Roman" w:eastAsia="Arial" w:hAnsi="Times New Roman"/>
                      <w:color w:val="000000"/>
                      <w:sz w:val="18"/>
                      <w:szCs w:val="18"/>
                    </w:rPr>
                    <w:t>the user has</w:t>
                  </w:r>
                  <w:r w:rsidRPr="005C10F4">
                    <w:rPr>
                      <w:rFonts w:ascii="Times New Roman" w:eastAsia="Arial" w:hAnsi="Times New Roman"/>
                      <w:color w:val="000000"/>
                      <w:sz w:val="18"/>
                      <w:szCs w:val="18"/>
                    </w:rPr>
                    <w:t xml:space="preserve"> enough points to redeem the item selected by the user.</w:t>
                  </w:r>
                </w:p>
              </w:tc>
            </w:tr>
            <w:tr w:rsidR="00C7421F" w:rsidRPr="005C10F4" w14:paraId="3E0520D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04D7477" w14:textId="77777777" w:rsidR="00C7421F" w:rsidRPr="005C10F4" w:rsidRDefault="00C7421F" w:rsidP="00963D25">
                  <w:pPr>
                    <w:pStyle w:val="TableContent"/>
                    <w:rPr>
                      <w:rFonts w:ascii="Times New Roman" w:hAnsi="Times New Roman"/>
                    </w:rPr>
                  </w:pPr>
                  <w:r w:rsidRPr="005C10F4">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3679B600" w14:textId="77777777" w:rsidR="00C7421F" w:rsidRPr="005C10F4"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647DD63"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points are not enough to redeem selected item</w:t>
                  </w:r>
                </w:p>
              </w:tc>
            </w:tr>
            <w:tr w:rsidR="00C7421F" w:rsidRPr="005C10F4" w14:paraId="6A0BE01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5C8C385" w14:textId="77777777" w:rsidR="00C7421F" w:rsidRPr="005C10F4" w:rsidRDefault="00C7421F" w:rsidP="00963D25">
                  <w:pPr>
                    <w:pStyle w:val="TableContent"/>
                    <w:rPr>
                      <w:rFonts w:ascii="Times New Roman" w:hAnsi="Times New Roman"/>
                    </w:rPr>
                  </w:pPr>
                  <w:r w:rsidRPr="005C10F4">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6201BE19" w14:textId="77777777" w:rsidR="00C7421F" w:rsidRPr="005C10F4" w:rsidRDefault="00C7421F" w:rsidP="00963D25">
                  <w:pPr>
                    <w:pStyle w:val="TableContent"/>
                    <w:rPr>
                      <w:rFonts w:ascii="Times New Roman" w:eastAsia="Arial" w:hAnsi="Times New Roman"/>
                      <w:color w:val="000000"/>
                      <w:sz w:val="18"/>
                      <w:szCs w:val="18"/>
                    </w:rPr>
                  </w:pPr>
                  <w:r w:rsidRPr="005C10F4">
                    <w:rPr>
                      <w:rFonts w:ascii="Times New Roman" w:eastAsia="Arial" w:hAnsi="Times New Roman"/>
                      <w:color w:val="000000"/>
                      <w:sz w:val="18"/>
                      <w:szCs w:val="18"/>
                    </w:rPr>
                    <w:t>The user receives a feedback from the system that you don’t have enough points to redeem this item</w:t>
                  </w:r>
                </w:p>
              </w:tc>
              <w:tc>
                <w:tcPr>
                  <w:tcW w:w="2842" w:type="dxa"/>
                  <w:tcBorders>
                    <w:top w:val="single" w:sz="8" w:space="0" w:color="000000"/>
                    <w:left w:val="single" w:sz="8" w:space="0" w:color="000000"/>
                    <w:bottom w:val="single" w:sz="8" w:space="0" w:color="000000"/>
                    <w:right w:val="single" w:sz="8" w:space="0" w:color="000000"/>
                  </w:tcBorders>
                </w:tcPr>
                <w:p w14:paraId="77E6BDCA" w14:textId="77777777" w:rsidR="00C7421F" w:rsidRPr="005C10F4" w:rsidRDefault="00C7421F" w:rsidP="00963D25">
                  <w:pPr>
                    <w:pStyle w:val="TableContent"/>
                    <w:rPr>
                      <w:rFonts w:ascii="Times New Roman" w:eastAsia="Arial" w:hAnsi="Times New Roman"/>
                      <w:color w:val="000000"/>
                      <w:sz w:val="18"/>
                      <w:szCs w:val="18"/>
                    </w:rPr>
                  </w:pPr>
                </w:p>
              </w:tc>
            </w:tr>
          </w:tbl>
          <w:p w14:paraId="64A1FB46" w14:textId="77777777" w:rsidR="00C7421F" w:rsidRPr="005C10F4" w:rsidRDefault="00C7421F" w:rsidP="00963D25"/>
        </w:tc>
      </w:tr>
    </w:tbl>
    <w:p w14:paraId="128F998D" w14:textId="77777777" w:rsidR="00624552" w:rsidRDefault="00624552" w:rsidP="00E72ED3">
      <w:pPr>
        <w:rPr>
          <w:rFonts w:eastAsia="Times New Roman"/>
        </w:rPr>
      </w:pPr>
    </w:p>
    <w:p w14:paraId="57C80E93" w14:textId="77777777" w:rsidR="00255FE8" w:rsidRDefault="00255FE8" w:rsidP="00E72ED3">
      <w:pPr>
        <w:rPr>
          <w:rFonts w:eastAsia="Times New Roman"/>
        </w:rPr>
      </w:pPr>
    </w:p>
    <w:p w14:paraId="37ED5E4E" w14:textId="4D1FC8D2" w:rsidR="00E72ED3" w:rsidRPr="00624552" w:rsidRDefault="00624552" w:rsidP="00C7421F">
      <w:pPr>
        <w:pStyle w:val="NormalWeb"/>
        <w:numPr>
          <w:ilvl w:val="0"/>
          <w:numId w:val="29"/>
        </w:numPr>
        <w:spacing w:before="0" w:beforeAutospacing="0" w:after="0" w:afterAutospacing="0"/>
        <w:ind w:left="720" w:hanging="360"/>
        <w:textAlignment w:val="baseline"/>
        <w:rPr>
          <w:rFonts w:ascii="Arial" w:eastAsia="PMingLiU" w:hAnsi="Arial" w:cs="Arial"/>
          <w:b/>
          <w:bCs/>
          <w:sz w:val="23"/>
          <w:szCs w:val="23"/>
        </w:rPr>
      </w:pPr>
      <w:r>
        <w:rPr>
          <w:rFonts w:ascii="Arial" w:hAnsi="Arial" w:cs="Arial"/>
          <w:b/>
          <w:bCs/>
          <w:sz w:val="23"/>
          <w:szCs w:val="23"/>
        </w:rPr>
        <w:t>User can view the leaderboard</w:t>
      </w:r>
    </w:p>
    <w:p w14:paraId="32785348" w14:textId="71AC3EC1" w:rsidR="00624552" w:rsidRDefault="00624552" w:rsidP="00624552">
      <w:pPr>
        <w:pStyle w:val="NormalWeb"/>
        <w:spacing w:before="0" w:beforeAutospacing="0" w:after="0" w:afterAutospacing="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1D69F150"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A2D0D74" w14:textId="77777777" w:rsidR="00C7421F" w:rsidRPr="00D74F67" w:rsidRDefault="00C7421F" w:rsidP="00963D25">
            <w:pPr>
              <w:pStyle w:val="TableHeader"/>
              <w:rPr>
                <w:rFonts w:ascii="Times New Roman" w:hAnsi="Times New Roman"/>
              </w:rPr>
            </w:pPr>
            <w:r w:rsidRPr="00D74F67">
              <w:rPr>
                <w:rFonts w:ascii="Times New Roman" w:hAnsi="Times New Roman"/>
              </w:rPr>
              <w:t xml:space="preserve">User can view the </w:t>
            </w:r>
            <w:proofErr w:type="spellStart"/>
            <w:r w:rsidRPr="00D74F67">
              <w:rPr>
                <w:rFonts w:ascii="Times New Roman" w:hAnsi="Times New Roman"/>
              </w:rPr>
              <w:t>leaderboard</w:t>
            </w:r>
            <w:proofErr w:type="spellEnd"/>
          </w:p>
        </w:tc>
      </w:tr>
      <w:tr w:rsidR="00C7421F" w14:paraId="3DE8C29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45B3932"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Actor</w:t>
            </w:r>
          </w:p>
        </w:tc>
        <w:tc>
          <w:tcPr>
            <w:tcW w:w="6316" w:type="dxa"/>
            <w:tcBorders>
              <w:top w:val="single" w:sz="8" w:space="0" w:color="000000"/>
              <w:left w:val="single" w:sz="8" w:space="0" w:color="000000"/>
              <w:bottom w:val="single" w:sz="8" w:space="0" w:color="000000"/>
              <w:right w:val="single" w:sz="8" w:space="0" w:color="000000"/>
            </w:tcBorders>
          </w:tcPr>
          <w:p w14:paraId="3AADF04E"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w:t>
            </w:r>
          </w:p>
        </w:tc>
      </w:tr>
      <w:tr w:rsidR="00C7421F" w14:paraId="5DA61D3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57D1389"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Identifier</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4A6346F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UC08: User can view the </w:t>
            </w:r>
            <w:proofErr w:type="spellStart"/>
            <w:r w:rsidRPr="00D74F67">
              <w:rPr>
                <w:rFonts w:ascii="Times New Roman" w:eastAsia="Arial" w:hAnsi="Times New Roman"/>
                <w:color w:val="000000"/>
                <w:sz w:val="18"/>
                <w:szCs w:val="18"/>
              </w:rPr>
              <w:t>leaderboard</w:t>
            </w:r>
            <w:proofErr w:type="spellEnd"/>
          </w:p>
        </w:tc>
      </w:tr>
      <w:tr w:rsidR="00C7421F" w14:paraId="3D46D7F1"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BAA1C3"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Purpose</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3ADCA230"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To establish a competition among </w:t>
            </w:r>
            <w:proofErr w:type="spellStart"/>
            <w:r w:rsidRPr="00D74F67">
              <w:rPr>
                <w:rFonts w:ascii="Times New Roman" w:eastAsia="Arial" w:hAnsi="Times New Roman"/>
                <w:color w:val="000000"/>
                <w:sz w:val="18"/>
                <w:szCs w:val="18"/>
              </w:rPr>
              <w:t>trojans</w:t>
            </w:r>
            <w:proofErr w:type="spellEnd"/>
            <w:r w:rsidRPr="00D74F67">
              <w:rPr>
                <w:rFonts w:ascii="Times New Roman" w:eastAsia="Arial" w:hAnsi="Times New Roman"/>
                <w:color w:val="000000"/>
                <w:sz w:val="18"/>
                <w:szCs w:val="18"/>
              </w:rPr>
              <w:t xml:space="preserve"> and an incentive to encourage </w:t>
            </w:r>
            <w:proofErr w:type="spellStart"/>
            <w:r w:rsidRPr="00D74F67">
              <w:rPr>
                <w:rFonts w:ascii="Times New Roman" w:eastAsia="Arial" w:hAnsi="Times New Roman"/>
                <w:color w:val="000000"/>
                <w:sz w:val="18"/>
                <w:szCs w:val="18"/>
              </w:rPr>
              <w:t>trojans</w:t>
            </w:r>
            <w:proofErr w:type="spellEnd"/>
            <w:r w:rsidRPr="00D74F67">
              <w:rPr>
                <w:rFonts w:ascii="Times New Roman" w:eastAsia="Arial" w:hAnsi="Times New Roman"/>
                <w:color w:val="000000"/>
                <w:sz w:val="18"/>
                <w:szCs w:val="18"/>
              </w:rPr>
              <w:t xml:space="preserve"> to participate more on our system.</w:t>
            </w:r>
          </w:p>
        </w:tc>
      </w:tr>
      <w:tr w:rsidR="00C7421F" w14:paraId="016212D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1D6FD7C"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Developmental Risk</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05FF4EFC" w14:textId="77777777" w:rsidR="00C7421F" w:rsidRPr="00D74F67" w:rsidRDefault="00C7421F" w:rsidP="00555407">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COTS does not provide this feature, and has to be built from scratch. </w:t>
            </w:r>
          </w:p>
          <w:p w14:paraId="2E85D677" w14:textId="77777777" w:rsidR="00C7421F" w:rsidRPr="00D74F67" w:rsidRDefault="00C7421F" w:rsidP="00555407">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w:t>
            </w:r>
            <w:proofErr w:type="spellStart"/>
            <w:r w:rsidRPr="00D74F67">
              <w:rPr>
                <w:rFonts w:ascii="Times New Roman" w:eastAsia="Arial" w:hAnsi="Times New Roman"/>
                <w:color w:val="000000"/>
                <w:sz w:val="18"/>
                <w:szCs w:val="18"/>
              </w:rPr>
              <w:t>leaderboard</w:t>
            </w:r>
            <w:proofErr w:type="spellEnd"/>
            <w:r w:rsidRPr="00D74F67">
              <w:rPr>
                <w:rFonts w:ascii="Times New Roman" w:eastAsia="Arial" w:hAnsi="Times New Roman"/>
                <w:color w:val="000000"/>
                <w:sz w:val="18"/>
                <w:szCs w:val="18"/>
              </w:rPr>
              <w:t xml:space="preserve"> should have </w:t>
            </w:r>
            <w:proofErr w:type="gramStart"/>
            <w:r w:rsidRPr="00D74F67">
              <w:rPr>
                <w:rFonts w:ascii="Times New Roman" w:eastAsia="Arial" w:hAnsi="Times New Roman"/>
                <w:color w:val="000000"/>
                <w:sz w:val="18"/>
                <w:szCs w:val="18"/>
              </w:rPr>
              <w:t>a search</w:t>
            </w:r>
            <w:proofErr w:type="gramEnd"/>
            <w:r w:rsidRPr="00D74F67">
              <w:rPr>
                <w:rFonts w:ascii="Times New Roman" w:eastAsia="Arial" w:hAnsi="Times New Roman"/>
                <w:color w:val="000000"/>
                <w:sz w:val="18"/>
                <w:szCs w:val="18"/>
              </w:rPr>
              <w:t xml:space="preserve"> functionality, for user to find specific friends. </w:t>
            </w:r>
          </w:p>
          <w:p w14:paraId="5F81608E" w14:textId="77777777" w:rsidR="00C7421F" w:rsidRPr="00D74F67" w:rsidRDefault="00C7421F" w:rsidP="00555407">
            <w:pPr>
              <w:pStyle w:val="TableContent"/>
              <w:rPr>
                <w:rFonts w:ascii="Times New Roman" w:eastAsia="Arial" w:hAnsi="Times New Roman"/>
                <w:color w:val="000000"/>
                <w:sz w:val="18"/>
                <w:szCs w:val="18"/>
              </w:rPr>
            </w:pPr>
          </w:p>
        </w:tc>
      </w:tr>
      <w:tr w:rsidR="00C7421F" w14:paraId="34342546"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A786644"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Preconditions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67F81B17"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user has entered the </w:t>
            </w:r>
            <w:proofErr w:type="spellStart"/>
            <w:r w:rsidRPr="00D74F67">
              <w:rPr>
                <w:rFonts w:ascii="Times New Roman" w:eastAsia="Arial" w:hAnsi="Times New Roman"/>
                <w:color w:val="000000"/>
                <w:sz w:val="18"/>
                <w:szCs w:val="18"/>
              </w:rPr>
              <w:t>url</w:t>
            </w:r>
            <w:proofErr w:type="spellEnd"/>
            <w:r w:rsidRPr="00D74F67">
              <w:rPr>
                <w:rFonts w:ascii="Times New Roman" w:eastAsia="Arial" w:hAnsi="Times New Roman"/>
                <w:color w:val="000000"/>
                <w:sz w:val="18"/>
                <w:szCs w:val="18"/>
              </w:rPr>
              <w:t xml:space="preserve"> for our web-application</w:t>
            </w:r>
          </w:p>
        </w:tc>
      </w:tr>
      <w:tr w:rsidR="00C7421F" w14:paraId="6245EA0D"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F86BD67"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Flow of Events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29F7958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F1D037D"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71BC1E8" w14:textId="26EF2504"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 xml:space="preserve">Actor Input </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EA9F8D" w14:textId="27F9D03E"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 xml:space="preserve">System Response </w:t>
                  </w:r>
                </w:p>
              </w:tc>
            </w:tr>
            <w:tr w:rsidR="00C7421F" w:rsidRPr="00D74F67" w14:paraId="5927C72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A302374"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43CCD09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user enters the </w:t>
                  </w:r>
                  <w:proofErr w:type="spellStart"/>
                  <w:r w:rsidRPr="00D74F67">
                    <w:rPr>
                      <w:rFonts w:ascii="Times New Roman" w:eastAsia="Arial" w:hAnsi="Times New Roman"/>
                      <w:color w:val="000000"/>
                      <w:sz w:val="18"/>
                      <w:szCs w:val="18"/>
                    </w:rPr>
                    <w:t>url</w:t>
                  </w:r>
                  <w:proofErr w:type="spellEnd"/>
                  <w:r w:rsidRPr="00D74F67">
                    <w:rPr>
                      <w:rFonts w:ascii="Times New Roman" w:eastAsia="Arial" w:hAnsi="Times New Roman"/>
                      <w:color w:val="000000"/>
                      <w:sz w:val="18"/>
                      <w:szCs w:val="18"/>
                    </w:rPr>
                    <w:t xml:space="preserve"> of our web-page</w:t>
                  </w:r>
                </w:p>
              </w:tc>
              <w:tc>
                <w:tcPr>
                  <w:tcW w:w="2842" w:type="dxa"/>
                  <w:tcBorders>
                    <w:top w:val="single" w:sz="8" w:space="0" w:color="000000"/>
                    <w:left w:val="single" w:sz="8" w:space="0" w:color="000000"/>
                    <w:bottom w:val="single" w:sz="8" w:space="0" w:color="000000"/>
                    <w:right w:val="single" w:sz="8" w:space="0" w:color="000000"/>
                  </w:tcBorders>
                </w:tcPr>
                <w:p w14:paraId="236AF438"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62752BE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60F456E"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72E7843E"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6C9455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displays the homepage</w:t>
                  </w:r>
                </w:p>
              </w:tc>
            </w:tr>
            <w:tr w:rsidR="00C7421F" w:rsidRPr="00D74F67" w14:paraId="25EF765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4236529"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CECC0F8"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1B3B339"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There is a </w:t>
                  </w:r>
                  <w:proofErr w:type="spellStart"/>
                  <w:r w:rsidRPr="00D74F67">
                    <w:rPr>
                      <w:rFonts w:ascii="Times New Roman" w:eastAsia="Arial" w:hAnsi="Times New Roman"/>
                      <w:color w:val="000000"/>
                      <w:sz w:val="18"/>
                      <w:szCs w:val="18"/>
                    </w:rPr>
                    <w:t>leaderboard</w:t>
                  </w:r>
                  <w:proofErr w:type="spellEnd"/>
                  <w:r w:rsidRPr="00D74F67">
                    <w:rPr>
                      <w:rFonts w:ascii="Times New Roman" w:eastAsia="Arial" w:hAnsi="Times New Roman"/>
                      <w:color w:val="000000"/>
                      <w:sz w:val="18"/>
                      <w:szCs w:val="18"/>
                    </w:rPr>
                    <w:t xml:space="preserve"> on our homepage for user to view the participants ranking and points</w:t>
                  </w:r>
                </w:p>
              </w:tc>
            </w:tr>
          </w:tbl>
          <w:p w14:paraId="6E9B98E8" w14:textId="77777777" w:rsidR="00C7421F" w:rsidRPr="00D74F67" w:rsidRDefault="00C7421F" w:rsidP="00963D25"/>
        </w:tc>
      </w:tr>
      <w:tr w:rsidR="00C7421F" w14:paraId="1BF1620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F30D29C"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Post-conditions</w:t>
            </w:r>
            <w:r w:rsidRPr="00D74F67">
              <w:rPr>
                <w:rFonts w:ascii="Times New Roman" w:hAnsi="Times New Roman"/>
                <w:szCs w:val="20"/>
              </w:rPr>
              <w:t xml:space="preserve"> </w:t>
            </w:r>
          </w:p>
        </w:tc>
        <w:tc>
          <w:tcPr>
            <w:tcW w:w="6316" w:type="dxa"/>
            <w:tcBorders>
              <w:top w:val="single" w:sz="8" w:space="0" w:color="000000"/>
              <w:left w:val="single" w:sz="8" w:space="0" w:color="000000"/>
              <w:bottom w:val="single" w:sz="8" w:space="0" w:color="000000"/>
              <w:right w:val="single" w:sz="8" w:space="0" w:color="000000"/>
            </w:tcBorders>
          </w:tcPr>
          <w:p w14:paraId="7F0C74FF" w14:textId="77777777" w:rsidR="00C7421F" w:rsidRPr="00D74F67" w:rsidRDefault="00C7421F" w:rsidP="00963D25">
            <w:pPr>
              <w:pStyle w:val="TableContent"/>
              <w:rPr>
                <w:rFonts w:ascii="Times New Roman" w:hAnsi="Times New Roman"/>
              </w:rPr>
            </w:pPr>
            <w:r w:rsidRPr="00D74F67">
              <w:rPr>
                <w:rFonts w:ascii="Times New Roman" w:eastAsia="Arial" w:hAnsi="Times New Roman"/>
                <w:color w:val="000000"/>
                <w:sz w:val="13"/>
              </w:rPr>
              <w:t xml:space="preserve">The user is on the system homepage, and is able to view the </w:t>
            </w:r>
            <w:proofErr w:type="spellStart"/>
            <w:r w:rsidRPr="00D74F67">
              <w:rPr>
                <w:rFonts w:ascii="Times New Roman" w:eastAsia="Arial" w:hAnsi="Times New Roman"/>
                <w:color w:val="000000"/>
                <w:sz w:val="13"/>
              </w:rPr>
              <w:t>leaderboard</w:t>
            </w:r>
            <w:proofErr w:type="spellEnd"/>
            <w:r w:rsidRPr="00D74F67">
              <w:rPr>
                <w:rFonts w:ascii="Times New Roman" w:eastAsia="Arial" w:hAnsi="Times New Roman"/>
                <w:color w:val="000000"/>
                <w:sz w:val="13"/>
              </w:rPr>
              <w:t>.</w:t>
            </w:r>
          </w:p>
        </w:tc>
      </w:tr>
      <w:tr w:rsidR="00C7421F" w14:paraId="28DB83DC"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64AAF7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7C9EE06E"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A39300E"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F57729" w14:textId="2D764F0B"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9E90CD9" w14:textId="0DFE6CE6"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04C3851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614E90C"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1B3D72C3"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user enters the </w:t>
                  </w:r>
                  <w:proofErr w:type="spellStart"/>
                  <w:r w:rsidRPr="00D74F67">
                    <w:rPr>
                      <w:rFonts w:ascii="Times New Roman" w:eastAsia="Arial" w:hAnsi="Times New Roman"/>
                      <w:color w:val="000000"/>
                      <w:sz w:val="18"/>
                      <w:szCs w:val="18"/>
                    </w:rPr>
                    <w:t>url</w:t>
                  </w:r>
                  <w:proofErr w:type="spellEnd"/>
                  <w:r w:rsidRPr="00D74F67">
                    <w:rPr>
                      <w:rFonts w:ascii="Times New Roman" w:eastAsia="Arial" w:hAnsi="Times New Roman"/>
                      <w:color w:val="000000"/>
                      <w:sz w:val="18"/>
                      <w:szCs w:val="18"/>
                    </w:rPr>
                    <w:t xml:space="preserve"> of our web-page</w:t>
                  </w:r>
                </w:p>
              </w:tc>
              <w:tc>
                <w:tcPr>
                  <w:tcW w:w="2842" w:type="dxa"/>
                  <w:tcBorders>
                    <w:top w:val="single" w:sz="8" w:space="0" w:color="000000"/>
                    <w:left w:val="single" w:sz="8" w:space="0" w:color="000000"/>
                    <w:bottom w:val="single" w:sz="8" w:space="0" w:color="000000"/>
                    <w:right w:val="single" w:sz="8" w:space="0" w:color="000000"/>
                  </w:tcBorders>
                </w:tcPr>
                <w:p w14:paraId="1F6870FE"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7A9A64C2"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BD4608C"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7D88BB5D"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188DD3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displays the homepage</w:t>
                  </w:r>
                </w:p>
              </w:tc>
            </w:tr>
            <w:tr w:rsidR="00C7421F" w:rsidRPr="00D74F67" w14:paraId="2D30760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0185D04"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1B52F1C"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EDCF1AD"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There is no </w:t>
                  </w:r>
                  <w:proofErr w:type="spellStart"/>
                  <w:r w:rsidRPr="00D74F67">
                    <w:rPr>
                      <w:rFonts w:ascii="Times New Roman" w:eastAsia="Arial" w:hAnsi="Times New Roman"/>
                      <w:color w:val="000000"/>
                      <w:sz w:val="18"/>
                      <w:szCs w:val="18"/>
                    </w:rPr>
                    <w:t>leaderboard</w:t>
                  </w:r>
                  <w:proofErr w:type="spellEnd"/>
                  <w:r w:rsidRPr="00D74F67">
                    <w:rPr>
                      <w:rFonts w:ascii="Times New Roman" w:eastAsia="Arial" w:hAnsi="Times New Roman"/>
                      <w:color w:val="000000"/>
                      <w:sz w:val="18"/>
                      <w:szCs w:val="18"/>
                    </w:rPr>
                    <w:t xml:space="preserve"> on homepage</w:t>
                  </w:r>
                </w:p>
              </w:tc>
            </w:tr>
          </w:tbl>
          <w:p w14:paraId="372BDD74" w14:textId="77777777" w:rsidR="00C7421F" w:rsidRPr="00D74F67" w:rsidRDefault="00C7421F" w:rsidP="00963D25"/>
        </w:tc>
      </w:tr>
      <w:tr w:rsidR="00C7421F" w14:paraId="15A28050"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85E44CD"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45DA79C7"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3821097" w14:textId="77777777" w:rsidR="00C7421F" w:rsidRPr="00D74F67" w:rsidRDefault="00C7421F" w:rsidP="00963D25">
                  <w:pPr>
                    <w:pStyle w:val="TableHeader"/>
                    <w:rPr>
                      <w:rFonts w:ascii="Times New Roman" w:hAnsi="Times New Roman"/>
                      <w:sz w:val="20"/>
                      <w:szCs w:val="20"/>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C33976" w14:textId="643956BF"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F803E16" w14:textId="52BB656E"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346B501B"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7EB270"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1</w:t>
                  </w:r>
                </w:p>
              </w:tc>
              <w:tc>
                <w:tcPr>
                  <w:tcW w:w="2842" w:type="dxa"/>
                  <w:tcBorders>
                    <w:top w:val="single" w:sz="8" w:space="0" w:color="000000"/>
                    <w:left w:val="single" w:sz="8" w:space="0" w:color="000000"/>
                    <w:bottom w:val="single" w:sz="8" w:space="0" w:color="000000"/>
                    <w:right w:val="single" w:sz="8" w:space="0" w:color="000000"/>
                  </w:tcBorders>
                </w:tcPr>
                <w:p w14:paraId="3C906926"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The user enters the </w:t>
                  </w:r>
                  <w:proofErr w:type="spellStart"/>
                  <w:r w:rsidRPr="00D74F67">
                    <w:rPr>
                      <w:rFonts w:ascii="Times New Roman" w:eastAsia="Arial" w:hAnsi="Times New Roman"/>
                      <w:color w:val="000000"/>
                      <w:sz w:val="18"/>
                      <w:szCs w:val="18"/>
                    </w:rPr>
                    <w:t>url</w:t>
                  </w:r>
                  <w:proofErr w:type="spellEnd"/>
                  <w:r w:rsidRPr="00D74F67">
                    <w:rPr>
                      <w:rFonts w:ascii="Times New Roman" w:eastAsia="Arial" w:hAnsi="Times New Roman"/>
                      <w:color w:val="000000"/>
                      <w:sz w:val="18"/>
                      <w:szCs w:val="18"/>
                    </w:rPr>
                    <w:t xml:space="preserve"> of our web-page</w:t>
                  </w:r>
                </w:p>
              </w:tc>
              <w:tc>
                <w:tcPr>
                  <w:tcW w:w="2842" w:type="dxa"/>
                  <w:tcBorders>
                    <w:top w:val="single" w:sz="8" w:space="0" w:color="000000"/>
                    <w:left w:val="single" w:sz="8" w:space="0" w:color="000000"/>
                    <w:bottom w:val="single" w:sz="8" w:space="0" w:color="000000"/>
                    <w:right w:val="single" w:sz="8" w:space="0" w:color="000000"/>
                  </w:tcBorders>
                </w:tcPr>
                <w:p w14:paraId="0B1EB751"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5331EC6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3ECDFB2"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2</w:t>
                  </w:r>
                </w:p>
              </w:tc>
              <w:tc>
                <w:tcPr>
                  <w:tcW w:w="2842" w:type="dxa"/>
                  <w:tcBorders>
                    <w:top w:val="single" w:sz="8" w:space="0" w:color="000000"/>
                    <w:left w:val="single" w:sz="8" w:space="0" w:color="000000"/>
                    <w:bottom w:val="single" w:sz="8" w:space="0" w:color="000000"/>
                    <w:right w:val="single" w:sz="8" w:space="0" w:color="000000"/>
                  </w:tcBorders>
                </w:tcPr>
                <w:p w14:paraId="014E78E0"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A7FC83F"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is unable to load the homepage for the WAT network</w:t>
                  </w:r>
                </w:p>
              </w:tc>
            </w:tr>
          </w:tbl>
          <w:p w14:paraId="3D483192" w14:textId="77777777" w:rsidR="00C7421F" w:rsidRPr="00D74F67" w:rsidRDefault="00C7421F" w:rsidP="00963D25"/>
        </w:tc>
      </w:tr>
    </w:tbl>
    <w:p w14:paraId="1761963D" w14:textId="77777777" w:rsidR="00C7421F" w:rsidRDefault="00C7421F" w:rsidP="00624552">
      <w:pPr>
        <w:pStyle w:val="NormalWeb"/>
        <w:spacing w:before="0" w:beforeAutospacing="0" w:after="0" w:afterAutospacing="0"/>
        <w:textAlignment w:val="baseline"/>
        <w:rPr>
          <w:rFonts w:ascii="Arial" w:eastAsia="PMingLiU" w:hAnsi="Arial" w:cs="Arial"/>
          <w:b/>
          <w:bCs/>
          <w:sz w:val="23"/>
          <w:szCs w:val="23"/>
        </w:rPr>
      </w:pPr>
    </w:p>
    <w:p w14:paraId="1EB91534" w14:textId="77777777" w:rsidR="002768CF" w:rsidRPr="002768CF" w:rsidRDefault="002768CF" w:rsidP="002768CF">
      <w:pPr>
        <w:pStyle w:val="NormalWeb"/>
        <w:spacing w:before="0" w:beforeAutospacing="0" w:after="0" w:afterAutospacing="0"/>
        <w:textAlignment w:val="baseline"/>
        <w:rPr>
          <w:rFonts w:ascii="Arial" w:eastAsia="PMingLiU" w:hAnsi="Arial" w:cs="Arial"/>
          <w:b/>
          <w:bCs/>
          <w:sz w:val="23"/>
          <w:szCs w:val="23"/>
        </w:rPr>
      </w:pPr>
    </w:p>
    <w:p w14:paraId="10E0721B" w14:textId="4CF58F68" w:rsidR="00624552" w:rsidRPr="00C7421F" w:rsidRDefault="00624552" w:rsidP="00C7421F">
      <w:pPr>
        <w:pStyle w:val="NormalWeb"/>
        <w:numPr>
          <w:ilvl w:val="0"/>
          <w:numId w:val="29"/>
        </w:numPr>
        <w:spacing w:before="0" w:beforeAutospacing="0" w:after="0" w:afterAutospacing="0"/>
        <w:ind w:left="720" w:hanging="360"/>
        <w:textAlignment w:val="baseline"/>
        <w:rPr>
          <w:rFonts w:ascii="Arial" w:eastAsia="PMingLiU" w:hAnsi="Arial" w:cs="Arial"/>
          <w:b/>
          <w:bCs/>
          <w:sz w:val="23"/>
          <w:szCs w:val="23"/>
        </w:rPr>
      </w:pPr>
      <w:r>
        <w:rPr>
          <w:rFonts w:ascii="Arial" w:hAnsi="Arial" w:cs="Arial"/>
          <w:b/>
          <w:bCs/>
          <w:sz w:val="23"/>
          <w:szCs w:val="23"/>
        </w:rPr>
        <w:t>User can update his/her profile</w:t>
      </w:r>
    </w:p>
    <w:p w14:paraId="49173546" w14:textId="77777777" w:rsidR="00C7421F" w:rsidRPr="00624552" w:rsidRDefault="00C7421F" w:rsidP="00C7421F">
      <w:pPr>
        <w:pStyle w:val="NormalWeb"/>
        <w:spacing w:before="0" w:beforeAutospacing="0" w:after="0" w:afterAutospacing="0"/>
        <w:ind w:left="360"/>
        <w:textAlignment w:val="baseline"/>
        <w:rPr>
          <w:rFonts w:ascii="Arial" w:eastAsia="PMingLiU" w:hAnsi="Arial" w:cs="Arial"/>
          <w:b/>
          <w:bCs/>
          <w:sz w:val="23"/>
          <w:szCs w:val="23"/>
        </w:rP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7421F" w14:paraId="4082B795" w14:textId="77777777" w:rsidTr="00963D2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C31E09D" w14:textId="77777777" w:rsidR="00C7421F" w:rsidRPr="00D74F67" w:rsidRDefault="00C7421F" w:rsidP="00963D25">
            <w:pPr>
              <w:pStyle w:val="TableHeader"/>
              <w:rPr>
                <w:rFonts w:ascii="Times New Roman" w:hAnsi="Times New Roman"/>
              </w:rPr>
            </w:pPr>
            <w:r w:rsidRPr="00D74F67">
              <w:rPr>
                <w:rFonts w:ascii="Times New Roman" w:hAnsi="Times New Roman"/>
              </w:rPr>
              <w:t>User can update his/her profile</w:t>
            </w:r>
          </w:p>
        </w:tc>
      </w:tr>
      <w:tr w:rsidR="00C7421F" w14:paraId="1F1326E9"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1C9B31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Actor </w:t>
            </w:r>
          </w:p>
        </w:tc>
        <w:tc>
          <w:tcPr>
            <w:tcW w:w="6316" w:type="dxa"/>
            <w:tcBorders>
              <w:top w:val="single" w:sz="8" w:space="0" w:color="000000"/>
              <w:left w:val="single" w:sz="8" w:space="0" w:color="000000"/>
              <w:bottom w:val="single" w:sz="8" w:space="0" w:color="000000"/>
              <w:right w:val="single" w:sz="8" w:space="0" w:color="000000"/>
            </w:tcBorders>
          </w:tcPr>
          <w:p w14:paraId="61E8124E" w14:textId="77777777" w:rsidR="00C7421F" w:rsidRPr="00D74F67" w:rsidRDefault="00C7421F" w:rsidP="00963D25">
            <w:pPr>
              <w:pStyle w:val="TableContent"/>
              <w:rPr>
                <w:rFonts w:ascii="Times New Roman" w:hAnsi="Times New Roman"/>
                <w:sz w:val="18"/>
                <w:szCs w:val="18"/>
              </w:rPr>
            </w:pPr>
            <w:r w:rsidRPr="00D74F67">
              <w:rPr>
                <w:rFonts w:ascii="Times New Roman" w:eastAsia="Arial" w:hAnsi="Times New Roman"/>
                <w:color w:val="000000"/>
                <w:sz w:val="18"/>
                <w:szCs w:val="18"/>
              </w:rPr>
              <w:t>User</w:t>
            </w:r>
          </w:p>
        </w:tc>
      </w:tr>
      <w:tr w:rsidR="00C7421F" w14:paraId="4EED1B2C"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3CC873B0"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Identifier </w:t>
            </w:r>
          </w:p>
        </w:tc>
        <w:tc>
          <w:tcPr>
            <w:tcW w:w="6316" w:type="dxa"/>
            <w:tcBorders>
              <w:top w:val="single" w:sz="8" w:space="0" w:color="000000"/>
              <w:left w:val="single" w:sz="8" w:space="0" w:color="000000"/>
              <w:bottom w:val="single" w:sz="8" w:space="0" w:color="000000"/>
              <w:right w:val="single" w:sz="8" w:space="0" w:color="000000"/>
            </w:tcBorders>
          </w:tcPr>
          <w:p w14:paraId="710B05DE" w14:textId="77777777" w:rsidR="00C7421F" w:rsidRPr="00D74F67" w:rsidRDefault="00C7421F" w:rsidP="00963D25">
            <w:pPr>
              <w:pStyle w:val="TableContent"/>
              <w:rPr>
                <w:rFonts w:ascii="Times New Roman" w:hAnsi="Times New Roman"/>
                <w:sz w:val="18"/>
                <w:szCs w:val="18"/>
              </w:rPr>
            </w:pPr>
            <w:r w:rsidRPr="00D74F67">
              <w:rPr>
                <w:rFonts w:ascii="Times New Roman" w:hAnsi="Times New Roman"/>
                <w:sz w:val="18"/>
                <w:szCs w:val="18"/>
              </w:rPr>
              <w:t>UC09-</w:t>
            </w:r>
            <w:r w:rsidRPr="00D74F67">
              <w:rPr>
                <w:rFonts w:ascii="Times New Roman" w:eastAsia="Arial" w:hAnsi="Times New Roman"/>
                <w:color w:val="000000"/>
                <w:sz w:val="18"/>
                <w:szCs w:val="18"/>
              </w:rPr>
              <w:t>User can update his/her profile</w:t>
            </w:r>
          </w:p>
        </w:tc>
      </w:tr>
      <w:tr w:rsidR="00C7421F" w14:paraId="2C31B315"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793834D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Purpose </w:t>
            </w:r>
          </w:p>
        </w:tc>
        <w:tc>
          <w:tcPr>
            <w:tcW w:w="6316" w:type="dxa"/>
            <w:tcBorders>
              <w:top w:val="single" w:sz="8" w:space="0" w:color="000000"/>
              <w:left w:val="single" w:sz="8" w:space="0" w:color="000000"/>
              <w:bottom w:val="single" w:sz="8" w:space="0" w:color="000000"/>
              <w:right w:val="single" w:sz="8" w:space="0" w:color="000000"/>
            </w:tcBorders>
          </w:tcPr>
          <w:p w14:paraId="1B460B30" w14:textId="0F84F7C3" w:rsidR="00C7421F" w:rsidRPr="00D74F67" w:rsidRDefault="00C7421F" w:rsidP="00D74F67">
            <w:pPr>
              <w:pStyle w:val="TableContent"/>
              <w:numPr>
                <w:ilvl w:val="0"/>
                <w:numId w:val="45"/>
              </w:numPr>
              <w:rPr>
                <w:rFonts w:ascii="Times New Roman" w:hAnsi="Times New Roman"/>
                <w:sz w:val="18"/>
                <w:szCs w:val="18"/>
              </w:rPr>
            </w:pPr>
            <w:r w:rsidRPr="00D74F67">
              <w:rPr>
                <w:rFonts w:ascii="Times New Roman" w:eastAsia="Arial" w:hAnsi="Times New Roman"/>
                <w:color w:val="000000"/>
                <w:sz w:val="18"/>
                <w:szCs w:val="18"/>
              </w:rPr>
              <w:t xml:space="preserve">This allows user to choose what information he/she wants to share on our system for fellow </w:t>
            </w:r>
            <w:proofErr w:type="spellStart"/>
            <w:r w:rsidRPr="00D74F67">
              <w:rPr>
                <w:rFonts w:ascii="Times New Roman" w:eastAsia="Arial" w:hAnsi="Times New Roman"/>
                <w:color w:val="000000"/>
                <w:sz w:val="18"/>
                <w:szCs w:val="18"/>
              </w:rPr>
              <w:t>trojans</w:t>
            </w:r>
            <w:proofErr w:type="spellEnd"/>
            <w:r w:rsidRPr="00D74F67">
              <w:rPr>
                <w:rFonts w:ascii="Times New Roman" w:eastAsia="Arial" w:hAnsi="Times New Roman"/>
                <w:color w:val="000000"/>
                <w:sz w:val="18"/>
                <w:szCs w:val="18"/>
              </w:rPr>
              <w:t xml:space="preserve"> to view </w:t>
            </w:r>
          </w:p>
          <w:p w14:paraId="6927F718"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Information about specific school of USC would enable unknown people know other people in their school </w:t>
            </w:r>
          </w:p>
          <w:p w14:paraId="3D6A259C" w14:textId="5E25C47D" w:rsidR="00C7421F" w:rsidRPr="00D74F67" w:rsidRDefault="00C7421F" w:rsidP="00D74F6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 xml:space="preserve">Increase camaraderie among users </w:t>
            </w:r>
          </w:p>
        </w:tc>
      </w:tr>
      <w:tr w:rsidR="00C7421F" w14:paraId="4F3891A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09AFE534"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 xml:space="preserve">Developmental Risk </w:t>
            </w:r>
          </w:p>
        </w:tc>
        <w:tc>
          <w:tcPr>
            <w:tcW w:w="6316" w:type="dxa"/>
            <w:tcBorders>
              <w:top w:val="single" w:sz="8" w:space="0" w:color="000000"/>
              <w:left w:val="single" w:sz="8" w:space="0" w:color="000000"/>
              <w:bottom w:val="single" w:sz="8" w:space="0" w:color="000000"/>
              <w:right w:val="single" w:sz="8" w:space="0" w:color="000000"/>
            </w:tcBorders>
          </w:tcPr>
          <w:p w14:paraId="3BF8B4B0"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User will enter large file like image file in summary portion. We might need a caching mechanism for our system</w:t>
            </w:r>
          </w:p>
        </w:tc>
      </w:tr>
      <w:tr w:rsidR="00C7421F" w14:paraId="664607A3"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483801EA"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7AE56D6" w14:textId="77777777" w:rsidR="00C7421F" w:rsidRPr="00D74F67" w:rsidRDefault="00C7421F" w:rsidP="00555407">
            <w:pPr>
              <w:pStyle w:val="TableContent"/>
              <w:numPr>
                <w:ilvl w:val="0"/>
                <w:numId w:val="42"/>
              </w:numPr>
              <w:rPr>
                <w:rFonts w:ascii="Times New Roman" w:eastAsia="Arial" w:hAnsi="Times New Roman"/>
                <w:color w:val="000000"/>
                <w:sz w:val="18"/>
                <w:szCs w:val="18"/>
              </w:rPr>
            </w:pPr>
            <w:r w:rsidRPr="00D74F67">
              <w:rPr>
                <w:rFonts w:ascii="Times New Roman" w:eastAsia="Arial" w:hAnsi="Times New Roman"/>
                <w:color w:val="000000"/>
                <w:sz w:val="18"/>
                <w:szCs w:val="18"/>
              </w:rPr>
              <w:t>The user clicks the option of edit profile from profile page</w:t>
            </w:r>
          </w:p>
        </w:tc>
      </w:tr>
      <w:tr w:rsidR="00C7421F" w14:paraId="2897CC38"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279FE563"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Flow of Events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0E2B7B55"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C2FD364"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1CD87A9" w14:textId="63EB976A" w:rsidR="00C7421F" w:rsidRPr="00D74F67" w:rsidRDefault="00C7421F" w:rsidP="00963D25">
                  <w:pPr>
                    <w:pStyle w:val="TableHeader"/>
                    <w:rPr>
                      <w:rFonts w:ascii="Times New Roman" w:hAnsi="Times New Roman"/>
                      <w:sz w:val="20"/>
                      <w:szCs w:val="20"/>
                    </w:rPr>
                  </w:pPr>
                  <w:r w:rsidRPr="00D74F67">
                    <w:rPr>
                      <w:rFonts w:ascii="Times New Roman" w:hAnsi="Times New Roman"/>
                      <w:sz w:val="20"/>
                      <w:szCs w:val="20"/>
                    </w:rPr>
                    <w:t>Acto</w:t>
                  </w:r>
                  <w:r w:rsidR="00D74F67" w:rsidRPr="00D74F67">
                    <w:rPr>
                      <w:rFonts w:ascii="Times New Roman" w:hAnsi="Times New Roman"/>
                      <w:sz w:val="20"/>
                      <w:szCs w:val="20"/>
                    </w:rPr>
                    <w:t>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DA1A31" w14:textId="461789C9"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79474711"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52721D4"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39499377"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56AB00B7"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36581F5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E7E482B"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DA3702B"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212CD3B"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System loads the profile page</w:t>
                  </w:r>
                </w:p>
              </w:tc>
            </w:tr>
            <w:tr w:rsidR="00C7421F" w:rsidRPr="00D74F67" w14:paraId="2B5907D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DB6E3FB"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1C5507CD"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519017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There is an edit option on profile page</w:t>
                  </w:r>
                </w:p>
              </w:tc>
            </w:tr>
            <w:tr w:rsidR="00C7421F" w:rsidRPr="00D74F67" w14:paraId="0EE99EE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18EC15D" w14:textId="77777777" w:rsidR="00C7421F" w:rsidRPr="00D74F67" w:rsidRDefault="00C7421F" w:rsidP="00963D25">
                  <w:pPr>
                    <w:pStyle w:val="TableContent"/>
                    <w:rPr>
                      <w:rFonts w:ascii="Times New Roman" w:hAnsi="Times New Roman"/>
                    </w:rPr>
                  </w:pPr>
                  <w:r w:rsidRPr="00D74F67">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2C9CC2BC"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clicks the edit option</w:t>
                  </w:r>
                </w:p>
              </w:tc>
              <w:tc>
                <w:tcPr>
                  <w:tcW w:w="2842" w:type="dxa"/>
                  <w:tcBorders>
                    <w:top w:val="single" w:sz="8" w:space="0" w:color="000000"/>
                    <w:left w:val="single" w:sz="8" w:space="0" w:color="000000"/>
                    <w:bottom w:val="single" w:sz="8" w:space="0" w:color="000000"/>
                    <w:right w:val="single" w:sz="8" w:space="0" w:color="000000"/>
                  </w:tcBorders>
                </w:tcPr>
                <w:p w14:paraId="14E777B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07D403E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380AB9A" w14:textId="77777777" w:rsidR="00C7421F" w:rsidRPr="00D74F67" w:rsidRDefault="00C7421F" w:rsidP="00963D25">
                  <w:pPr>
                    <w:pStyle w:val="TableContent"/>
                    <w:rPr>
                      <w:rFonts w:ascii="Times New Roman" w:hAnsi="Times New Roman"/>
                    </w:rPr>
                  </w:pPr>
                  <w:r w:rsidRPr="00D74F67">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6A43FD92"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D63C6F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directs user to the profile edit page</w:t>
                  </w:r>
                </w:p>
              </w:tc>
            </w:tr>
            <w:tr w:rsidR="00C7421F" w:rsidRPr="00D74F67" w14:paraId="0DD43886"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BA5EA5D" w14:textId="77777777" w:rsidR="00C7421F" w:rsidRPr="00D74F67" w:rsidRDefault="00C7421F" w:rsidP="00963D25">
                  <w:pPr>
                    <w:pStyle w:val="TableContent"/>
                    <w:rPr>
                      <w:rFonts w:ascii="Times New Roman" w:hAnsi="Times New Roman"/>
                    </w:rPr>
                  </w:pPr>
                  <w:r w:rsidRPr="00D74F67">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571CD5E3"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enters data he wish to edit/update on his profile</w:t>
                  </w:r>
                </w:p>
              </w:tc>
              <w:tc>
                <w:tcPr>
                  <w:tcW w:w="2842" w:type="dxa"/>
                  <w:tcBorders>
                    <w:top w:val="single" w:sz="8" w:space="0" w:color="000000"/>
                    <w:left w:val="single" w:sz="8" w:space="0" w:color="000000"/>
                    <w:bottom w:val="single" w:sz="8" w:space="0" w:color="000000"/>
                    <w:right w:val="single" w:sz="8" w:space="0" w:color="000000"/>
                  </w:tcBorders>
                </w:tcPr>
                <w:p w14:paraId="08465915"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3B4FC008"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1892182" w14:textId="77777777" w:rsidR="00C7421F" w:rsidRPr="00D74F67" w:rsidRDefault="00C7421F" w:rsidP="00963D25">
                  <w:pPr>
                    <w:pStyle w:val="TableContent"/>
                    <w:rPr>
                      <w:rFonts w:ascii="Times New Roman" w:hAnsi="Times New Roman"/>
                    </w:rPr>
                  </w:pPr>
                  <w:r w:rsidRPr="00D74F67">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24D72DE1"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Clicks make changes button</w:t>
                  </w:r>
                </w:p>
              </w:tc>
              <w:tc>
                <w:tcPr>
                  <w:tcW w:w="2842" w:type="dxa"/>
                  <w:tcBorders>
                    <w:top w:val="single" w:sz="8" w:space="0" w:color="000000"/>
                    <w:left w:val="single" w:sz="8" w:space="0" w:color="000000"/>
                    <w:bottom w:val="single" w:sz="8" w:space="0" w:color="000000"/>
                    <w:right w:val="single" w:sz="8" w:space="0" w:color="000000"/>
                  </w:tcBorders>
                </w:tcPr>
                <w:p w14:paraId="6E07C64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18BBB82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D86CC24" w14:textId="77777777" w:rsidR="00C7421F" w:rsidRPr="00D74F67" w:rsidRDefault="00C7421F" w:rsidP="00963D25">
                  <w:pPr>
                    <w:pStyle w:val="TableContent"/>
                    <w:rPr>
                      <w:rFonts w:ascii="Times New Roman" w:hAnsi="Times New Roman"/>
                    </w:rPr>
                  </w:pPr>
                  <w:r w:rsidRPr="00D74F67">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37528E18" w14:textId="77777777" w:rsidR="00C7421F" w:rsidRPr="00D74F67"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5EA8689C" w14:textId="2DA98EC9" w:rsidR="00C7421F" w:rsidRPr="00D74F67" w:rsidRDefault="00C7421F" w:rsidP="00D74F67">
                  <w:pPr>
                    <w:pStyle w:val="TableContent"/>
                    <w:rPr>
                      <w:rFonts w:ascii="Times New Roman" w:hAnsi="Times New Roman"/>
                      <w:sz w:val="18"/>
                      <w:szCs w:val="18"/>
                    </w:rPr>
                  </w:pPr>
                  <w:r w:rsidRPr="00D74F67">
                    <w:rPr>
                      <w:rFonts w:ascii="Times New Roman" w:eastAsia="Arial" w:hAnsi="Times New Roman"/>
                      <w:color w:val="000000"/>
                      <w:sz w:val="18"/>
                      <w:szCs w:val="18"/>
                    </w:rPr>
                    <w:t>System update user profile information in database</w:t>
                  </w:r>
                  <w:r w:rsidRPr="00D74F67">
                    <w:rPr>
                      <w:rFonts w:ascii="Times New Roman" w:hAnsi="Times New Roman"/>
                      <w:sz w:val="18"/>
                      <w:szCs w:val="18"/>
                    </w:rPr>
                    <w:t xml:space="preserve"> </w:t>
                  </w:r>
                </w:p>
                <w:p w14:paraId="7DC20EB9" w14:textId="77777777" w:rsidR="00C7421F" w:rsidRPr="00D74F67" w:rsidRDefault="00C7421F" w:rsidP="00963D25">
                  <w:pPr>
                    <w:pStyle w:val="TableContent"/>
                    <w:rPr>
                      <w:rFonts w:ascii="Times New Roman" w:hAnsi="Times New Roman"/>
                      <w:sz w:val="18"/>
                      <w:szCs w:val="18"/>
                    </w:rPr>
                  </w:pPr>
                  <w:r w:rsidRPr="00D74F67">
                    <w:rPr>
                      <w:rFonts w:ascii="Times New Roman" w:eastAsia="Arial" w:hAnsi="Times New Roman"/>
                      <w:color w:val="000000"/>
                      <w:sz w:val="18"/>
                      <w:szCs w:val="18"/>
                    </w:rPr>
                    <w:t>System gives user the feedback that your profile is updated</w:t>
                  </w:r>
                </w:p>
              </w:tc>
            </w:tr>
            <w:tr w:rsidR="00C7421F" w:rsidRPr="00D74F67" w14:paraId="5843663C"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495A8FB" w14:textId="77777777" w:rsidR="00C7421F" w:rsidRPr="00D74F67" w:rsidRDefault="00C7421F" w:rsidP="00963D25">
                  <w:pPr>
                    <w:pStyle w:val="TableContent"/>
                    <w:rPr>
                      <w:rFonts w:ascii="Times New Roman" w:hAnsi="Times New Roman"/>
                    </w:rPr>
                  </w:pPr>
                  <w:r w:rsidRPr="00D74F67">
                    <w:rPr>
                      <w:rFonts w:ascii="Times New Roman" w:hAnsi="Times New Roman"/>
                    </w:rPr>
                    <w:t>9</w:t>
                  </w:r>
                </w:p>
              </w:tc>
              <w:tc>
                <w:tcPr>
                  <w:tcW w:w="2842" w:type="dxa"/>
                  <w:tcBorders>
                    <w:top w:val="single" w:sz="8" w:space="0" w:color="000000"/>
                    <w:left w:val="single" w:sz="8" w:space="0" w:color="000000"/>
                    <w:bottom w:val="single" w:sz="8" w:space="0" w:color="000000"/>
                    <w:right w:val="single" w:sz="8" w:space="0" w:color="000000"/>
                  </w:tcBorders>
                </w:tcPr>
                <w:p w14:paraId="2C809115"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User clicks ok button on the feedback message</w:t>
                  </w:r>
                </w:p>
              </w:tc>
              <w:tc>
                <w:tcPr>
                  <w:tcW w:w="2842" w:type="dxa"/>
                  <w:tcBorders>
                    <w:top w:val="single" w:sz="8" w:space="0" w:color="000000"/>
                    <w:left w:val="single" w:sz="8" w:space="0" w:color="000000"/>
                    <w:bottom w:val="single" w:sz="8" w:space="0" w:color="000000"/>
                    <w:right w:val="single" w:sz="8" w:space="0" w:color="000000"/>
                  </w:tcBorders>
                </w:tcPr>
                <w:p w14:paraId="5B4A9BAF" w14:textId="77777777" w:rsidR="00C7421F" w:rsidRPr="00D74F67" w:rsidRDefault="00C7421F" w:rsidP="00963D25">
                  <w:pPr>
                    <w:pStyle w:val="TableContent"/>
                    <w:rPr>
                      <w:rFonts w:ascii="Times New Roman" w:eastAsia="Arial" w:hAnsi="Times New Roman"/>
                      <w:color w:val="000000"/>
                      <w:sz w:val="18"/>
                      <w:szCs w:val="18"/>
                    </w:rPr>
                  </w:pPr>
                </w:p>
              </w:tc>
            </w:tr>
            <w:tr w:rsidR="00C7421F" w:rsidRPr="00D74F67" w14:paraId="103B350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CB5E796" w14:textId="77777777" w:rsidR="00C7421F" w:rsidRPr="00D74F67" w:rsidRDefault="00C7421F" w:rsidP="00963D25">
                  <w:pPr>
                    <w:pStyle w:val="TableContent"/>
                    <w:rPr>
                      <w:rFonts w:ascii="Times New Roman" w:hAnsi="Times New Roman"/>
                    </w:rPr>
                  </w:pPr>
                  <w:r w:rsidRPr="00D74F67">
                    <w:rPr>
                      <w:rFonts w:ascii="Times New Roman" w:hAnsi="Times New Roman"/>
                    </w:rPr>
                    <w:t>10</w:t>
                  </w:r>
                </w:p>
              </w:tc>
              <w:tc>
                <w:tcPr>
                  <w:tcW w:w="2842" w:type="dxa"/>
                  <w:tcBorders>
                    <w:top w:val="single" w:sz="8" w:space="0" w:color="000000"/>
                    <w:left w:val="single" w:sz="8" w:space="0" w:color="000000"/>
                    <w:bottom w:val="single" w:sz="8" w:space="0" w:color="000000"/>
                    <w:right w:val="single" w:sz="8" w:space="0" w:color="000000"/>
                  </w:tcBorders>
                </w:tcPr>
                <w:p w14:paraId="59822C86" w14:textId="77777777" w:rsidR="00C7421F" w:rsidRPr="00D74F67"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1F2F202" w14:textId="77777777" w:rsidR="00C7421F" w:rsidRPr="00D74F67" w:rsidRDefault="00C7421F" w:rsidP="00963D25">
                  <w:pPr>
                    <w:pStyle w:val="TableContent"/>
                    <w:rPr>
                      <w:rFonts w:ascii="Times New Roman" w:eastAsia="Arial" w:hAnsi="Times New Roman"/>
                      <w:color w:val="000000"/>
                      <w:sz w:val="18"/>
                      <w:szCs w:val="18"/>
                    </w:rPr>
                  </w:pPr>
                  <w:r w:rsidRPr="00D74F67">
                    <w:rPr>
                      <w:rFonts w:ascii="Times New Roman" w:eastAsia="Arial" w:hAnsi="Times New Roman"/>
                      <w:color w:val="000000"/>
                      <w:sz w:val="18"/>
                      <w:szCs w:val="18"/>
                    </w:rPr>
                    <w:t>The system directs user to the profile page where user is able to view the updates</w:t>
                  </w:r>
                </w:p>
              </w:tc>
            </w:tr>
          </w:tbl>
          <w:p w14:paraId="4A6F3D84" w14:textId="77777777" w:rsidR="00C7421F" w:rsidRPr="00D74F67" w:rsidRDefault="00C7421F" w:rsidP="00963D25"/>
        </w:tc>
      </w:tr>
      <w:tr w:rsidR="00C7421F" w14:paraId="1F8DBD6B"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62823CF5"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969812F" w14:textId="77777777" w:rsidR="00C7421F" w:rsidRPr="00D74F67" w:rsidRDefault="00C7421F" w:rsidP="00963D25">
            <w:pPr>
              <w:pStyle w:val="TableContent"/>
              <w:rPr>
                <w:rFonts w:ascii="Times New Roman" w:hAnsi="Times New Roman"/>
              </w:rPr>
            </w:pPr>
          </w:p>
        </w:tc>
      </w:tr>
      <w:tr w:rsidR="00C7421F" w14:paraId="04DAA98E"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1BA8877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6D14A440"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B60BE2A"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96C0901" w14:textId="44953523"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0A24A9A" w14:textId="2DF69DF7" w:rsidR="00C7421F" w:rsidRPr="00D74F67" w:rsidRDefault="00D74F67" w:rsidP="00963D25">
                  <w:pPr>
                    <w:pStyle w:val="TableHeader"/>
                    <w:rPr>
                      <w:rFonts w:ascii="Times New Roman" w:hAnsi="Times New Roman"/>
                      <w:sz w:val="20"/>
                      <w:szCs w:val="20"/>
                    </w:rPr>
                  </w:pPr>
                  <w:r w:rsidRPr="00D74F67">
                    <w:rPr>
                      <w:rFonts w:ascii="Times New Roman" w:hAnsi="Times New Roman"/>
                      <w:sz w:val="20"/>
                      <w:szCs w:val="20"/>
                    </w:rPr>
                    <w:t>System Response</w:t>
                  </w:r>
                </w:p>
              </w:tc>
            </w:tr>
            <w:tr w:rsidR="00C7421F" w:rsidRPr="00D74F67" w14:paraId="7D252475"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BEE0ED5"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06BBCFD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6E20D8AC" w14:textId="77777777" w:rsidR="00C7421F" w:rsidRPr="00152B73" w:rsidRDefault="00C7421F" w:rsidP="00963D25">
                  <w:pPr>
                    <w:pStyle w:val="TableContent"/>
                    <w:rPr>
                      <w:rFonts w:ascii="Times New Roman" w:hAnsi="Times New Roman"/>
                      <w:sz w:val="18"/>
                      <w:szCs w:val="18"/>
                    </w:rPr>
                  </w:pPr>
                </w:p>
              </w:tc>
            </w:tr>
            <w:tr w:rsidR="00C7421F" w:rsidRPr="00D74F67" w14:paraId="57A1935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4F4A4F4"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0868CF47"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7E497D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loads the profile page</w:t>
                  </w:r>
                </w:p>
              </w:tc>
            </w:tr>
            <w:tr w:rsidR="00C7421F" w:rsidRPr="00D74F67" w14:paraId="21B0D0D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C9DEC42"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017D8BA7"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486339E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There is an edit option on profile page</w:t>
                  </w:r>
                </w:p>
              </w:tc>
            </w:tr>
            <w:tr w:rsidR="00C7421F" w:rsidRPr="00D74F67" w14:paraId="47EF945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747EA4C" w14:textId="77777777" w:rsidR="00C7421F" w:rsidRPr="00D74F67" w:rsidRDefault="00C7421F" w:rsidP="00963D25">
                  <w:pPr>
                    <w:pStyle w:val="TableContent"/>
                    <w:rPr>
                      <w:rFonts w:ascii="Times New Roman" w:hAnsi="Times New Roman"/>
                    </w:rPr>
                  </w:pPr>
                  <w:r w:rsidRPr="00D74F67">
                    <w:rPr>
                      <w:rFonts w:ascii="Times New Roman" w:hAnsi="Times New Roman"/>
                    </w:rPr>
                    <w:t>4</w:t>
                  </w:r>
                </w:p>
              </w:tc>
              <w:tc>
                <w:tcPr>
                  <w:tcW w:w="2842" w:type="dxa"/>
                  <w:tcBorders>
                    <w:top w:val="single" w:sz="8" w:space="0" w:color="000000"/>
                    <w:left w:val="single" w:sz="8" w:space="0" w:color="000000"/>
                    <w:bottom w:val="single" w:sz="8" w:space="0" w:color="000000"/>
                    <w:right w:val="single" w:sz="8" w:space="0" w:color="000000"/>
                  </w:tcBorders>
                </w:tcPr>
                <w:p w14:paraId="3CF42F90"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clicks the edit option</w:t>
                  </w:r>
                </w:p>
              </w:tc>
              <w:tc>
                <w:tcPr>
                  <w:tcW w:w="2842" w:type="dxa"/>
                  <w:tcBorders>
                    <w:top w:val="single" w:sz="8" w:space="0" w:color="000000"/>
                    <w:left w:val="single" w:sz="8" w:space="0" w:color="000000"/>
                    <w:bottom w:val="single" w:sz="8" w:space="0" w:color="000000"/>
                    <w:right w:val="single" w:sz="8" w:space="0" w:color="000000"/>
                  </w:tcBorders>
                </w:tcPr>
                <w:p w14:paraId="7ED18BDD" w14:textId="77777777" w:rsidR="00C7421F" w:rsidRPr="00152B73" w:rsidRDefault="00C7421F" w:rsidP="00963D25">
                  <w:pPr>
                    <w:pStyle w:val="TableContent"/>
                    <w:rPr>
                      <w:rFonts w:ascii="Times New Roman" w:hAnsi="Times New Roman"/>
                      <w:sz w:val="18"/>
                      <w:szCs w:val="18"/>
                    </w:rPr>
                  </w:pPr>
                </w:p>
              </w:tc>
            </w:tr>
            <w:tr w:rsidR="00C7421F" w:rsidRPr="00D74F67" w14:paraId="4416D9EF"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D1AE5EF" w14:textId="77777777" w:rsidR="00C7421F" w:rsidRPr="00D74F67" w:rsidRDefault="00C7421F" w:rsidP="00963D25">
                  <w:pPr>
                    <w:pStyle w:val="TableContent"/>
                    <w:rPr>
                      <w:rFonts w:ascii="Times New Roman" w:hAnsi="Times New Roman"/>
                    </w:rPr>
                  </w:pPr>
                  <w:r w:rsidRPr="00D74F67">
                    <w:rPr>
                      <w:rFonts w:ascii="Times New Roman" w:hAnsi="Times New Roman"/>
                    </w:rPr>
                    <w:t>5</w:t>
                  </w:r>
                </w:p>
              </w:tc>
              <w:tc>
                <w:tcPr>
                  <w:tcW w:w="2842" w:type="dxa"/>
                  <w:tcBorders>
                    <w:top w:val="single" w:sz="8" w:space="0" w:color="000000"/>
                    <w:left w:val="single" w:sz="8" w:space="0" w:color="000000"/>
                    <w:bottom w:val="single" w:sz="8" w:space="0" w:color="000000"/>
                    <w:right w:val="single" w:sz="8" w:space="0" w:color="000000"/>
                  </w:tcBorders>
                </w:tcPr>
                <w:p w14:paraId="1BF3E63B"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6D4283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system directs user to the profile edit page</w:t>
                  </w:r>
                </w:p>
              </w:tc>
            </w:tr>
            <w:tr w:rsidR="00C7421F" w:rsidRPr="00D74F67" w14:paraId="7176121A"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BB382A9" w14:textId="77777777" w:rsidR="00C7421F" w:rsidRPr="00D74F67" w:rsidRDefault="00C7421F" w:rsidP="00963D25">
                  <w:pPr>
                    <w:pStyle w:val="TableContent"/>
                    <w:rPr>
                      <w:rFonts w:ascii="Times New Roman" w:hAnsi="Times New Roman"/>
                    </w:rPr>
                  </w:pPr>
                  <w:r w:rsidRPr="00D74F67">
                    <w:rPr>
                      <w:rFonts w:ascii="Times New Roman" w:hAnsi="Times New Roman"/>
                    </w:rPr>
                    <w:t>6</w:t>
                  </w:r>
                </w:p>
              </w:tc>
              <w:tc>
                <w:tcPr>
                  <w:tcW w:w="2842" w:type="dxa"/>
                  <w:tcBorders>
                    <w:top w:val="single" w:sz="8" w:space="0" w:color="000000"/>
                    <w:left w:val="single" w:sz="8" w:space="0" w:color="000000"/>
                    <w:bottom w:val="single" w:sz="8" w:space="0" w:color="000000"/>
                    <w:right w:val="single" w:sz="8" w:space="0" w:color="000000"/>
                  </w:tcBorders>
                </w:tcPr>
                <w:p w14:paraId="70A8694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enters data he wish to edit/update on his profile</w:t>
                  </w:r>
                </w:p>
              </w:tc>
              <w:tc>
                <w:tcPr>
                  <w:tcW w:w="2842" w:type="dxa"/>
                  <w:tcBorders>
                    <w:top w:val="single" w:sz="8" w:space="0" w:color="000000"/>
                    <w:left w:val="single" w:sz="8" w:space="0" w:color="000000"/>
                    <w:bottom w:val="single" w:sz="8" w:space="0" w:color="000000"/>
                    <w:right w:val="single" w:sz="8" w:space="0" w:color="000000"/>
                  </w:tcBorders>
                </w:tcPr>
                <w:p w14:paraId="07DAD6FB" w14:textId="77777777" w:rsidR="00C7421F" w:rsidRPr="00152B73" w:rsidRDefault="00C7421F" w:rsidP="00963D25">
                  <w:pPr>
                    <w:pStyle w:val="TableContent"/>
                    <w:rPr>
                      <w:rFonts w:ascii="Times New Roman" w:hAnsi="Times New Roman"/>
                      <w:sz w:val="18"/>
                      <w:szCs w:val="18"/>
                    </w:rPr>
                  </w:pPr>
                </w:p>
              </w:tc>
            </w:tr>
            <w:tr w:rsidR="00C7421F" w:rsidRPr="00D74F67" w14:paraId="7422F8A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59A1751E" w14:textId="77777777" w:rsidR="00C7421F" w:rsidRPr="00D74F67" w:rsidRDefault="00C7421F" w:rsidP="00963D25">
                  <w:pPr>
                    <w:pStyle w:val="TableContent"/>
                    <w:rPr>
                      <w:rFonts w:ascii="Times New Roman" w:hAnsi="Times New Roman"/>
                    </w:rPr>
                  </w:pPr>
                  <w:r w:rsidRPr="00D74F67">
                    <w:rPr>
                      <w:rFonts w:ascii="Times New Roman" w:hAnsi="Times New Roman"/>
                    </w:rPr>
                    <w:t>7</w:t>
                  </w:r>
                </w:p>
              </w:tc>
              <w:tc>
                <w:tcPr>
                  <w:tcW w:w="2842" w:type="dxa"/>
                  <w:tcBorders>
                    <w:top w:val="single" w:sz="8" w:space="0" w:color="000000"/>
                    <w:left w:val="single" w:sz="8" w:space="0" w:color="000000"/>
                    <w:bottom w:val="single" w:sz="8" w:space="0" w:color="000000"/>
                    <w:right w:val="single" w:sz="8" w:space="0" w:color="000000"/>
                  </w:tcBorders>
                </w:tcPr>
                <w:p w14:paraId="2216DB8A"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Clicks make changes button</w:t>
                  </w:r>
                </w:p>
              </w:tc>
              <w:tc>
                <w:tcPr>
                  <w:tcW w:w="2842" w:type="dxa"/>
                  <w:tcBorders>
                    <w:top w:val="single" w:sz="8" w:space="0" w:color="000000"/>
                    <w:left w:val="single" w:sz="8" w:space="0" w:color="000000"/>
                    <w:bottom w:val="single" w:sz="8" w:space="0" w:color="000000"/>
                    <w:right w:val="single" w:sz="8" w:space="0" w:color="000000"/>
                  </w:tcBorders>
                </w:tcPr>
                <w:p w14:paraId="61F0F63A" w14:textId="77777777" w:rsidR="00C7421F" w:rsidRPr="00152B73" w:rsidRDefault="00C7421F" w:rsidP="00963D25">
                  <w:pPr>
                    <w:pStyle w:val="TableContent"/>
                    <w:rPr>
                      <w:rFonts w:ascii="Times New Roman" w:hAnsi="Times New Roman"/>
                      <w:sz w:val="18"/>
                      <w:szCs w:val="18"/>
                    </w:rPr>
                  </w:pPr>
                </w:p>
              </w:tc>
            </w:tr>
            <w:tr w:rsidR="00C7421F" w:rsidRPr="00D74F67" w14:paraId="561DBF47" w14:textId="77777777" w:rsidTr="00963D25">
              <w:tc>
                <w:tcPr>
                  <w:tcW w:w="631" w:type="dxa"/>
                  <w:tcBorders>
                    <w:top w:val="single" w:sz="8" w:space="0" w:color="000000"/>
                    <w:left w:val="single" w:sz="8" w:space="0" w:color="000000"/>
                    <w:bottom w:val="single" w:sz="8" w:space="0" w:color="000000"/>
                    <w:right w:val="single" w:sz="8" w:space="0" w:color="000000"/>
                  </w:tcBorders>
                </w:tcPr>
                <w:p w14:paraId="7CA9A928" w14:textId="77777777" w:rsidR="00C7421F" w:rsidRPr="00D74F67" w:rsidRDefault="00C7421F" w:rsidP="00963D25">
                  <w:pPr>
                    <w:pStyle w:val="TableContent"/>
                    <w:rPr>
                      <w:rFonts w:ascii="Times New Roman" w:hAnsi="Times New Roman"/>
                    </w:rPr>
                  </w:pPr>
                  <w:r w:rsidRPr="00D74F67">
                    <w:rPr>
                      <w:rFonts w:ascii="Times New Roman" w:hAnsi="Times New Roman"/>
                    </w:rPr>
                    <w:t>8</w:t>
                  </w:r>
                </w:p>
              </w:tc>
              <w:tc>
                <w:tcPr>
                  <w:tcW w:w="2842" w:type="dxa"/>
                  <w:tcBorders>
                    <w:top w:val="single" w:sz="8" w:space="0" w:color="000000"/>
                    <w:left w:val="single" w:sz="8" w:space="0" w:color="000000"/>
                    <w:bottom w:val="single" w:sz="8" w:space="0" w:color="000000"/>
                    <w:right w:val="single" w:sz="8" w:space="0" w:color="000000"/>
                  </w:tcBorders>
                </w:tcPr>
                <w:p w14:paraId="13CB4DDC"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9769ACE"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update user profile information in database</w:t>
                  </w:r>
                </w:p>
              </w:tc>
            </w:tr>
            <w:tr w:rsidR="00C7421F" w:rsidRPr="00D74F67" w14:paraId="67B83BD0" w14:textId="77777777" w:rsidTr="00963D25">
              <w:tc>
                <w:tcPr>
                  <w:tcW w:w="631" w:type="dxa"/>
                  <w:tcBorders>
                    <w:top w:val="single" w:sz="8" w:space="0" w:color="000000"/>
                    <w:left w:val="single" w:sz="8" w:space="0" w:color="000000"/>
                    <w:bottom w:val="single" w:sz="8" w:space="0" w:color="000000"/>
                    <w:right w:val="single" w:sz="8" w:space="0" w:color="000000"/>
                  </w:tcBorders>
                </w:tcPr>
                <w:p w14:paraId="4E3FFD1B" w14:textId="77777777" w:rsidR="00C7421F" w:rsidRPr="00D74F67" w:rsidRDefault="00C7421F" w:rsidP="00963D25">
                  <w:pPr>
                    <w:pStyle w:val="TableContent"/>
                    <w:rPr>
                      <w:rFonts w:ascii="Times New Roman" w:hAnsi="Times New Roman"/>
                    </w:rPr>
                  </w:pPr>
                  <w:r w:rsidRPr="00D74F67">
                    <w:rPr>
                      <w:rFonts w:ascii="Times New Roman" w:hAnsi="Times New Roman"/>
                    </w:rPr>
                    <w:t>9</w:t>
                  </w:r>
                </w:p>
              </w:tc>
              <w:tc>
                <w:tcPr>
                  <w:tcW w:w="2842" w:type="dxa"/>
                  <w:tcBorders>
                    <w:top w:val="single" w:sz="8" w:space="0" w:color="000000"/>
                    <w:left w:val="single" w:sz="8" w:space="0" w:color="000000"/>
                    <w:bottom w:val="single" w:sz="8" w:space="0" w:color="000000"/>
                    <w:right w:val="single" w:sz="8" w:space="0" w:color="000000"/>
                  </w:tcBorders>
                </w:tcPr>
                <w:p w14:paraId="07DDC762"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6236B485"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System gives user the feedback that your profile is updated</w:t>
                  </w:r>
                </w:p>
              </w:tc>
            </w:tr>
            <w:tr w:rsidR="00C7421F" w:rsidRPr="00D74F67" w14:paraId="29C4478D" w14:textId="77777777" w:rsidTr="00963D25">
              <w:tc>
                <w:tcPr>
                  <w:tcW w:w="631" w:type="dxa"/>
                  <w:tcBorders>
                    <w:top w:val="single" w:sz="8" w:space="0" w:color="000000"/>
                    <w:left w:val="single" w:sz="8" w:space="0" w:color="000000"/>
                    <w:bottom w:val="single" w:sz="8" w:space="0" w:color="000000"/>
                    <w:right w:val="single" w:sz="8" w:space="0" w:color="000000"/>
                  </w:tcBorders>
                </w:tcPr>
                <w:p w14:paraId="21DB912D" w14:textId="77777777" w:rsidR="00C7421F" w:rsidRPr="00D74F67" w:rsidRDefault="00C7421F" w:rsidP="00963D25">
                  <w:pPr>
                    <w:pStyle w:val="TableContent"/>
                    <w:rPr>
                      <w:rFonts w:ascii="Times New Roman" w:hAnsi="Times New Roman"/>
                    </w:rPr>
                  </w:pPr>
                  <w:r w:rsidRPr="00D74F67">
                    <w:rPr>
                      <w:rFonts w:ascii="Times New Roman" w:hAnsi="Times New Roman"/>
                    </w:rPr>
                    <w:t>10</w:t>
                  </w:r>
                </w:p>
              </w:tc>
              <w:tc>
                <w:tcPr>
                  <w:tcW w:w="2842" w:type="dxa"/>
                  <w:tcBorders>
                    <w:top w:val="single" w:sz="8" w:space="0" w:color="000000"/>
                    <w:left w:val="single" w:sz="8" w:space="0" w:color="000000"/>
                    <w:bottom w:val="single" w:sz="8" w:space="0" w:color="000000"/>
                    <w:right w:val="single" w:sz="8" w:space="0" w:color="000000"/>
                  </w:tcBorders>
                </w:tcPr>
                <w:p w14:paraId="7F5D336D"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User clicks ok button on the feedback message</w:t>
                  </w:r>
                </w:p>
              </w:tc>
              <w:tc>
                <w:tcPr>
                  <w:tcW w:w="2842" w:type="dxa"/>
                  <w:tcBorders>
                    <w:top w:val="single" w:sz="8" w:space="0" w:color="000000"/>
                    <w:left w:val="single" w:sz="8" w:space="0" w:color="000000"/>
                    <w:bottom w:val="single" w:sz="8" w:space="0" w:color="000000"/>
                    <w:right w:val="single" w:sz="8" w:space="0" w:color="000000"/>
                  </w:tcBorders>
                </w:tcPr>
                <w:p w14:paraId="358AD2C3" w14:textId="77777777" w:rsidR="00C7421F" w:rsidRPr="00152B73" w:rsidRDefault="00C7421F" w:rsidP="00963D25">
                  <w:pPr>
                    <w:pStyle w:val="TableContent"/>
                    <w:rPr>
                      <w:rFonts w:ascii="Times New Roman" w:hAnsi="Times New Roman"/>
                      <w:sz w:val="18"/>
                      <w:szCs w:val="18"/>
                    </w:rPr>
                  </w:pPr>
                </w:p>
              </w:tc>
            </w:tr>
            <w:tr w:rsidR="00C7421F" w:rsidRPr="00D74F67" w14:paraId="2A80BCB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69F9B55A" w14:textId="77777777" w:rsidR="00C7421F" w:rsidRPr="00D74F67" w:rsidRDefault="00C7421F" w:rsidP="00963D25">
                  <w:pPr>
                    <w:pStyle w:val="TableContent"/>
                    <w:rPr>
                      <w:rFonts w:ascii="Times New Roman" w:hAnsi="Times New Roman"/>
                    </w:rPr>
                  </w:pPr>
                  <w:r w:rsidRPr="00D74F67">
                    <w:rPr>
                      <w:rFonts w:ascii="Times New Roman" w:hAnsi="Times New Roman"/>
                    </w:rPr>
                    <w:t>11</w:t>
                  </w:r>
                </w:p>
              </w:tc>
              <w:tc>
                <w:tcPr>
                  <w:tcW w:w="2842" w:type="dxa"/>
                  <w:tcBorders>
                    <w:top w:val="single" w:sz="8" w:space="0" w:color="000000"/>
                    <w:left w:val="single" w:sz="8" w:space="0" w:color="000000"/>
                    <w:bottom w:val="single" w:sz="8" w:space="0" w:color="000000"/>
                    <w:right w:val="single" w:sz="8" w:space="0" w:color="000000"/>
                  </w:tcBorders>
                </w:tcPr>
                <w:p w14:paraId="2BAF2253" w14:textId="77777777" w:rsidR="00C7421F" w:rsidRPr="00152B73" w:rsidRDefault="00C7421F" w:rsidP="00963D25">
                  <w:pPr>
                    <w:pStyle w:val="TableContent"/>
                    <w:rPr>
                      <w:rFonts w:ascii="Times New Roman" w:hAnsi="Times New Roman"/>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78C4A1D1" w14:textId="77777777" w:rsidR="00C7421F" w:rsidRPr="00152B73" w:rsidRDefault="00C7421F" w:rsidP="00963D25">
                  <w:pPr>
                    <w:pStyle w:val="TableContent"/>
                    <w:rPr>
                      <w:rFonts w:ascii="Times New Roman" w:hAnsi="Times New Roman"/>
                      <w:sz w:val="18"/>
                      <w:szCs w:val="18"/>
                    </w:rPr>
                  </w:pPr>
                  <w:r w:rsidRPr="00152B73">
                    <w:rPr>
                      <w:rFonts w:ascii="Times New Roman" w:eastAsia="Arial" w:hAnsi="Times New Roman"/>
                      <w:color w:val="000000"/>
                      <w:sz w:val="18"/>
                      <w:szCs w:val="18"/>
                    </w:rPr>
                    <w:t>The system directs user to the profile page where the user is not able to view the changes he made</w:t>
                  </w:r>
                </w:p>
              </w:tc>
            </w:tr>
          </w:tbl>
          <w:p w14:paraId="27D3D68D" w14:textId="77777777" w:rsidR="00C7421F" w:rsidRPr="00D74F67" w:rsidRDefault="00C7421F" w:rsidP="00963D25"/>
        </w:tc>
      </w:tr>
      <w:tr w:rsidR="00C7421F" w14:paraId="5C00716F" w14:textId="77777777" w:rsidTr="00963D25">
        <w:tc>
          <w:tcPr>
            <w:tcW w:w="2707" w:type="dxa"/>
            <w:tcBorders>
              <w:top w:val="single" w:sz="8" w:space="0" w:color="000000"/>
              <w:left w:val="single" w:sz="8" w:space="0" w:color="000000"/>
              <w:bottom w:val="single" w:sz="8" w:space="0" w:color="000000"/>
              <w:right w:val="single" w:sz="8" w:space="0" w:color="000000"/>
            </w:tcBorders>
          </w:tcPr>
          <w:p w14:paraId="53A76741" w14:textId="77777777" w:rsidR="00C7421F" w:rsidRPr="00D74F67" w:rsidRDefault="00C7421F" w:rsidP="00963D25">
            <w:pPr>
              <w:pStyle w:val="TableContent"/>
              <w:rPr>
                <w:rFonts w:ascii="Times New Roman" w:hAnsi="Times New Roman"/>
                <w:szCs w:val="20"/>
              </w:rPr>
            </w:pPr>
            <w:r w:rsidRPr="00D74F67">
              <w:rPr>
                <w:rFonts w:ascii="Times New Roman" w:hAnsi="Times New Roman"/>
                <w:b/>
                <w:szCs w:val="20"/>
              </w:rPr>
              <w:t>Alternate course of action 2</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631"/>
              <w:gridCol w:w="2842"/>
              <w:gridCol w:w="2842"/>
            </w:tblGrid>
            <w:tr w:rsidR="00C7421F" w:rsidRPr="00D74F67" w14:paraId="49F0EF2F" w14:textId="77777777" w:rsidTr="00963D2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8310B11" w14:textId="77777777" w:rsidR="00C7421F" w:rsidRPr="00D74F67" w:rsidRDefault="00C7421F" w:rsidP="00963D25">
                  <w:pPr>
                    <w:pStyle w:val="TableHeader"/>
                    <w:rPr>
                      <w:rFonts w:ascii="Times New Roman" w:hAnsi="Times New Roman"/>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827EF0" w14:textId="3691F4DA" w:rsidR="00C7421F" w:rsidRPr="00152B73" w:rsidRDefault="00C7421F" w:rsidP="00963D25">
                  <w:pPr>
                    <w:pStyle w:val="TableHeader"/>
                    <w:rPr>
                      <w:rFonts w:ascii="Times New Roman" w:hAnsi="Times New Roman"/>
                      <w:sz w:val="20"/>
                      <w:szCs w:val="20"/>
                    </w:rPr>
                  </w:pPr>
                  <w:r w:rsidRPr="00152B73">
                    <w:rPr>
                      <w:rFonts w:ascii="Times New Roman" w:hAnsi="Times New Roman"/>
                      <w:sz w:val="20"/>
                      <w:szCs w:val="20"/>
                    </w:rPr>
                    <w:t>Actor Input</w:t>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4CAF60" w14:textId="5FAAEB9E" w:rsidR="00C7421F" w:rsidRPr="00152B73" w:rsidRDefault="00152B73" w:rsidP="00963D25">
                  <w:pPr>
                    <w:pStyle w:val="TableHeader"/>
                    <w:rPr>
                      <w:rFonts w:ascii="Times New Roman" w:hAnsi="Times New Roman"/>
                      <w:sz w:val="20"/>
                      <w:szCs w:val="20"/>
                    </w:rPr>
                  </w:pPr>
                  <w:r>
                    <w:rPr>
                      <w:rFonts w:ascii="Times New Roman" w:hAnsi="Times New Roman"/>
                      <w:sz w:val="20"/>
                      <w:szCs w:val="20"/>
                    </w:rPr>
                    <w:t>System Response</w:t>
                  </w:r>
                </w:p>
              </w:tc>
            </w:tr>
            <w:tr w:rsidR="00C7421F" w:rsidRPr="00D74F67" w14:paraId="3BC1DB14" w14:textId="77777777" w:rsidTr="00963D25">
              <w:tc>
                <w:tcPr>
                  <w:tcW w:w="631" w:type="dxa"/>
                  <w:tcBorders>
                    <w:top w:val="single" w:sz="8" w:space="0" w:color="000000"/>
                    <w:left w:val="single" w:sz="8" w:space="0" w:color="000000"/>
                    <w:bottom w:val="single" w:sz="8" w:space="0" w:color="000000"/>
                    <w:right w:val="single" w:sz="8" w:space="0" w:color="000000"/>
                  </w:tcBorders>
                </w:tcPr>
                <w:p w14:paraId="3B14BAD6" w14:textId="77777777" w:rsidR="00C7421F" w:rsidRPr="00D74F67" w:rsidRDefault="00C7421F" w:rsidP="00963D25">
                  <w:pPr>
                    <w:pStyle w:val="TableContent"/>
                    <w:rPr>
                      <w:rFonts w:ascii="Times New Roman" w:hAnsi="Times New Roman"/>
                    </w:rPr>
                  </w:pPr>
                  <w:r w:rsidRPr="00D74F67">
                    <w:rPr>
                      <w:rFonts w:ascii="Times New Roman" w:hAnsi="Times New Roman"/>
                    </w:rPr>
                    <w:t>1</w:t>
                  </w:r>
                </w:p>
              </w:tc>
              <w:tc>
                <w:tcPr>
                  <w:tcW w:w="2842" w:type="dxa"/>
                  <w:tcBorders>
                    <w:top w:val="single" w:sz="8" w:space="0" w:color="000000"/>
                    <w:left w:val="single" w:sz="8" w:space="0" w:color="000000"/>
                    <w:bottom w:val="single" w:sz="8" w:space="0" w:color="000000"/>
                    <w:right w:val="single" w:sz="8" w:space="0" w:color="000000"/>
                  </w:tcBorders>
                </w:tcPr>
                <w:p w14:paraId="255078A3"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The user clicks on profile option on homepage</w:t>
                  </w:r>
                </w:p>
              </w:tc>
              <w:tc>
                <w:tcPr>
                  <w:tcW w:w="2842" w:type="dxa"/>
                  <w:tcBorders>
                    <w:top w:val="single" w:sz="8" w:space="0" w:color="000000"/>
                    <w:left w:val="single" w:sz="8" w:space="0" w:color="000000"/>
                    <w:bottom w:val="single" w:sz="8" w:space="0" w:color="000000"/>
                    <w:right w:val="single" w:sz="8" w:space="0" w:color="000000"/>
                  </w:tcBorders>
                </w:tcPr>
                <w:p w14:paraId="1B30D757" w14:textId="77777777" w:rsidR="00C7421F" w:rsidRPr="00152B73" w:rsidRDefault="00C7421F" w:rsidP="00963D25">
                  <w:pPr>
                    <w:pStyle w:val="TableContent"/>
                    <w:rPr>
                      <w:rFonts w:ascii="Times New Roman" w:eastAsia="Arial" w:hAnsi="Times New Roman"/>
                      <w:color w:val="000000"/>
                      <w:sz w:val="18"/>
                      <w:szCs w:val="18"/>
                    </w:rPr>
                  </w:pPr>
                </w:p>
              </w:tc>
            </w:tr>
            <w:tr w:rsidR="00C7421F" w:rsidRPr="00D74F67" w14:paraId="75C7D199" w14:textId="77777777" w:rsidTr="00963D25">
              <w:tc>
                <w:tcPr>
                  <w:tcW w:w="631" w:type="dxa"/>
                  <w:tcBorders>
                    <w:top w:val="single" w:sz="8" w:space="0" w:color="000000"/>
                    <w:left w:val="single" w:sz="8" w:space="0" w:color="000000"/>
                    <w:bottom w:val="single" w:sz="8" w:space="0" w:color="000000"/>
                    <w:right w:val="single" w:sz="8" w:space="0" w:color="000000"/>
                  </w:tcBorders>
                </w:tcPr>
                <w:p w14:paraId="16FE6A21" w14:textId="77777777" w:rsidR="00C7421F" w:rsidRPr="00D74F67" w:rsidRDefault="00C7421F" w:rsidP="00963D25">
                  <w:pPr>
                    <w:pStyle w:val="TableContent"/>
                    <w:rPr>
                      <w:rFonts w:ascii="Times New Roman" w:hAnsi="Times New Roman"/>
                    </w:rPr>
                  </w:pPr>
                  <w:r w:rsidRPr="00D74F67">
                    <w:rPr>
                      <w:rFonts w:ascii="Times New Roman" w:hAnsi="Times New Roman"/>
                    </w:rPr>
                    <w:t>2</w:t>
                  </w:r>
                </w:p>
              </w:tc>
              <w:tc>
                <w:tcPr>
                  <w:tcW w:w="2842" w:type="dxa"/>
                  <w:tcBorders>
                    <w:top w:val="single" w:sz="8" w:space="0" w:color="000000"/>
                    <w:left w:val="single" w:sz="8" w:space="0" w:color="000000"/>
                    <w:bottom w:val="single" w:sz="8" w:space="0" w:color="000000"/>
                    <w:right w:val="single" w:sz="8" w:space="0" w:color="000000"/>
                  </w:tcBorders>
                </w:tcPr>
                <w:p w14:paraId="393A41FD" w14:textId="77777777" w:rsidR="00C7421F" w:rsidRPr="00152B73"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0B026420"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System loads the profile page</w:t>
                  </w:r>
                </w:p>
              </w:tc>
            </w:tr>
            <w:tr w:rsidR="00C7421F" w:rsidRPr="00D74F67" w14:paraId="66A31D53" w14:textId="77777777" w:rsidTr="00963D25">
              <w:tc>
                <w:tcPr>
                  <w:tcW w:w="631" w:type="dxa"/>
                  <w:tcBorders>
                    <w:top w:val="single" w:sz="8" w:space="0" w:color="000000"/>
                    <w:left w:val="single" w:sz="8" w:space="0" w:color="000000"/>
                    <w:bottom w:val="single" w:sz="8" w:space="0" w:color="000000"/>
                    <w:right w:val="single" w:sz="8" w:space="0" w:color="000000"/>
                  </w:tcBorders>
                </w:tcPr>
                <w:p w14:paraId="0DC0E0B5" w14:textId="77777777" w:rsidR="00C7421F" w:rsidRPr="00D74F67" w:rsidRDefault="00C7421F" w:rsidP="00963D25">
                  <w:pPr>
                    <w:pStyle w:val="TableContent"/>
                    <w:rPr>
                      <w:rFonts w:ascii="Times New Roman" w:hAnsi="Times New Roman"/>
                    </w:rPr>
                  </w:pPr>
                  <w:r w:rsidRPr="00D74F67">
                    <w:rPr>
                      <w:rFonts w:ascii="Times New Roman" w:hAnsi="Times New Roman"/>
                    </w:rPr>
                    <w:t>3</w:t>
                  </w:r>
                </w:p>
              </w:tc>
              <w:tc>
                <w:tcPr>
                  <w:tcW w:w="2842" w:type="dxa"/>
                  <w:tcBorders>
                    <w:top w:val="single" w:sz="8" w:space="0" w:color="000000"/>
                    <w:left w:val="single" w:sz="8" w:space="0" w:color="000000"/>
                    <w:bottom w:val="single" w:sz="8" w:space="0" w:color="000000"/>
                    <w:right w:val="single" w:sz="8" w:space="0" w:color="000000"/>
                  </w:tcBorders>
                </w:tcPr>
                <w:p w14:paraId="3B7938A0" w14:textId="77777777" w:rsidR="00C7421F" w:rsidRPr="00152B73" w:rsidRDefault="00C7421F" w:rsidP="00963D25">
                  <w:pPr>
                    <w:pStyle w:val="TableContent"/>
                    <w:rPr>
                      <w:rFonts w:ascii="Times New Roman" w:eastAsia="Arial" w:hAnsi="Times New Roman"/>
                      <w:color w:val="000000"/>
                      <w:sz w:val="18"/>
                      <w:szCs w:val="18"/>
                    </w:rPr>
                  </w:pPr>
                </w:p>
              </w:tc>
              <w:tc>
                <w:tcPr>
                  <w:tcW w:w="2842" w:type="dxa"/>
                  <w:tcBorders>
                    <w:top w:val="single" w:sz="8" w:space="0" w:color="000000"/>
                    <w:left w:val="single" w:sz="8" w:space="0" w:color="000000"/>
                    <w:bottom w:val="single" w:sz="8" w:space="0" w:color="000000"/>
                    <w:right w:val="single" w:sz="8" w:space="0" w:color="000000"/>
                  </w:tcBorders>
                </w:tcPr>
                <w:p w14:paraId="347E26CC" w14:textId="77777777" w:rsidR="00C7421F" w:rsidRPr="00152B73" w:rsidRDefault="00C7421F" w:rsidP="00963D25">
                  <w:pPr>
                    <w:pStyle w:val="TableContent"/>
                    <w:rPr>
                      <w:rFonts w:ascii="Times New Roman" w:eastAsia="Arial" w:hAnsi="Times New Roman"/>
                      <w:color w:val="000000"/>
                      <w:sz w:val="18"/>
                      <w:szCs w:val="18"/>
                    </w:rPr>
                  </w:pPr>
                  <w:r w:rsidRPr="00152B73">
                    <w:rPr>
                      <w:rFonts w:ascii="Times New Roman" w:eastAsia="Arial" w:hAnsi="Times New Roman"/>
                      <w:color w:val="000000"/>
                      <w:sz w:val="18"/>
                      <w:szCs w:val="18"/>
                    </w:rPr>
                    <w:t>There is no edit option on profile page for the user</w:t>
                  </w:r>
                </w:p>
              </w:tc>
            </w:tr>
          </w:tbl>
          <w:p w14:paraId="1AA8E25B" w14:textId="77777777" w:rsidR="00C7421F" w:rsidRPr="00D74F67" w:rsidRDefault="00C7421F" w:rsidP="00963D25"/>
        </w:tc>
      </w:tr>
    </w:tbl>
    <w:p w14:paraId="5C443EA5" w14:textId="6322E358" w:rsidR="00624552" w:rsidRPr="006618B3" w:rsidRDefault="00624552" w:rsidP="00C759F2"/>
    <w:p w14:paraId="4E7BBF64" w14:textId="77777777" w:rsidR="00C759F2" w:rsidRDefault="00C759F2" w:rsidP="00C759F2">
      <w:pPr>
        <w:pStyle w:val="Heading5"/>
      </w:pPr>
      <w:r>
        <w:t>Modes of Operation</w:t>
      </w:r>
    </w:p>
    <w:p w14:paraId="7C6A478D" w14:textId="7C535F1E" w:rsidR="00980C3B" w:rsidRPr="00DB4DE7" w:rsidRDefault="00980C3B" w:rsidP="00980C3B">
      <w:pPr>
        <w:rPr>
          <w:rFonts w:eastAsia="Times New Roman"/>
        </w:rPr>
      </w:pPr>
      <w:r w:rsidRPr="00DB4DE7">
        <w:rPr>
          <w:rFonts w:eastAsia="Times New Roman"/>
          <w:color w:val="000000"/>
        </w:rPr>
        <w:t>The system will not have multiple modes</w:t>
      </w:r>
      <w:r w:rsidR="00DB4DE7" w:rsidRPr="00DB4DE7">
        <w:rPr>
          <w:rFonts w:eastAsia="Times New Roman"/>
          <w:color w:val="000000"/>
        </w:rPr>
        <w:t>. Therefore,</w:t>
      </w:r>
      <w:r w:rsidRPr="00DB4DE7">
        <w:rPr>
          <w:rFonts w:eastAsia="Times New Roman"/>
          <w:color w:val="000000"/>
        </w:rPr>
        <w:t xml:space="preserve"> no description could be stated in this section.</w:t>
      </w:r>
    </w:p>
    <w:p w14:paraId="1447DF77" w14:textId="77777777" w:rsidR="00C759F2" w:rsidRDefault="00C759F2" w:rsidP="00C759F2"/>
    <w:p w14:paraId="245499CB" w14:textId="77777777" w:rsidR="00C759F2" w:rsidRPr="006618B3" w:rsidRDefault="00C759F2" w:rsidP="00C759F2"/>
    <w:p w14:paraId="5C9CD81C" w14:textId="77777777" w:rsidR="00C759F2" w:rsidRDefault="00C759F2" w:rsidP="00C759F2">
      <w:pPr>
        <w:pStyle w:val="Heading4"/>
      </w:pPr>
      <w:bookmarkStart w:id="37" w:name="_Toc279071881"/>
      <w:r>
        <w:t>System Analysis Rationale</w:t>
      </w:r>
      <w:bookmarkEnd w:id="37"/>
    </w:p>
    <w:p w14:paraId="081BA26F" w14:textId="77777777" w:rsidR="00980C3B" w:rsidRPr="00DB4DE7" w:rsidRDefault="00980C3B" w:rsidP="00DB4DE7">
      <w:pPr>
        <w:ind w:firstLine="504"/>
      </w:pPr>
      <w:r w:rsidRPr="00DB4DE7">
        <w:rPr>
          <w:color w:val="000000"/>
        </w:rPr>
        <w:t>The major operational stakeholders of the system are the USC students, USC faculty and USC alumni. These are the users who will become the members of the system. The users will be authenticated by the system via USC email.  The “WAT” Network profile would be created once the user is validated.</w:t>
      </w:r>
    </w:p>
    <w:p w14:paraId="27334442" w14:textId="77777777" w:rsidR="00980C3B" w:rsidRPr="00DB4DE7" w:rsidRDefault="00980C3B" w:rsidP="00DB4DE7">
      <w:pPr>
        <w:ind w:firstLine="504"/>
        <w:rPr>
          <w:rFonts w:eastAsia="Times New Roman"/>
        </w:rPr>
      </w:pPr>
      <w:r w:rsidRPr="00DB4DE7">
        <w:rPr>
          <w:rFonts w:eastAsia="Times New Roman"/>
          <w:color w:val="000000"/>
        </w:rPr>
        <w:t>The points system is a critical feature of the system. It serves as the base for the development of other features of the system such as the leaderboard and the like/dislike functionality for a post. The users actions in our system are associated with earning points. The more the users participate with the system the more points they can earn and gain recognition on leaderboard or redeem items for store or redeem a gift card.</w:t>
      </w:r>
    </w:p>
    <w:p w14:paraId="74CE59D6" w14:textId="77777777" w:rsidR="00C759F2" w:rsidRDefault="00C759F2" w:rsidP="00C759F2"/>
    <w:p w14:paraId="2B5959FC" w14:textId="77777777" w:rsidR="00C759F2" w:rsidRDefault="00C759F2" w:rsidP="00C759F2"/>
    <w:p w14:paraId="1DDDDA1D" w14:textId="77777777" w:rsidR="00C759F2" w:rsidRDefault="00C759F2" w:rsidP="00C759F2"/>
    <w:p w14:paraId="63053B89" w14:textId="77777777" w:rsidR="00C759F2" w:rsidRPr="006618B3" w:rsidRDefault="00C759F2" w:rsidP="00C759F2"/>
    <w:p w14:paraId="5AC9EF07" w14:textId="77777777" w:rsidR="00C759F2" w:rsidRDefault="00C759F2" w:rsidP="00C759F2">
      <w:pPr>
        <w:pStyle w:val="Heading3"/>
      </w:pPr>
      <w:bookmarkStart w:id="38" w:name="_Toc279071882"/>
      <w:r>
        <w:t>Technology-Independent Model</w:t>
      </w:r>
      <w:bookmarkEnd w:id="38"/>
    </w:p>
    <w:p w14:paraId="0FE3CDD7" w14:textId="77777777" w:rsidR="00C759F2" w:rsidRDefault="00C759F2" w:rsidP="00C759F2">
      <w:pPr>
        <w:pStyle w:val="Heading4"/>
      </w:pPr>
      <w:bookmarkStart w:id="39" w:name="_Toc279071883"/>
      <w:r>
        <w:t>Design Overview</w:t>
      </w:r>
      <w:bookmarkEnd w:id="39"/>
    </w:p>
    <w:p w14:paraId="315C72F8" w14:textId="77777777" w:rsidR="00C759F2" w:rsidRDefault="00C759F2" w:rsidP="00C759F2">
      <w:pPr>
        <w:pStyle w:val="Heading5"/>
      </w:pPr>
      <w:r>
        <w:t>System Structure</w:t>
      </w:r>
    </w:p>
    <w:p w14:paraId="42B360F8"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0FA449A9" wp14:editId="2CAA825B">
            <wp:extent cx="6242050" cy="2809240"/>
            <wp:effectExtent l="0" t="0" r="6350" b="10160"/>
            <wp:docPr id="2" name="Picture 2" descr="ardware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wareComponent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2050" cy="2809240"/>
                    </a:xfrm>
                    <a:prstGeom prst="rect">
                      <a:avLst/>
                    </a:prstGeom>
                    <a:noFill/>
                    <a:ln>
                      <a:noFill/>
                    </a:ln>
                  </pic:spPr>
                </pic:pic>
              </a:graphicData>
            </a:graphic>
          </wp:inline>
        </w:drawing>
      </w:r>
    </w:p>
    <w:p w14:paraId="769BF1DE" w14:textId="57EF55F7" w:rsidR="00980C3B" w:rsidRPr="00D76C4B" w:rsidRDefault="00980C3B" w:rsidP="00980C3B">
      <w:pPr>
        <w:jc w:val="center"/>
        <w:rPr>
          <w:rFonts w:ascii="Times" w:eastAsia="Times New Roman" w:hAnsi="Times"/>
          <w:b/>
          <w:sz w:val="20"/>
          <w:szCs w:val="20"/>
        </w:rPr>
      </w:pPr>
      <w:r w:rsidRPr="00980C3B">
        <w:rPr>
          <w:rFonts w:ascii="Times" w:eastAsia="Times New Roman" w:hAnsi="Times"/>
          <w:sz w:val="20"/>
          <w:szCs w:val="20"/>
        </w:rPr>
        <w:br/>
      </w:r>
      <w:bookmarkStart w:id="40" w:name="_Toc279071901"/>
      <w:r w:rsidRPr="00D76C4B">
        <w:rPr>
          <w:rFonts w:ascii="Arial" w:eastAsia="Times New Roman" w:hAnsi="Arial" w:cs="Arial"/>
          <w:b/>
          <w:color w:val="000000"/>
          <w:sz w:val="20"/>
          <w:szCs w:val="20"/>
        </w:rPr>
        <w:t xml:space="preserve">Figure </w:t>
      </w:r>
      <w:r w:rsidR="007614D8" w:rsidRPr="007614D8">
        <w:rPr>
          <w:rFonts w:ascii="Arial" w:hAnsi="Arial" w:cs="Arial"/>
          <w:b/>
          <w:sz w:val="20"/>
          <w:szCs w:val="20"/>
        </w:rPr>
        <w:fldChar w:fldCharType="begin"/>
      </w:r>
      <w:r w:rsidR="007614D8" w:rsidRPr="007614D8">
        <w:rPr>
          <w:rFonts w:ascii="Arial" w:hAnsi="Arial" w:cs="Arial"/>
          <w:b/>
          <w:sz w:val="20"/>
          <w:szCs w:val="20"/>
        </w:rPr>
        <w:instrText xml:space="preserve"> SEQ Figure \* ARABIC </w:instrText>
      </w:r>
      <w:r w:rsidR="007614D8" w:rsidRPr="007614D8">
        <w:rPr>
          <w:rFonts w:ascii="Arial" w:hAnsi="Arial" w:cs="Arial"/>
          <w:b/>
          <w:sz w:val="20"/>
          <w:szCs w:val="20"/>
        </w:rPr>
        <w:fldChar w:fldCharType="separate"/>
      </w:r>
      <w:r w:rsidR="007614D8">
        <w:rPr>
          <w:rFonts w:ascii="Arial" w:hAnsi="Arial" w:cs="Arial"/>
          <w:b/>
          <w:noProof/>
          <w:sz w:val="20"/>
          <w:szCs w:val="20"/>
        </w:rPr>
        <w:t>4</w:t>
      </w:r>
      <w:r w:rsidR="007614D8" w:rsidRPr="007614D8">
        <w:rPr>
          <w:rFonts w:ascii="Arial" w:hAnsi="Arial" w:cs="Arial"/>
          <w:b/>
          <w:noProof/>
          <w:sz w:val="20"/>
          <w:szCs w:val="20"/>
        </w:rPr>
        <w:fldChar w:fldCharType="end"/>
      </w:r>
      <w:r w:rsidRPr="00D76C4B">
        <w:rPr>
          <w:rFonts w:ascii="Arial" w:eastAsia="Times New Roman" w:hAnsi="Arial" w:cs="Arial"/>
          <w:b/>
          <w:color w:val="000000"/>
          <w:sz w:val="20"/>
          <w:szCs w:val="20"/>
        </w:rPr>
        <w:t>: Hardware Component Class Diagram</w:t>
      </w:r>
      <w:bookmarkEnd w:id="40"/>
    </w:p>
    <w:p w14:paraId="579AC171" w14:textId="77777777" w:rsidR="00C759F2" w:rsidRDefault="00C759F2" w:rsidP="00C759F2">
      <w:pPr>
        <w:jc w:val="center"/>
      </w:pPr>
    </w:p>
    <w:p w14:paraId="66FBE630"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2457AC1C" wp14:editId="527279D9">
            <wp:extent cx="6294755" cy="2941955"/>
            <wp:effectExtent l="0" t="0" r="4445" b="4445"/>
            <wp:docPr id="3" name="Picture 3" descr="oftwareComponent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twareComponentDi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4755" cy="2941955"/>
                    </a:xfrm>
                    <a:prstGeom prst="rect">
                      <a:avLst/>
                    </a:prstGeom>
                    <a:noFill/>
                    <a:ln>
                      <a:noFill/>
                    </a:ln>
                  </pic:spPr>
                </pic:pic>
              </a:graphicData>
            </a:graphic>
          </wp:inline>
        </w:drawing>
      </w:r>
    </w:p>
    <w:p w14:paraId="68BAACFB" w14:textId="4F5E0439" w:rsidR="00980C3B" w:rsidRPr="00D76C4B" w:rsidRDefault="007614D8" w:rsidP="00980C3B">
      <w:pPr>
        <w:jc w:val="center"/>
        <w:rPr>
          <w:rFonts w:ascii="Times" w:eastAsia="Times New Roman" w:hAnsi="Times"/>
          <w:b/>
          <w:sz w:val="20"/>
          <w:szCs w:val="20"/>
        </w:rPr>
      </w:pPr>
      <w:bookmarkStart w:id="41" w:name="_Toc279071902"/>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5</w:t>
      </w:r>
      <w:r w:rsidRPr="007614D8">
        <w:rPr>
          <w:rFonts w:ascii="Arial" w:hAnsi="Arial" w:cs="Arial"/>
          <w:b/>
          <w:noProof/>
          <w:sz w:val="20"/>
          <w:szCs w:val="20"/>
        </w:rPr>
        <w:fldChar w:fldCharType="end"/>
      </w:r>
      <w:r w:rsidR="00980C3B" w:rsidRPr="00D76C4B">
        <w:rPr>
          <w:rFonts w:ascii="Arial" w:eastAsia="Times New Roman" w:hAnsi="Arial" w:cs="Arial"/>
          <w:b/>
          <w:color w:val="000000"/>
          <w:sz w:val="20"/>
          <w:szCs w:val="20"/>
        </w:rPr>
        <w:t>: Software Component Class Diagram</w:t>
      </w:r>
      <w:bookmarkEnd w:id="41"/>
    </w:p>
    <w:p w14:paraId="5C8B0873" w14:textId="77777777" w:rsidR="00C759F2" w:rsidRPr="00111BFF" w:rsidRDefault="00C759F2" w:rsidP="00C759F2"/>
    <w:p w14:paraId="5CD019DD" w14:textId="77777777" w:rsidR="00980C3B" w:rsidRPr="00980C3B" w:rsidRDefault="00222ABD" w:rsidP="00980C3B">
      <w:pPr>
        <w:jc w:val="center"/>
        <w:rPr>
          <w:rFonts w:ascii="Times" w:hAnsi="Times"/>
          <w:sz w:val="20"/>
          <w:szCs w:val="20"/>
        </w:rPr>
      </w:pPr>
      <w:r>
        <w:rPr>
          <w:rFonts w:ascii="Arial" w:hAnsi="Arial" w:cs="Arial"/>
          <w:noProof/>
          <w:color w:val="000000"/>
          <w:sz w:val="23"/>
          <w:szCs w:val="23"/>
        </w:rPr>
        <w:drawing>
          <wp:inline distT="0" distB="0" distL="0" distR="0" wp14:anchorId="0CB96535" wp14:editId="187F5690">
            <wp:extent cx="5634795" cy="351650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loymentDiagram.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637324" cy="3518083"/>
                    </a:xfrm>
                    <a:prstGeom prst="rect">
                      <a:avLst/>
                    </a:prstGeom>
                    <a:noFill/>
                    <a:ln>
                      <a:noFill/>
                    </a:ln>
                  </pic:spPr>
                </pic:pic>
              </a:graphicData>
            </a:graphic>
          </wp:inline>
        </w:drawing>
      </w:r>
    </w:p>
    <w:p w14:paraId="367D1751" w14:textId="791FB943" w:rsidR="00980C3B" w:rsidRPr="00D76C4B" w:rsidRDefault="007614D8" w:rsidP="00980C3B">
      <w:pPr>
        <w:jc w:val="center"/>
        <w:rPr>
          <w:rFonts w:ascii="Times" w:eastAsia="Times New Roman" w:hAnsi="Times"/>
          <w:b/>
          <w:sz w:val="20"/>
          <w:szCs w:val="20"/>
        </w:rPr>
      </w:pPr>
      <w:bookmarkStart w:id="42" w:name="_Toc279071903"/>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6</w:t>
      </w:r>
      <w:r w:rsidRPr="007614D8">
        <w:rPr>
          <w:rFonts w:ascii="Arial" w:hAnsi="Arial" w:cs="Arial"/>
          <w:b/>
          <w:noProof/>
          <w:sz w:val="20"/>
          <w:szCs w:val="20"/>
        </w:rPr>
        <w:fldChar w:fldCharType="end"/>
      </w:r>
      <w:r w:rsidR="00980C3B" w:rsidRPr="00D76C4B">
        <w:rPr>
          <w:rFonts w:ascii="Arial" w:eastAsia="Times New Roman" w:hAnsi="Arial" w:cs="Arial"/>
          <w:b/>
          <w:color w:val="000000"/>
          <w:sz w:val="20"/>
          <w:szCs w:val="20"/>
        </w:rPr>
        <w:t>: Deployment Diagram</w:t>
      </w:r>
      <w:bookmarkEnd w:id="42"/>
    </w:p>
    <w:p w14:paraId="70FCBC20" w14:textId="77777777" w:rsidR="00C759F2" w:rsidRPr="00111BFF" w:rsidRDefault="00C759F2" w:rsidP="00C759F2"/>
    <w:p w14:paraId="2ACA18E1" w14:textId="2F7C6EDF" w:rsidR="00C759F2" w:rsidRDefault="00C759F2" w:rsidP="00C759F2">
      <w:pPr>
        <w:pStyle w:val="Caption"/>
      </w:pPr>
      <w:bookmarkStart w:id="43" w:name="_Toc279071891"/>
      <w:r>
        <w:t xml:space="preserve">Table </w:t>
      </w:r>
      <w:fldSimple w:instr=" SEQ Table \* ARABIC ">
        <w:r w:rsidR="00970EED">
          <w:rPr>
            <w:noProof/>
          </w:rPr>
          <w:t>3</w:t>
        </w:r>
      </w:fldSimple>
      <w:r>
        <w:t>: Hardware Component Description</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3EEC1F78" w14:textId="77777777">
        <w:trPr>
          <w:jc w:val="center"/>
        </w:trPr>
        <w:tc>
          <w:tcPr>
            <w:tcW w:w="2628" w:type="dxa"/>
            <w:shd w:val="solid" w:color="D9D9D9" w:fill="auto"/>
          </w:tcPr>
          <w:p w14:paraId="26292FF4"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152170AB" w14:textId="77777777" w:rsidR="00C759F2" w:rsidRPr="002D4E4B" w:rsidRDefault="00C759F2" w:rsidP="00C759F2">
            <w:pPr>
              <w:jc w:val="center"/>
              <w:rPr>
                <w:b/>
                <w:bCs/>
              </w:rPr>
            </w:pPr>
            <w:r>
              <w:rPr>
                <w:b/>
                <w:bCs/>
              </w:rPr>
              <w:t>Description</w:t>
            </w:r>
          </w:p>
        </w:tc>
      </w:tr>
      <w:tr w:rsidR="00C759F2" w14:paraId="7016DED8" w14:textId="77777777">
        <w:trPr>
          <w:jc w:val="center"/>
        </w:trPr>
        <w:tc>
          <w:tcPr>
            <w:tcW w:w="2628" w:type="dxa"/>
          </w:tcPr>
          <w:p w14:paraId="03802626" w14:textId="77777777" w:rsidR="00980C3B" w:rsidRPr="00DB4DE7" w:rsidRDefault="00980C3B" w:rsidP="00980C3B">
            <w:pPr>
              <w:rPr>
                <w:rFonts w:eastAsia="Times New Roman"/>
                <w:sz w:val="22"/>
                <w:szCs w:val="22"/>
              </w:rPr>
            </w:pPr>
            <w:r w:rsidRPr="00DB4DE7">
              <w:rPr>
                <w:rFonts w:eastAsia="Times New Roman"/>
                <w:color w:val="000000"/>
                <w:sz w:val="22"/>
                <w:szCs w:val="22"/>
              </w:rPr>
              <w:t>Trojans’ Computer</w:t>
            </w:r>
          </w:p>
          <w:p w14:paraId="66443454" w14:textId="77777777" w:rsidR="00C759F2" w:rsidRPr="00DB4DE7" w:rsidRDefault="00C759F2" w:rsidP="00C759F2">
            <w:pPr>
              <w:rPr>
                <w:sz w:val="22"/>
                <w:szCs w:val="22"/>
              </w:rPr>
            </w:pPr>
          </w:p>
        </w:tc>
        <w:tc>
          <w:tcPr>
            <w:tcW w:w="6614" w:type="dxa"/>
          </w:tcPr>
          <w:p w14:paraId="61986104" w14:textId="77777777" w:rsidR="00980C3B" w:rsidRPr="00DB4DE7" w:rsidRDefault="00980C3B" w:rsidP="00980C3B">
            <w:pPr>
              <w:rPr>
                <w:rFonts w:eastAsia="Times New Roman"/>
                <w:sz w:val="22"/>
                <w:szCs w:val="22"/>
              </w:rPr>
            </w:pPr>
            <w:r w:rsidRPr="00DB4DE7">
              <w:rPr>
                <w:rFonts w:eastAsia="Times New Roman"/>
                <w:color w:val="000000"/>
                <w:sz w:val="22"/>
                <w:szCs w:val="22"/>
              </w:rPr>
              <w:t>User computer</w:t>
            </w:r>
          </w:p>
          <w:p w14:paraId="2DCEC2E0" w14:textId="77777777" w:rsidR="00C759F2" w:rsidRPr="00DB4DE7" w:rsidRDefault="00C759F2" w:rsidP="00C759F2">
            <w:pPr>
              <w:rPr>
                <w:sz w:val="22"/>
                <w:szCs w:val="22"/>
              </w:rPr>
            </w:pPr>
          </w:p>
        </w:tc>
      </w:tr>
      <w:tr w:rsidR="00C759F2" w14:paraId="2E9CA614" w14:textId="77777777">
        <w:trPr>
          <w:jc w:val="center"/>
        </w:trPr>
        <w:tc>
          <w:tcPr>
            <w:tcW w:w="2628" w:type="dxa"/>
          </w:tcPr>
          <w:p w14:paraId="386FEBA5" w14:textId="77777777" w:rsidR="00980C3B" w:rsidRPr="00DB4DE7" w:rsidRDefault="00980C3B" w:rsidP="00980C3B">
            <w:pPr>
              <w:rPr>
                <w:rFonts w:eastAsia="Times New Roman"/>
                <w:sz w:val="22"/>
                <w:szCs w:val="22"/>
              </w:rPr>
            </w:pPr>
            <w:r w:rsidRPr="00DB4DE7">
              <w:rPr>
                <w:rFonts w:eastAsia="Times New Roman"/>
                <w:color w:val="000000"/>
                <w:sz w:val="22"/>
                <w:szCs w:val="22"/>
              </w:rPr>
              <w:t>Trojans’ Mobile</w:t>
            </w:r>
          </w:p>
          <w:p w14:paraId="38AFF76D" w14:textId="77777777" w:rsidR="00C759F2" w:rsidRPr="00DB4DE7" w:rsidRDefault="00C759F2" w:rsidP="00C759F2">
            <w:pPr>
              <w:rPr>
                <w:sz w:val="22"/>
                <w:szCs w:val="22"/>
              </w:rPr>
            </w:pPr>
          </w:p>
        </w:tc>
        <w:tc>
          <w:tcPr>
            <w:tcW w:w="6614" w:type="dxa"/>
          </w:tcPr>
          <w:p w14:paraId="51B3EC4F" w14:textId="77777777" w:rsidR="00980C3B" w:rsidRPr="00DB4DE7" w:rsidRDefault="00980C3B" w:rsidP="00980C3B">
            <w:pPr>
              <w:rPr>
                <w:rFonts w:eastAsia="Times New Roman"/>
                <w:sz w:val="22"/>
                <w:szCs w:val="22"/>
              </w:rPr>
            </w:pPr>
            <w:r w:rsidRPr="00DB4DE7">
              <w:rPr>
                <w:rFonts w:eastAsia="Times New Roman"/>
                <w:color w:val="000000"/>
                <w:sz w:val="22"/>
                <w:szCs w:val="22"/>
              </w:rPr>
              <w:t>User mobile device</w:t>
            </w:r>
          </w:p>
          <w:p w14:paraId="7E7D791F" w14:textId="77777777" w:rsidR="00C759F2" w:rsidRPr="00DB4DE7" w:rsidRDefault="00C759F2" w:rsidP="00C759F2">
            <w:pPr>
              <w:rPr>
                <w:sz w:val="22"/>
                <w:szCs w:val="22"/>
              </w:rPr>
            </w:pPr>
          </w:p>
        </w:tc>
      </w:tr>
      <w:tr w:rsidR="00980C3B" w14:paraId="1CD48A69" w14:textId="77777777">
        <w:trPr>
          <w:jc w:val="center"/>
        </w:trPr>
        <w:tc>
          <w:tcPr>
            <w:tcW w:w="2628" w:type="dxa"/>
          </w:tcPr>
          <w:p w14:paraId="4A9C2502" w14:textId="77777777" w:rsidR="00980C3B" w:rsidRPr="00DB4DE7" w:rsidRDefault="00980C3B" w:rsidP="00980C3B">
            <w:pPr>
              <w:rPr>
                <w:rFonts w:eastAsia="Times New Roman"/>
                <w:sz w:val="22"/>
                <w:szCs w:val="22"/>
              </w:rPr>
            </w:pPr>
            <w:r w:rsidRPr="00DB4DE7">
              <w:rPr>
                <w:rFonts w:eastAsia="Times New Roman"/>
                <w:color w:val="000000"/>
                <w:sz w:val="22"/>
                <w:szCs w:val="22"/>
              </w:rPr>
              <w:t>Application server</w:t>
            </w:r>
          </w:p>
          <w:p w14:paraId="63448C1A" w14:textId="77777777" w:rsidR="00980C3B" w:rsidRPr="00DB4DE7" w:rsidRDefault="00980C3B" w:rsidP="00980C3B">
            <w:pPr>
              <w:rPr>
                <w:rFonts w:eastAsia="Times New Roman"/>
                <w:color w:val="000000"/>
                <w:sz w:val="22"/>
                <w:szCs w:val="22"/>
              </w:rPr>
            </w:pPr>
          </w:p>
        </w:tc>
        <w:tc>
          <w:tcPr>
            <w:tcW w:w="6614" w:type="dxa"/>
          </w:tcPr>
          <w:p w14:paraId="57BF9B22" w14:textId="77777777" w:rsidR="00980C3B" w:rsidRPr="00DB4DE7" w:rsidRDefault="00980C3B" w:rsidP="00980C3B">
            <w:pPr>
              <w:rPr>
                <w:rFonts w:eastAsia="Times New Roman"/>
                <w:sz w:val="22"/>
                <w:szCs w:val="22"/>
              </w:rPr>
            </w:pPr>
            <w:r w:rsidRPr="00DB4DE7">
              <w:rPr>
                <w:rFonts w:eastAsia="Times New Roman"/>
                <w:color w:val="000000"/>
                <w:sz w:val="22"/>
                <w:szCs w:val="22"/>
              </w:rPr>
              <w:t>Server used to host the web application</w:t>
            </w:r>
          </w:p>
          <w:p w14:paraId="6CAF5173" w14:textId="77777777" w:rsidR="00980C3B" w:rsidRPr="00DB4DE7" w:rsidRDefault="00980C3B" w:rsidP="00980C3B">
            <w:pPr>
              <w:rPr>
                <w:rFonts w:eastAsia="Times New Roman"/>
                <w:color w:val="000000"/>
                <w:sz w:val="22"/>
                <w:szCs w:val="22"/>
              </w:rPr>
            </w:pPr>
          </w:p>
        </w:tc>
      </w:tr>
      <w:tr w:rsidR="00C759F2" w14:paraId="7394EEEA" w14:textId="77777777">
        <w:trPr>
          <w:jc w:val="center"/>
        </w:trPr>
        <w:tc>
          <w:tcPr>
            <w:tcW w:w="2628" w:type="dxa"/>
          </w:tcPr>
          <w:p w14:paraId="20CEABB3" w14:textId="77777777" w:rsidR="00980C3B" w:rsidRPr="00DB4DE7" w:rsidRDefault="00980C3B" w:rsidP="00980C3B">
            <w:pPr>
              <w:rPr>
                <w:rFonts w:eastAsia="Times New Roman"/>
                <w:sz w:val="22"/>
                <w:szCs w:val="22"/>
              </w:rPr>
            </w:pPr>
            <w:r w:rsidRPr="00DB4DE7">
              <w:rPr>
                <w:rFonts w:eastAsia="Times New Roman"/>
                <w:color w:val="000000"/>
                <w:sz w:val="22"/>
                <w:szCs w:val="22"/>
              </w:rPr>
              <w:t>Database server</w:t>
            </w:r>
          </w:p>
          <w:p w14:paraId="339DA56E" w14:textId="77777777" w:rsidR="00C759F2" w:rsidRPr="00DB4DE7" w:rsidRDefault="00C759F2" w:rsidP="00C759F2">
            <w:pPr>
              <w:rPr>
                <w:sz w:val="22"/>
                <w:szCs w:val="22"/>
              </w:rPr>
            </w:pPr>
          </w:p>
        </w:tc>
        <w:tc>
          <w:tcPr>
            <w:tcW w:w="6614" w:type="dxa"/>
          </w:tcPr>
          <w:p w14:paraId="41E037AA" w14:textId="77777777" w:rsidR="00980C3B" w:rsidRPr="00DB4DE7" w:rsidRDefault="00980C3B" w:rsidP="00980C3B">
            <w:pPr>
              <w:rPr>
                <w:rFonts w:eastAsia="Times New Roman"/>
                <w:sz w:val="22"/>
                <w:szCs w:val="22"/>
              </w:rPr>
            </w:pPr>
            <w:r w:rsidRPr="00DB4DE7">
              <w:rPr>
                <w:rFonts w:eastAsia="Times New Roman"/>
                <w:color w:val="000000"/>
                <w:sz w:val="22"/>
                <w:szCs w:val="22"/>
              </w:rPr>
              <w:t>Server used to host DBMS</w:t>
            </w:r>
          </w:p>
          <w:p w14:paraId="51C45244" w14:textId="77777777" w:rsidR="00C759F2" w:rsidRPr="00DB4DE7" w:rsidRDefault="00C759F2" w:rsidP="00C759F2">
            <w:pPr>
              <w:rPr>
                <w:sz w:val="22"/>
                <w:szCs w:val="22"/>
              </w:rPr>
            </w:pPr>
          </w:p>
        </w:tc>
      </w:tr>
    </w:tbl>
    <w:p w14:paraId="339E7CA5" w14:textId="77777777" w:rsidR="00C759F2" w:rsidRDefault="00C759F2" w:rsidP="00C759F2"/>
    <w:p w14:paraId="6220A6AC" w14:textId="2B92A40E" w:rsidR="00C759F2" w:rsidRDefault="00C759F2" w:rsidP="00C759F2">
      <w:pPr>
        <w:pStyle w:val="Caption"/>
      </w:pPr>
      <w:bookmarkStart w:id="44" w:name="_Toc279071892"/>
      <w:r>
        <w:t xml:space="preserve">Table </w:t>
      </w:r>
      <w:fldSimple w:instr=" SEQ Table \* ARABIC ">
        <w:r w:rsidR="00970EED">
          <w:rPr>
            <w:noProof/>
          </w:rPr>
          <w:t>4</w:t>
        </w:r>
      </w:fldSimple>
      <w:r>
        <w:t>: Software Component Description</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7EE96D28" w14:textId="77777777">
        <w:trPr>
          <w:jc w:val="center"/>
        </w:trPr>
        <w:tc>
          <w:tcPr>
            <w:tcW w:w="2628" w:type="dxa"/>
            <w:shd w:val="solid" w:color="D9D9D9" w:fill="auto"/>
          </w:tcPr>
          <w:p w14:paraId="19A7016F" w14:textId="77777777" w:rsidR="00C759F2" w:rsidRPr="002D4E4B" w:rsidRDefault="00C759F2" w:rsidP="00C759F2">
            <w:pPr>
              <w:jc w:val="center"/>
              <w:rPr>
                <w:b/>
                <w:bCs/>
              </w:rPr>
            </w:pPr>
            <w:r>
              <w:rPr>
                <w:b/>
                <w:bCs/>
              </w:rPr>
              <w:t>Software</w:t>
            </w:r>
            <w:r w:rsidRPr="002D4E4B">
              <w:rPr>
                <w:b/>
                <w:bCs/>
              </w:rPr>
              <w:t xml:space="preserve"> Component</w:t>
            </w:r>
          </w:p>
        </w:tc>
        <w:tc>
          <w:tcPr>
            <w:tcW w:w="6614" w:type="dxa"/>
            <w:shd w:val="solid" w:color="D9D9D9" w:fill="auto"/>
          </w:tcPr>
          <w:p w14:paraId="36EEB6D9" w14:textId="77777777" w:rsidR="00C759F2" w:rsidRPr="002D4E4B" w:rsidRDefault="00C759F2" w:rsidP="00C759F2">
            <w:pPr>
              <w:jc w:val="center"/>
              <w:rPr>
                <w:b/>
                <w:bCs/>
              </w:rPr>
            </w:pPr>
            <w:r>
              <w:rPr>
                <w:b/>
                <w:bCs/>
              </w:rPr>
              <w:t>Description</w:t>
            </w:r>
          </w:p>
        </w:tc>
      </w:tr>
      <w:tr w:rsidR="00C759F2" w14:paraId="3496E6CF" w14:textId="77777777">
        <w:trPr>
          <w:jc w:val="center"/>
        </w:trPr>
        <w:tc>
          <w:tcPr>
            <w:tcW w:w="2628" w:type="dxa"/>
          </w:tcPr>
          <w:p w14:paraId="5C0D9EED" w14:textId="77777777" w:rsidR="00980C3B" w:rsidRPr="00DB4DE7" w:rsidRDefault="00980C3B" w:rsidP="00980C3B">
            <w:pPr>
              <w:rPr>
                <w:rFonts w:eastAsia="Times New Roman"/>
                <w:sz w:val="22"/>
                <w:szCs w:val="22"/>
              </w:rPr>
            </w:pPr>
            <w:r w:rsidRPr="00DB4DE7">
              <w:rPr>
                <w:rFonts w:eastAsia="Times New Roman"/>
                <w:color w:val="000000"/>
                <w:sz w:val="22"/>
                <w:szCs w:val="22"/>
              </w:rPr>
              <w:t>Event System</w:t>
            </w:r>
          </w:p>
          <w:p w14:paraId="1196CCA2" w14:textId="77777777" w:rsidR="00C759F2" w:rsidRPr="00DB4DE7" w:rsidRDefault="00C759F2" w:rsidP="00C759F2">
            <w:pPr>
              <w:rPr>
                <w:sz w:val="22"/>
                <w:szCs w:val="22"/>
              </w:rPr>
            </w:pPr>
          </w:p>
        </w:tc>
        <w:tc>
          <w:tcPr>
            <w:tcW w:w="6614" w:type="dxa"/>
          </w:tcPr>
          <w:p w14:paraId="613510DB"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both adding special events by the maintainers and showing events to users</w:t>
            </w:r>
          </w:p>
          <w:p w14:paraId="4BD48FA1" w14:textId="77777777" w:rsidR="00C759F2" w:rsidRPr="00DB4DE7" w:rsidRDefault="00C759F2" w:rsidP="00C759F2">
            <w:pPr>
              <w:rPr>
                <w:sz w:val="22"/>
                <w:szCs w:val="22"/>
              </w:rPr>
            </w:pPr>
          </w:p>
        </w:tc>
      </w:tr>
      <w:tr w:rsidR="00C759F2" w14:paraId="6BB69EE8" w14:textId="77777777">
        <w:trPr>
          <w:jc w:val="center"/>
        </w:trPr>
        <w:tc>
          <w:tcPr>
            <w:tcW w:w="2628" w:type="dxa"/>
          </w:tcPr>
          <w:p w14:paraId="1C216C71" w14:textId="77777777" w:rsidR="00980C3B" w:rsidRPr="00DB4DE7" w:rsidRDefault="00980C3B" w:rsidP="00980C3B">
            <w:pPr>
              <w:rPr>
                <w:rFonts w:eastAsia="Times New Roman"/>
                <w:sz w:val="22"/>
                <w:szCs w:val="22"/>
              </w:rPr>
            </w:pPr>
            <w:r w:rsidRPr="00DB4DE7">
              <w:rPr>
                <w:rFonts w:eastAsia="Times New Roman"/>
                <w:color w:val="000000"/>
                <w:sz w:val="22"/>
                <w:szCs w:val="22"/>
              </w:rPr>
              <w:t>WAT point system</w:t>
            </w:r>
          </w:p>
          <w:p w14:paraId="4949EB57" w14:textId="77777777" w:rsidR="00C759F2" w:rsidRPr="00DB4DE7" w:rsidRDefault="00C759F2" w:rsidP="00C759F2">
            <w:pPr>
              <w:rPr>
                <w:sz w:val="22"/>
                <w:szCs w:val="22"/>
              </w:rPr>
            </w:pPr>
          </w:p>
        </w:tc>
        <w:tc>
          <w:tcPr>
            <w:tcW w:w="6614" w:type="dxa"/>
          </w:tcPr>
          <w:p w14:paraId="33D63C9A"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giving points, deducting points for the users.</w:t>
            </w:r>
          </w:p>
          <w:p w14:paraId="3CDFAB2D" w14:textId="77777777" w:rsidR="00C759F2" w:rsidRPr="00DB4DE7" w:rsidRDefault="00C759F2" w:rsidP="00C759F2">
            <w:pPr>
              <w:rPr>
                <w:sz w:val="22"/>
                <w:szCs w:val="22"/>
              </w:rPr>
            </w:pPr>
          </w:p>
        </w:tc>
      </w:tr>
      <w:tr w:rsidR="00980C3B" w14:paraId="5BD6BF29" w14:textId="77777777">
        <w:trPr>
          <w:jc w:val="center"/>
        </w:trPr>
        <w:tc>
          <w:tcPr>
            <w:tcW w:w="2628" w:type="dxa"/>
          </w:tcPr>
          <w:p w14:paraId="57FB2803" w14:textId="77777777" w:rsidR="00980C3B" w:rsidRPr="00DB4DE7" w:rsidRDefault="00980C3B" w:rsidP="00980C3B">
            <w:pPr>
              <w:rPr>
                <w:rFonts w:eastAsia="Times New Roman"/>
                <w:sz w:val="22"/>
                <w:szCs w:val="22"/>
              </w:rPr>
            </w:pPr>
            <w:r w:rsidRPr="00DB4DE7">
              <w:rPr>
                <w:rFonts w:eastAsia="Times New Roman"/>
                <w:color w:val="000000"/>
                <w:sz w:val="22"/>
                <w:szCs w:val="22"/>
              </w:rPr>
              <w:t>Redemption</w:t>
            </w:r>
          </w:p>
          <w:p w14:paraId="593ACD23" w14:textId="77777777" w:rsidR="00980C3B" w:rsidRPr="00DB4DE7" w:rsidRDefault="00980C3B" w:rsidP="00980C3B">
            <w:pPr>
              <w:rPr>
                <w:rFonts w:eastAsia="Times New Roman"/>
                <w:color w:val="000000"/>
                <w:sz w:val="22"/>
                <w:szCs w:val="22"/>
              </w:rPr>
            </w:pPr>
          </w:p>
        </w:tc>
        <w:tc>
          <w:tcPr>
            <w:tcW w:w="6614" w:type="dxa"/>
          </w:tcPr>
          <w:p w14:paraId="3FDC8D95"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using points to redeem items in the store.</w:t>
            </w:r>
          </w:p>
          <w:p w14:paraId="0B306D1E" w14:textId="77777777" w:rsidR="00980C3B" w:rsidRPr="00DB4DE7" w:rsidRDefault="00980C3B" w:rsidP="00980C3B">
            <w:pPr>
              <w:rPr>
                <w:rFonts w:eastAsia="Times New Roman"/>
                <w:color w:val="000000"/>
                <w:sz w:val="22"/>
                <w:szCs w:val="22"/>
              </w:rPr>
            </w:pPr>
          </w:p>
        </w:tc>
      </w:tr>
      <w:tr w:rsidR="00980C3B" w14:paraId="6A1AD700" w14:textId="77777777">
        <w:trPr>
          <w:jc w:val="center"/>
        </w:trPr>
        <w:tc>
          <w:tcPr>
            <w:tcW w:w="2628" w:type="dxa"/>
          </w:tcPr>
          <w:p w14:paraId="587068A0"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system</w:t>
            </w:r>
          </w:p>
          <w:p w14:paraId="6B6AAF12" w14:textId="77777777" w:rsidR="00980C3B" w:rsidRPr="00DB4DE7" w:rsidRDefault="00980C3B" w:rsidP="00980C3B">
            <w:pPr>
              <w:rPr>
                <w:rFonts w:eastAsia="Times New Roman"/>
                <w:color w:val="000000"/>
                <w:sz w:val="22"/>
                <w:szCs w:val="22"/>
              </w:rPr>
            </w:pPr>
          </w:p>
        </w:tc>
        <w:tc>
          <w:tcPr>
            <w:tcW w:w="6614" w:type="dxa"/>
          </w:tcPr>
          <w:p w14:paraId="76CB236C"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notification of both events and situation in the thread and posts of the users.</w:t>
            </w:r>
          </w:p>
        </w:tc>
      </w:tr>
      <w:tr w:rsidR="00C759F2" w14:paraId="2DF48B56" w14:textId="77777777">
        <w:trPr>
          <w:jc w:val="center"/>
        </w:trPr>
        <w:tc>
          <w:tcPr>
            <w:tcW w:w="2628" w:type="dxa"/>
          </w:tcPr>
          <w:p w14:paraId="22B70314" w14:textId="77777777" w:rsidR="00980C3B" w:rsidRPr="00DB4DE7" w:rsidRDefault="00980C3B" w:rsidP="00980C3B">
            <w:pPr>
              <w:rPr>
                <w:rFonts w:eastAsia="Times New Roman"/>
                <w:sz w:val="22"/>
                <w:szCs w:val="22"/>
              </w:rPr>
            </w:pPr>
            <w:r w:rsidRPr="00DB4DE7">
              <w:rPr>
                <w:rFonts w:eastAsia="Times New Roman"/>
                <w:color w:val="000000"/>
                <w:sz w:val="22"/>
                <w:szCs w:val="22"/>
              </w:rPr>
              <w:t>Profile</w:t>
            </w:r>
          </w:p>
          <w:p w14:paraId="61FDD534" w14:textId="77777777" w:rsidR="00C759F2" w:rsidRPr="00DB4DE7" w:rsidRDefault="00C759F2" w:rsidP="00C759F2">
            <w:pPr>
              <w:rPr>
                <w:sz w:val="22"/>
                <w:szCs w:val="22"/>
              </w:rPr>
            </w:pPr>
          </w:p>
        </w:tc>
        <w:tc>
          <w:tcPr>
            <w:tcW w:w="6614" w:type="dxa"/>
          </w:tcPr>
          <w:p w14:paraId="61E91BE8" w14:textId="77777777" w:rsidR="00980C3B" w:rsidRPr="00DB4DE7" w:rsidRDefault="00980C3B" w:rsidP="00980C3B">
            <w:pPr>
              <w:rPr>
                <w:rFonts w:eastAsia="Times New Roman"/>
                <w:sz w:val="22"/>
                <w:szCs w:val="22"/>
              </w:rPr>
            </w:pPr>
            <w:r w:rsidRPr="00DB4DE7">
              <w:rPr>
                <w:rFonts w:eastAsia="Times New Roman"/>
                <w:color w:val="000000"/>
                <w:sz w:val="22"/>
                <w:szCs w:val="22"/>
              </w:rPr>
              <w:t>The system handles adding/editing/showing users’ profile.</w:t>
            </w:r>
          </w:p>
          <w:p w14:paraId="46E08253" w14:textId="77777777" w:rsidR="00C759F2" w:rsidRPr="00DB4DE7" w:rsidRDefault="00C759F2" w:rsidP="00980C3B">
            <w:pPr>
              <w:ind w:firstLine="720"/>
              <w:rPr>
                <w:sz w:val="22"/>
                <w:szCs w:val="22"/>
              </w:rPr>
            </w:pPr>
          </w:p>
        </w:tc>
      </w:tr>
      <w:tr w:rsidR="00980C3B" w14:paraId="65724BFB" w14:textId="77777777">
        <w:trPr>
          <w:jc w:val="center"/>
        </w:trPr>
        <w:tc>
          <w:tcPr>
            <w:tcW w:w="2628" w:type="dxa"/>
          </w:tcPr>
          <w:p w14:paraId="19922C46" w14:textId="77777777" w:rsidR="00980C3B" w:rsidRPr="00DB4DE7" w:rsidRDefault="00980C3B" w:rsidP="00980C3B">
            <w:pPr>
              <w:rPr>
                <w:rFonts w:eastAsia="Times New Roman"/>
                <w:sz w:val="22"/>
                <w:szCs w:val="22"/>
              </w:rPr>
            </w:pPr>
            <w:r w:rsidRPr="00DB4DE7">
              <w:rPr>
                <w:rFonts w:eastAsia="Times New Roman"/>
                <w:color w:val="000000"/>
                <w:sz w:val="22"/>
                <w:szCs w:val="22"/>
              </w:rPr>
              <w:t>Q&amp;A forum</w:t>
            </w:r>
          </w:p>
          <w:p w14:paraId="17B93E97" w14:textId="77777777" w:rsidR="00980C3B" w:rsidRPr="00DB4DE7" w:rsidRDefault="00980C3B" w:rsidP="00980C3B">
            <w:pPr>
              <w:rPr>
                <w:rFonts w:eastAsia="Times New Roman"/>
                <w:color w:val="000000"/>
                <w:sz w:val="22"/>
                <w:szCs w:val="22"/>
              </w:rPr>
            </w:pPr>
          </w:p>
        </w:tc>
        <w:tc>
          <w:tcPr>
            <w:tcW w:w="6614" w:type="dxa"/>
          </w:tcPr>
          <w:p w14:paraId="38A2F36F" w14:textId="77777777" w:rsidR="00980C3B" w:rsidRPr="00DB4DE7" w:rsidRDefault="00980C3B" w:rsidP="00980C3B">
            <w:pPr>
              <w:rPr>
                <w:rFonts w:eastAsia="Times New Roman"/>
                <w:sz w:val="22"/>
                <w:szCs w:val="22"/>
              </w:rPr>
            </w:pPr>
            <w:r w:rsidRPr="00DB4DE7">
              <w:rPr>
                <w:rFonts w:eastAsia="Times New Roman"/>
                <w:color w:val="000000"/>
                <w:sz w:val="22"/>
                <w:szCs w:val="22"/>
              </w:rPr>
              <w:t xml:space="preserve">The forum system handle all starting thread/posting/liking/disliking in the system </w:t>
            </w:r>
          </w:p>
          <w:p w14:paraId="5E61B53A" w14:textId="77777777" w:rsidR="00980C3B" w:rsidRPr="00DB4DE7" w:rsidRDefault="00980C3B" w:rsidP="00980C3B">
            <w:pPr>
              <w:rPr>
                <w:rFonts w:eastAsia="Times New Roman"/>
                <w:color w:val="000000"/>
                <w:sz w:val="22"/>
                <w:szCs w:val="22"/>
              </w:rPr>
            </w:pPr>
          </w:p>
        </w:tc>
      </w:tr>
      <w:tr w:rsidR="00980C3B" w14:paraId="1E3F4E46" w14:textId="77777777">
        <w:trPr>
          <w:jc w:val="center"/>
        </w:trPr>
        <w:tc>
          <w:tcPr>
            <w:tcW w:w="2628" w:type="dxa"/>
          </w:tcPr>
          <w:p w14:paraId="6CD9DB2F" w14:textId="77777777" w:rsidR="00980C3B" w:rsidRPr="00DB4DE7" w:rsidRDefault="00980C3B" w:rsidP="00980C3B">
            <w:pPr>
              <w:rPr>
                <w:rFonts w:eastAsia="Times New Roman"/>
                <w:sz w:val="22"/>
                <w:szCs w:val="22"/>
              </w:rPr>
            </w:pPr>
            <w:r w:rsidRPr="00DB4DE7">
              <w:rPr>
                <w:rFonts w:eastAsia="Times New Roman"/>
                <w:color w:val="000000"/>
                <w:sz w:val="22"/>
                <w:szCs w:val="22"/>
              </w:rPr>
              <w:t>Leaderboard</w:t>
            </w:r>
          </w:p>
          <w:p w14:paraId="7CBA95B4" w14:textId="77777777" w:rsidR="00980C3B" w:rsidRPr="00DB4DE7" w:rsidRDefault="00980C3B" w:rsidP="00980C3B">
            <w:pPr>
              <w:rPr>
                <w:rFonts w:eastAsia="Times New Roman"/>
                <w:color w:val="000000"/>
                <w:sz w:val="22"/>
                <w:szCs w:val="22"/>
              </w:rPr>
            </w:pPr>
          </w:p>
        </w:tc>
        <w:tc>
          <w:tcPr>
            <w:tcW w:w="6614" w:type="dxa"/>
          </w:tcPr>
          <w:p w14:paraId="1D0E0F82" w14:textId="77777777" w:rsidR="00980C3B" w:rsidRPr="00DB4DE7" w:rsidRDefault="00980C3B" w:rsidP="00980C3B">
            <w:pPr>
              <w:rPr>
                <w:rFonts w:eastAsia="Times New Roman"/>
                <w:sz w:val="22"/>
                <w:szCs w:val="22"/>
              </w:rPr>
            </w:pPr>
            <w:r w:rsidRPr="00DB4DE7">
              <w:rPr>
                <w:rFonts w:eastAsia="Times New Roman"/>
                <w:color w:val="000000"/>
                <w:sz w:val="22"/>
                <w:szCs w:val="22"/>
              </w:rPr>
              <w:t>The leaderboard shows list of the users ordered by their scores</w:t>
            </w:r>
          </w:p>
          <w:p w14:paraId="3F759E1B" w14:textId="77777777" w:rsidR="00980C3B" w:rsidRPr="00DB4DE7" w:rsidRDefault="00980C3B" w:rsidP="00980C3B">
            <w:pPr>
              <w:rPr>
                <w:rFonts w:eastAsia="Times New Roman"/>
                <w:color w:val="000000"/>
                <w:sz w:val="22"/>
                <w:szCs w:val="22"/>
              </w:rPr>
            </w:pPr>
          </w:p>
        </w:tc>
      </w:tr>
      <w:tr w:rsidR="00980C3B" w14:paraId="50520B8F" w14:textId="77777777">
        <w:trPr>
          <w:jc w:val="center"/>
        </w:trPr>
        <w:tc>
          <w:tcPr>
            <w:tcW w:w="2628" w:type="dxa"/>
          </w:tcPr>
          <w:p w14:paraId="7DAA8C72" w14:textId="77777777" w:rsidR="00980C3B" w:rsidRPr="00DB4DE7" w:rsidRDefault="00980C3B" w:rsidP="00980C3B">
            <w:pPr>
              <w:rPr>
                <w:rFonts w:eastAsia="Times New Roman"/>
                <w:sz w:val="22"/>
                <w:szCs w:val="22"/>
              </w:rPr>
            </w:pPr>
            <w:r w:rsidRPr="00DB4DE7">
              <w:rPr>
                <w:rFonts w:eastAsia="Times New Roman"/>
                <w:color w:val="000000"/>
                <w:sz w:val="22"/>
                <w:szCs w:val="22"/>
              </w:rPr>
              <w:t>Home page</w:t>
            </w:r>
          </w:p>
          <w:p w14:paraId="12DAFA63" w14:textId="77777777" w:rsidR="00980C3B" w:rsidRPr="00DB4DE7" w:rsidRDefault="00980C3B" w:rsidP="00980C3B">
            <w:pPr>
              <w:rPr>
                <w:rFonts w:eastAsia="Times New Roman"/>
                <w:color w:val="000000"/>
                <w:sz w:val="22"/>
                <w:szCs w:val="22"/>
              </w:rPr>
            </w:pPr>
          </w:p>
        </w:tc>
        <w:tc>
          <w:tcPr>
            <w:tcW w:w="6614" w:type="dxa"/>
          </w:tcPr>
          <w:p w14:paraId="75C45CF0" w14:textId="77777777" w:rsidR="00980C3B" w:rsidRPr="00DB4DE7" w:rsidRDefault="00980C3B" w:rsidP="00980C3B">
            <w:pPr>
              <w:rPr>
                <w:rFonts w:eastAsia="Times New Roman"/>
                <w:sz w:val="22"/>
                <w:szCs w:val="22"/>
              </w:rPr>
            </w:pPr>
            <w:r w:rsidRPr="00DB4DE7">
              <w:rPr>
                <w:rFonts w:eastAsia="Times New Roman"/>
                <w:color w:val="000000"/>
                <w:sz w:val="22"/>
                <w:szCs w:val="22"/>
              </w:rPr>
              <w:t>Home page consists of hot thread from the forum, users’ brief profile, and leaderboard</w:t>
            </w:r>
          </w:p>
          <w:p w14:paraId="092E4D24" w14:textId="77777777" w:rsidR="00980C3B" w:rsidRPr="00DB4DE7" w:rsidRDefault="00980C3B" w:rsidP="00980C3B">
            <w:pPr>
              <w:rPr>
                <w:rFonts w:eastAsia="Times New Roman"/>
                <w:color w:val="000000"/>
                <w:sz w:val="22"/>
                <w:szCs w:val="22"/>
              </w:rPr>
            </w:pPr>
          </w:p>
        </w:tc>
      </w:tr>
      <w:tr w:rsidR="00980C3B" w14:paraId="490FFED7" w14:textId="77777777">
        <w:trPr>
          <w:jc w:val="center"/>
        </w:trPr>
        <w:tc>
          <w:tcPr>
            <w:tcW w:w="2628" w:type="dxa"/>
          </w:tcPr>
          <w:p w14:paraId="7692509A" w14:textId="77777777" w:rsidR="00980C3B" w:rsidRPr="00DB4DE7" w:rsidRDefault="00980C3B" w:rsidP="00980C3B">
            <w:pPr>
              <w:rPr>
                <w:rFonts w:eastAsia="Times New Roman"/>
                <w:sz w:val="22"/>
                <w:szCs w:val="22"/>
              </w:rPr>
            </w:pPr>
            <w:r w:rsidRPr="00DB4DE7">
              <w:rPr>
                <w:rFonts w:eastAsia="Times New Roman"/>
                <w:color w:val="000000"/>
                <w:sz w:val="22"/>
                <w:szCs w:val="22"/>
              </w:rPr>
              <w:t>Forum page</w:t>
            </w:r>
          </w:p>
          <w:p w14:paraId="662B141C" w14:textId="77777777" w:rsidR="00980C3B" w:rsidRPr="00DB4DE7" w:rsidRDefault="00980C3B" w:rsidP="00980C3B">
            <w:pPr>
              <w:rPr>
                <w:rFonts w:eastAsia="Times New Roman"/>
                <w:color w:val="000000"/>
                <w:sz w:val="22"/>
                <w:szCs w:val="22"/>
              </w:rPr>
            </w:pPr>
          </w:p>
        </w:tc>
        <w:tc>
          <w:tcPr>
            <w:tcW w:w="6614" w:type="dxa"/>
          </w:tcPr>
          <w:p w14:paraId="1DAF733B" w14:textId="77777777" w:rsidR="00980C3B" w:rsidRPr="00DB4DE7" w:rsidRDefault="00980C3B" w:rsidP="00980C3B">
            <w:pPr>
              <w:rPr>
                <w:rFonts w:eastAsia="Times New Roman"/>
                <w:sz w:val="22"/>
                <w:szCs w:val="22"/>
              </w:rPr>
            </w:pPr>
            <w:r w:rsidRPr="00DB4DE7">
              <w:rPr>
                <w:rFonts w:eastAsia="Times New Roman"/>
                <w:color w:val="000000"/>
                <w:sz w:val="22"/>
                <w:szCs w:val="22"/>
              </w:rPr>
              <w:t>Forum page consists of pinned thread and all threads separated by their categories.</w:t>
            </w:r>
          </w:p>
          <w:p w14:paraId="6EE457FA" w14:textId="77777777" w:rsidR="00980C3B" w:rsidRPr="00DB4DE7" w:rsidRDefault="00980C3B" w:rsidP="00980C3B">
            <w:pPr>
              <w:rPr>
                <w:rFonts w:eastAsia="Times New Roman"/>
                <w:color w:val="000000"/>
                <w:sz w:val="22"/>
                <w:szCs w:val="22"/>
              </w:rPr>
            </w:pPr>
          </w:p>
        </w:tc>
      </w:tr>
      <w:tr w:rsidR="00980C3B" w14:paraId="34EAFBE1" w14:textId="77777777">
        <w:trPr>
          <w:jc w:val="center"/>
        </w:trPr>
        <w:tc>
          <w:tcPr>
            <w:tcW w:w="2628" w:type="dxa"/>
          </w:tcPr>
          <w:p w14:paraId="05B0630A" w14:textId="77777777" w:rsidR="00980C3B" w:rsidRPr="00DB4DE7" w:rsidRDefault="00980C3B" w:rsidP="00980C3B">
            <w:pPr>
              <w:rPr>
                <w:rFonts w:eastAsia="Times New Roman"/>
                <w:sz w:val="22"/>
                <w:szCs w:val="22"/>
              </w:rPr>
            </w:pPr>
            <w:r w:rsidRPr="00DB4DE7">
              <w:rPr>
                <w:rFonts w:eastAsia="Times New Roman"/>
                <w:color w:val="000000"/>
                <w:sz w:val="22"/>
                <w:szCs w:val="22"/>
              </w:rPr>
              <w:t>Store</w:t>
            </w:r>
          </w:p>
          <w:p w14:paraId="5AD41D72" w14:textId="77777777" w:rsidR="00980C3B" w:rsidRPr="00DB4DE7" w:rsidRDefault="00980C3B" w:rsidP="00980C3B">
            <w:pPr>
              <w:rPr>
                <w:rFonts w:eastAsia="Times New Roman"/>
                <w:color w:val="000000"/>
                <w:sz w:val="22"/>
                <w:szCs w:val="22"/>
              </w:rPr>
            </w:pPr>
          </w:p>
        </w:tc>
        <w:tc>
          <w:tcPr>
            <w:tcW w:w="6614" w:type="dxa"/>
          </w:tcPr>
          <w:p w14:paraId="167A7BB4" w14:textId="77777777" w:rsidR="00980C3B" w:rsidRPr="00DB4DE7" w:rsidRDefault="00980C3B" w:rsidP="00980C3B">
            <w:pPr>
              <w:rPr>
                <w:rFonts w:eastAsia="Times New Roman"/>
                <w:sz w:val="22"/>
                <w:szCs w:val="22"/>
              </w:rPr>
            </w:pPr>
            <w:r w:rsidRPr="00DB4DE7">
              <w:rPr>
                <w:rFonts w:eastAsia="Times New Roman"/>
                <w:color w:val="000000"/>
                <w:sz w:val="22"/>
                <w:szCs w:val="22"/>
              </w:rPr>
              <w:t>Store consists of available items for the users to redeem.</w:t>
            </w:r>
          </w:p>
          <w:p w14:paraId="73E86155" w14:textId="77777777" w:rsidR="00980C3B" w:rsidRPr="00DB4DE7" w:rsidRDefault="00980C3B" w:rsidP="00980C3B">
            <w:pPr>
              <w:rPr>
                <w:rFonts w:eastAsia="Times New Roman"/>
                <w:color w:val="000000"/>
                <w:sz w:val="22"/>
                <w:szCs w:val="22"/>
              </w:rPr>
            </w:pPr>
          </w:p>
        </w:tc>
      </w:tr>
      <w:tr w:rsidR="00980C3B" w14:paraId="0A0A0393" w14:textId="77777777">
        <w:trPr>
          <w:jc w:val="center"/>
        </w:trPr>
        <w:tc>
          <w:tcPr>
            <w:tcW w:w="2628" w:type="dxa"/>
          </w:tcPr>
          <w:p w14:paraId="35CDC646" w14:textId="77777777" w:rsidR="00980C3B" w:rsidRPr="00DB4DE7" w:rsidRDefault="00980C3B" w:rsidP="00980C3B">
            <w:pPr>
              <w:rPr>
                <w:rFonts w:eastAsia="Times New Roman"/>
                <w:sz w:val="22"/>
                <w:szCs w:val="22"/>
              </w:rPr>
            </w:pPr>
            <w:r w:rsidRPr="00DB4DE7">
              <w:rPr>
                <w:rFonts w:eastAsia="Times New Roman"/>
                <w:color w:val="000000"/>
                <w:sz w:val="22"/>
                <w:szCs w:val="22"/>
              </w:rPr>
              <w:t>Event page</w:t>
            </w:r>
          </w:p>
          <w:p w14:paraId="323C359C" w14:textId="77777777" w:rsidR="00980C3B" w:rsidRPr="00DB4DE7" w:rsidRDefault="00980C3B" w:rsidP="00980C3B">
            <w:pPr>
              <w:rPr>
                <w:rFonts w:eastAsia="Times New Roman"/>
                <w:color w:val="000000"/>
                <w:sz w:val="22"/>
                <w:szCs w:val="22"/>
              </w:rPr>
            </w:pPr>
          </w:p>
        </w:tc>
        <w:tc>
          <w:tcPr>
            <w:tcW w:w="6614" w:type="dxa"/>
          </w:tcPr>
          <w:p w14:paraId="4AE174C4" w14:textId="77777777" w:rsidR="00980C3B" w:rsidRPr="00DB4DE7" w:rsidRDefault="00980C3B" w:rsidP="00980C3B">
            <w:pPr>
              <w:rPr>
                <w:rFonts w:eastAsia="Times New Roman"/>
                <w:sz w:val="22"/>
                <w:szCs w:val="22"/>
              </w:rPr>
            </w:pPr>
            <w:r w:rsidRPr="00DB4DE7">
              <w:rPr>
                <w:rFonts w:eastAsia="Times New Roman"/>
                <w:color w:val="000000"/>
                <w:sz w:val="22"/>
                <w:szCs w:val="22"/>
              </w:rPr>
              <w:t>Event consists of all events posted by the maintainers.</w:t>
            </w:r>
          </w:p>
          <w:p w14:paraId="46496DE7" w14:textId="77777777" w:rsidR="00980C3B" w:rsidRPr="00DB4DE7" w:rsidRDefault="00980C3B" w:rsidP="00980C3B">
            <w:pPr>
              <w:rPr>
                <w:rFonts w:eastAsia="Times New Roman"/>
                <w:color w:val="000000"/>
                <w:sz w:val="22"/>
                <w:szCs w:val="22"/>
              </w:rPr>
            </w:pPr>
          </w:p>
        </w:tc>
      </w:tr>
      <w:tr w:rsidR="00980C3B" w14:paraId="6C89F112" w14:textId="77777777">
        <w:trPr>
          <w:jc w:val="center"/>
        </w:trPr>
        <w:tc>
          <w:tcPr>
            <w:tcW w:w="2628" w:type="dxa"/>
          </w:tcPr>
          <w:p w14:paraId="3D37CAE9"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box</w:t>
            </w:r>
          </w:p>
          <w:p w14:paraId="20702271" w14:textId="77777777" w:rsidR="00980C3B" w:rsidRPr="00DB4DE7" w:rsidRDefault="00980C3B" w:rsidP="00980C3B">
            <w:pPr>
              <w:rPr>
                <w:rFonts w:eastAsia="Times New Roman"/>
                <w:color w:val="000000"/>
                <w:sz w:val="22"/>
                <w:szCs w:val="22"/>
              </w:rPr>
            </w:pPr>
          </w:p>
        </w:tc>
        <w:tc>
          <w:tcPr>
            <w:tcW w:w="6614" w:type="dxa"/>
          </w:tcPr>
          <w:p w14:paraId="08E5FBB5" w14:textId="77777777" w:rsidR="00980C3B" w:rsidRPr="00DB4DE7" w:rsidRDefault="00980C3B" w:rsidP="00980C3B">
            <w:pPr>
              <w:rPr>
                <w:rFonts w:eastAsia="Times New Roman"/>
                <w:sz w:val="22"/>
                <w:szCs w:val="22"/>
              </w:rPr>
            </w:pPr>
            <w:r w:rsidRPr="00DB4DE7">
              <w:rPr>
                <w:rFonts w:eastAsia="Times New Roman"/>
                <w:color w:val="000000"/>
                <w:sz w:val="22"/>
                <w:szCs w:val="22"/>
              </w:rPr>
              <w:t>Notification box shows what happened with a specific threads and posts of the users.</w:t>
            </w:r>
          </w:p>
          <w:p w14:paraId="79F5FA22" w14:textId="77777777" w:rsidR="00980C3B" w:rsidRPr="00DB4DE7" w:rsidRDefault="00980C3B" w:rsidP="00980C3B">
            <w:pPr>
              <w:rPr>
                <w:rFonts w:eastAsia="Times New Roman"/>
                <w:color w:val="000000"/>
                <w:sz w:val="22"/>
                <w:szCs w:val="22"/>
              </w:rPr>
            </w:pPr>
          </w:p>
        </w:tc>
      </w:tr>
      <w:tr w:rsidR="00980C3B" w14:paraId="4A8F9690" w14:textId="77777777">
        <w:trPr>
          <w:jc w:val="center"/>
        </w:trPr>
        <w:tc>
          <w:tcPr>
            <w:tcW w:w="2628" w:type="dxa"/>
          </w:tcPr>
          <w:p w14:paraId="02F23029" w14:textId="77777777" w:rsidR="00980C3B" w:rsidRPr="00DB4DE7" w:rsidRDefault="00980C3B" w:rsidP="00980C3B">
            <w:pPr>
              <w:rPr>
                <w:rFonts w:eastAsia="Times New Roman"/>
                <w:sz w:val="22"/>
                <w:szCs w:val="22"/>
              </w:rPr>
            </w:pPr>
            <w:r w:rsidRPr="00DB4DE7">
              <w:rPr>
                <w:rFonts w:eastAsia="Times New Roman"/>
                <w:color w:val="000000"/>
                <w:sz w:val="22"/>
                <w:szCs w:val="22"/>
              </w:rPr>
              <w:t>Profile page</w:t>
            </w:r>
          </w:p>
          <w:p w14:paraId="202E48AC" w14:textId="77777777" w:rsidR="00980C3B" w:rsidRPr="00DB4DE7" w:rsidRDefault="00980C3B" w:rsidP="00980C3B">
            <w:pPr>
              <w:rPr>
                <w:rFonts w:eastAsia="Times New Roman"/>
                <w:color w:val="000000"/>
                <w:sz w:val="22"/>
                <w:szCs w:val="22"/>
              </w:rPr>
            </w:pPr>
          </w:p>
        </w:tc>
        <w:tc>
          <w:tcPr>
            <w:tcW w:w="6614" w:type="dxa"/>
          </w:tcPr>
          <w:p w14:paraId="2AA6B5AC" w14:textId="77777777" w:rsidR="00980C3B" w:rsidRPr="00DB4DE7" w:rsidRDefault="00980C3B" w:rsidP="00980C3B">
            <w:pPr>
              <w:rPr>
                <w:rFonts w:eastAsia="Times New Roman"/>
                <w:sz w:val="22"/>
                <w:szCs w:val="22"/>
              </w:rPr>
            </w:pPr>
            <w:r w:rsidRPr="00DB4DE7">
              <w:rPr>
                <w:rFonts w:eastAsia="Times New Roman"/>
                <w:color w:val="000000"/>
                <w:sz w:val="22"/>
                <w:szCs w:val="22"/>
              </w:rPr>
              <w:t>Profile page allows users’ to share their information and show their information to other users.</w:t>
            </w:r>
          </w:p>
          <w:p w14:paraId="58944107" w14:textId="77777777" w:rsidR="00980C3B" w:rsidRPr="00DB4DE7" w:rsidRDefault="00980C3B" w:rsidP="00980C3B">
            <w:pPr>
              <w:rPr>
                <w:rFonts w:eastAsia="Times New Roman"/>
                <w:color w:val="000000"/>
                <w:sz w:val="22"/>
                <w:szCs w:val="22"/>
              </w:rPr>
            </w:pPr>
          </w:p>
        </w:tc>
      </w:tr>
      <w:tr w:rsidR="00980C3B" w14:paraId="5F4CB2ED" w14:textId="77777777">
        <w:trPr>
          <w:jc w:val="center"/>
        </w:trPr>
        <w:tc>
          <w:tcPr>
            <w:tcW w:w="2628" w:type="dxa"/>
          </w:tcPr>
          <w:p w14:paraId="018FF72C" w14:textId="77777777" w:rsidR="00980C3B" w:rsidRPr="00DB4DE7" w:rsidRDefault="00980C3B" w:rsidP="00980C3B">
            <w:pPr>
              <w:rPr>
                <w:rFonts w:eastAsia="Times New Roman"/>
                <w:sz w:val="22"/>
                <w:szCs w:val="22"/>
              </w:rPr>
            </w:pPr>
            <w:r w:rsidRPr="00DB4DE7">
              <w:rPr>
                <w:rFonts w:eastAsia="Times New Roman"/>
                <w:color w:val="000000"/>
                <w:sz w:val="22"/>
                <w:szCs w:val="22"/>
              </w:rPr>
              <w:t>Thread page</w:t>
            </w:r>
          </w:p>
          <w:p w14:paraId="0B09F2D5" w14:textId="77777777" w:rsidR="00980C3B" w:rsidRPr="00DB4DE7" w:rsidRDefault="00980C3B" w:rsidP="00980C3B">
            <w:pPr>
              <w:rPr>
                <w:rFonts w:eastAsia="Times New Roman"/>
                <w:color w:val="000000"/>
                <w:sz w:val="22"/>
                <w:szCs w:val="22"/>
              </w:rPr>
            </w:pPr>
          </w:p>
        </w:tc>
        <w:tc>
          <w:tcPr>
            <w:tcW w:w="6614" w:type="dxa"/>
          </w:tcPr>
          <w:p w14:paraId="17B5906D" w14:textId="14608B45" w:rsidR="00980C3B" w:rsidRPr="00DB4DE7" w:rsidRDefault="00980C3B" w:rsidP="00980C3B">
            <w:pPr>
              <w:rPr>
                <w:rFonts w:eastAsia="Times New Roman"/>
                <w:sz w:val="22"/>
                <w:szCs w:val="22"/>
              </w:rPr>
            </w:pPr>
            <w:r w:rsidRPr="00DB4DE7">
              <w:rPr>
                <w:rFonts w:eastAsia="Times New Roman"/>
                <w:color w:val="000000"/>
                <w:sz w:val="22"/>
                <w:szCs w:val="22"/>
              </w:rPr>
              <w:t xml:space="preserve">Thread page shows </w:t>
            </w:r>
            <w:r w:rsidR="00DB4DE7">
              <w:rPr>
                <w:rFonts w:eastAsia="Times New Roman"/>
                <w:color w:val="000000"/>
                <w:sz w:val="22"/>
                <w:szCs w:val="22"/>
              </w:rPr>
              <w:t xml:space="preserve">a </w:t>
            </w:r>
            <w:r w:rsidR="00DB4DE7" w:rsidRPr="00DB4DE7">
              <w:rPr>
                <w:rFonts w:eastAsia="Times New Roman"/>
                <w:color w:val="000000"/>
                <w:sz w:val="22"/>
                <w:szCs w:val="22"/>
              </w:rPr>
              <w:t>specific</w:t>
            </w:r>
            <w:r w:rsidRPr="00DB4DE7">
              <w:rPr>
                <w:rFonts w:eastAsia="Times New Roman"/>
                <w:color w:val="000000"/>
                <w:sz w:val="22"/>
                <w:szCs w:val="22"/>
              </w:rPr>
              <w:t xml:space="preserve"> thread</w:t>
            </w:r>
            <w:r w:rsidR="00DB4DE7">
              <w:rPr>
                <w:rFonts w:eastAsia="Times New Roman"/>
                <w:color w:val="000000"/>
                <w:sz w:val="22"/>
                <w:szCs w:val="22"/>
              </w:rPr>
              <w:t>’s</w:t>
            </w:r>
            <w:r w:rsidRPr="00DB4DE7">
              <w:rPr>
                <w:rFonts w:eastAsia="Times New Roman"/>
                <w:color w:val="000000"/>
                <w:sz w:val="22"/>
                <w:szCs w:val="22"/>
              </w:rPr>
              <w:t xml:space="preserve"> information including posts and their authors’ information.</w:t>
            </w:r>
          </w:p>
          <w:p w14:paraId="2B7269AC" w14:textId="77777777" w:rsidR="00980C3B" w:rsidRPr="00DB4DE7" w:rsidRDefault="00980C3B" w:rsidP="00980C3B">
            <w:pPr>
              <w:rPr>
                <w:rFonts w:eastAsia="Times New Roman"/>
                <w:color w:val="000000"/>
                <w:sz w:val="22"/>
                <w:szCs w:val="22"/>
              </w:rPr>
            </w:pPr>
          </w:p>
        </w:tc>
      </w:tr>
    </w:tbl>
    <w:p w14:paraId="1809DFFC" w14:textId="77777777" w:rsidR="00C759F2" w:rsidRPr="006618B3" w:rsidRDefault="00C759F2" w:rsidP="00C759F2"/>
    <w:p w14:paraId="4DE27BE5" w14:textId="77777777" w:rsidR="00C759F2" w:rsidRDefault="00C759F2" w:rsidP="00C759F2">
      <w:pPr>
        <w:pStyle w:val="Heading5"/>
      </w:pPr>
      <w:r>
        <w:t>Design Classes</w:t>
      </w:r>
    </w:p>
    <w:p w14:paraId="04B7E69F" w14:textId="38B8D411" w:rsidR="00C759F2" w:rsidRDefault="009B6B7D" w:rsidP="00C759F2">
      <w:pPr>
        <w:pStyle w:val="Heading6"/>
      </w:pPr>
      <w:r>
        <w:t xml:space="preserve"> </w:t>
      </w:r>
      <w:r w:rsidR="00DB4DE7">
        <w:t>We Are Trojans (WAT) Network Classes</w:t>
      </w:r>
    </w:p>
    <w:p w14:paraId="1E1720DB" w14:textId="77777777" w:rsidR="005359CB" w:rsidRPr="005359CB" w:rsidRDefault="00222ABD" w:rsidP="005359CB">
      <w:pPr>
        <w:rPr>
          <w:rFonts w:ascii="Times" w:hAnsi="Times"/>
          <w:sz w:val="20"/>
          <w:szCs w:val="20"/>
        </w:rPr>
      </w:pPr>
      <w:r>
        <w:rPr>
          <w:rFonts w:ascii="Arial" w:hAnsi="Arial" w:cs="Arial"/>
          <w:noProof/>
          <w:color w:val="000000"/>
          <w:sz w:val="23"/>
          <w:szCs w:val="23"/>
        </w:rPr>
        <w:drawing>
          <wp:inline distT="0" distB="0" distL="0" distR="0" wp14:anchorId="3BCE0556" wp14:editId="05D1D1DC">
            <wp:extent cx="6533515" cy="6451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533515" cy="6451688"/>
                    </a:xfrm>
                    <a:prstGeom prst="rect">
                      <a:avLst/>
                    </a:prstGeom>
                    <a:noFill/>
                    <a:ln>
                      <a:noFill/>
                    </a:ln>
                  </pic:spPr>
                </pic:pic>
              </a:graphicData>
            </a:graphic>
          </wp:inline>
        </w:drawing>
      </w:r>
    </w:p>
    <w:p w14:paraId="41072653" w14:textId="3634A70C" w:rsidR="009B4E29" w:rsidRPr="00D76C4B" w:rsidRDefault="007614D8" w:rsidP="0009322D">
      <w:pPr>
        <w:jc w:val="center"/>
        <w:rPr>
          <w:rFonts w:ascii="Arial" w:eastAsia="Times New Roman" w:hAnsi="Arial" w:cs="Arial"/>
          <w:b/>
          <w:color w:val="000000"/>
          <w:sz w:val="20"/>
          <w:szCs w:val="20"/>
        </w:rPr>
      </w:pPr>
      <w:bookmarkStart w:id="45" w:name="_Toc279071904"/>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7</w:t>
      </w:r>
      <w:r w:rsidRPr="007614D8">
        <w:rPr>
          <w:rFonts w:ascii="Arial" w:hAnsi="Arial" w:cs="Arial"/>
          <w:b/>
          <w:noProof/>
          <w:sz w:val="20"/>
          <w:szCs w:val="20"/>
        </w:rPr>
        <w:fldChar w:fldCharType="end"/>
      </w:r>
      <w:r w:rsidR="005359CB" w:rsidRPr="00D76C4B">
        <w:rPr>
          <w:rFonts w:ascii="Arial" w:eastAsia="Times New Roman" w:hAnsi="Arial" w:cs="Arial"/>
          <w:b/>
          <w:color w:val="000000"/>
          <w:sz w:val="20"/>
          <w:szCs w:val="20"/>
        </w:rPr>
        <w:t>: Design Class Diagram</w:t>
      </w:r>
      <w:bookmarkEnd w:id="45"/>
    </w:p>
    <w:p w14:paraId="454130DE" w14:textId="77777777" w:rsidR="0009322D" w:rsidRDefault="0009322D" w:rsidP="0009322D">
      <w:pPr>
        <w:jc w:val="center"/>
        <w:rPr>
          <w:rFonts w:ascii="Arial" w:eastAsia="Times New Roman" w:hAnsi="Arial" w:cs="Arial"/>
          <w:color w:val="000000"/>
          <w:sz w:val="23"/>
          <w:szCs w:val="23"/>
        </w:rPr>
      </w:pPr>
    </w:p>
    <w:p w14:paraId="0974CE3E" w14:textId="77777777" w:rsidR="0009322D" w:rsidRDefault="0009322D" w:rsidP="0009322D">
      <w:pPr>
        <w:jc w:val="center"/>
        <w:rPr>
          <w:rFonts w:ascii="Arial" w:eastAsia="Times New Roman" w:hAnsi="Arial" w:cs="Arial"/>
          <w:color w:val="000000"/>
          <w:sz w:val="23"/>
          <w:szCs w:val="23"/>
        </w:rPr>
      </w:pPr>
    </w:p>
    <w:p w14:paraId="339DE850" w14:textId="77777777" w:rsidR="0009322D" w:rsidRPr="0009322D" w:rsidRDefault="0009322D" w:rsidP="0009322D">
      <w:pPr>
        <w:jc w:val="center"/>
        <w:rPr>
          <w:rFonts w:ascii="Times" w:eastAsia="Times New Roman" w:hAnsi="Times"/>
          <w:sz w:val="20"/>
          <w:szCs w:val="20"/>
        </w:rPr>
      </w:pPr>
    </w:p>
    <w:p w14:paraId="7C3A96B1" w14:textId="77BEFD72" w:rsidR="00C759F2" w:rsidRDefault="00C759F2" w:rsidP="00C759F2">
      <w:pPr>
        <w:pStyle w:val="Caption"/>
      </w:pPr>
      <w:bookmarkStart w:id="46" w:name="_Toc279071893"/>
      <w:r>
        <w:t xml:space="preserve">Table </w:t>
      </w:r>
      <w:fldSimple w:instr=" SEQ Table \* ARABIC ">
        <w:r w:rsidR="00970EED">
          <w:rPr>
            <w:noProof/>
          </w:rPr>
          <w:t>5</w:t>
        </w:r>
      </w:fldSimple>
      <w:r>
        <w:t>: Design Class Description</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48380436" w14:textId="77777777">
        <w:tc>
          <w:tcPr>
            <w:tcW w:w="3296" w:type="dxa"/>
            <w:shd w:val="solid" w:color="D9D9D9" w:fill="auto"/>
          </w:tcPr>
          <w:p w14:paraId="6EB3ECF9" w14:textId="77777777" w:rsidR="00C759F2" w:rsidRPr="00111BFF" w:rsidRDefault="00C759F2" w:rsidP="00C759F2">
            <w:pPr>
              <w:jc w:val="center"/>
              <w:rPr>
                <w:b/>
              </w:rPr>
            </w:pPr>
            <w:r w:rsidRPr="00111BFF">
              <w:rPr>
                <w:b/>
              </w:rPr>
              <w:t>Class</w:t>
            </w:r>
          </w:p>
        </w:tc>
        <w:tc>
          <w:tcPr>
            <w:tcW w:w="1336" w:type="dxa"/>
            <w:shd w:val="solid" w:color="D9D9D9" w:fill="auto"/>
          </w:tcPr>
          <w:p w14:paraId="07970339" w14:textId="77777777" w:rsidR="00C759F2" w:rsidRPr="00111BFF" w:rsidRDefault="00C759F2" w:rsidP="00C759F2">
            <w:pPr>
              <w:jc w:val="center"/>
              <w:rPr>
                <w:b/>
              </w:rPr>
            </w:pPr>
            <w:r w:rsidRPr="00111BFF">
              <w:rPr>
                <w:b/>
              </w:rPr>
              <w:t>Type</w:t>
            </w:r>
          </w:p>
        </w:tc>
        <w:tc>
          <w:tcPr>
            <w:tcW w:w="4610" w:type="dxa"/>
            <w:shd w:val="solid" w:color="D9D9D9" w:fill="auto"/>
          </w:tcPr>
          <w:p w14:paraId="47635170" w14:textId="77777777" w:rsidR="00C759F2" w:rsidRPr="00111BFF" w:rsidRDefault="00C759F2" w:rsidP="00C759F2">
            <w:pPr>
              <w:jc w:val="center"/>
              <w:rPr>
                <w:b/>
              </w:rPr>
            </w:pPr>
            <w:r w:rsidRPr="00111BFF">
              <w:rPr>
                <w:b/>
              </w:rPr>
              <w:t>Description</w:t>
            </w:r>
          </w:p>
        </w:tc>
      </w:tr>
      <w:tr w:rsidR="00C759F2" w:rsidRPr="000107F5" w14:paraId="51CFE51B" w14:textId="77777777">
        <w:tc>
          <w:tcPr>
            <w:tcW w:w="3296" w:type="dxa"/>
          </w:tcPr>
          <w:p w14:paraId="2806733F" w14:textId="77777777" w:rsidR="00D352C6" w:rsidRPr="009B6B7D" w:rsidRDefault="00D352C6" w:rsidP="00D352C6">
            <w:pPr>
              <w:rPr>
                <w:rFonts w:eastAsia="Times New Roman"/>
                <w:sz w:val="22"/>
                <w:szCs w:val="22"/>
              </w:rPr>
            </w:pPr>
            <w:proofErr w:type="spellStart"/>
            <w:r w:rsidRPr="009B6B7D">
              <w:rPr>
                <w:rFonts w:eastAsia="Times New Roman"/>
                <w:color w:val="000000"/>
                <w:sz w:val="22"/>
                <w:szCs w:val="22"/>
              </w:rPr>
              <w:t>ThreadCategory</w:t>
            </w:r>
            <w:proofErr w:type="spellEnd"/>
          </w:p>
          <w:p w14:paraId="1A7FF362" w14:textId="77777777" w:rsidR="00C759F2" w:rsidRPr="009B6B7D" w:rsidRDefault="00C759F2" w:rsidP="00C759F2">
            <w:pPr>
              <w:rPr>
                <w:sz w:val="22"/>
                <w:szCs w:val="22"/>
              </w:rPr>
            </w:pPr>
          </w:p>
        </w:tc>
        <w:tc>
          <w:tcPr>
            <w:tcW w:w="1336" w:type="dxa"/>
          </w:tcPr>
          <w:p w14:paraId="39A8B29F"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17D94432" w14:textId="77777777" w:rsidR="00C759F2" w:rsidRPr="009B6B7D" w:rsidRDefault="00C759F2" w:rsidP="00C759F2">
            <w:pPr>
              <w:rPr>
                <w:sz w:val="22"/>
                <w:szCs w:val="22"/>
              </w:rPr>
            </w:pPr>
          </w:p>
        </w:tc>
        <w:tc>
          <w:tcPr>
            <w:tcW w:w="4610" w:type="dxa"/>
          </w:tcPr>
          <w:p w14:paraId="051A021E" w14:textId="6E9EBD57" w:rsidR="00C759F2" w:rsidRPr="009B6B7D" w:rsidRDefault="00D352C6" w:rsidP="00C759F2">
            <w:pPr>
              <w:rPr>
                <w:sz w:val="22"/>
                <w:szCs w:val="22"/>
              </w:rPr>
            </w:pPr>
            <w:r w:rsidRPr="009B6B7D">
              <w:rPr>
                <w:color w:val="000000"/>
                <w:sz w:val="22"/>
                <w:szCs w:val="22"/>
              </w:rPr>
              <w:t xml:space="preserve">This model consists threads’ category </w:t>
            </w:r>
            <w:r w:rsidR="009B6B7D" w:rsidRPr="009B6B7D">
              <w:rPr>
                <w:color w:val="000000"/>
                <w:sz w:val="22"/>
                <w:szCs w:val="22"/>
              </w:rPr>
              <w:t>data that can be nested</w:t>
            </w:r>
            <w:r w:rsidRPr="009B6B7D">
              <w:rPr>
                <w:color w:val="000000"/>
                <w:sz w:val="22"/>
                <w:szCs w:val="22"/>
              </w:rPr>
              <w:t xml:space="preserve"> and its business logics.</w:t>
            </w:r>
          </w:p>
        </w:tc>
      </w:tr>
      <w:tr w:rsidR="00C759F2" w:rsidRPr="000107F5" w14:paraId="4C3D4E48" w14:textId="77777777">
        <w:tc>
          <w:tcPr>
            <w:tcW w:w="3296" w:type="dxa"/>
          </w:tcPr>
          <w:p w14:paraId="2F951D18" w14:textId="77777777" w:rsidR="00C759F2" w:rsidRPr="009B6B7D" w:rsidRDefault="00D352C6" w:rsidP="00C759F2">
            <w:pPr>
              <w:rPr>
                <w:rFonts w:eastAsia="Times New Roman"/>
                <w:sz w:val="22"/>
                <w:szCs w:val="22"/>
              </w:rPr>
            </w:pPr>
            <w:r w:rsidRPr="009B6B7D">
              <w:rPr>
                <w:rFonts w:eastAsia="Times New Roman"/>
                <w:color w:val="000000"/>
                <w:sz w:val="22"/>
                <w:szCs w:val="22"/>
              </w:rPr>
              <w:t>Thread</w:t>
            </w:r>
          </w:p>
        </w:tc>
        <w:tc>
          <w:tcPr>
            <w:tcW w:w="1336" w:type="dxa"/>
          </w:tcPr>
          <w:p w14:paraId="0689E4DC" w14:textId="77777777" w:rsidR="00C759F2" w:rsidRPr="009B6B7D" w:rsidRDefault="00D352C6" w:rsidP="00C759F2">
            <w:pPr>
              <w:rPr>
                <w:rFonts w:eastAsia="Times New Roman"/>
                <w:sz w:val="22"/>
                <w:szCs w:val="22"/>
              </w:rPr>
            </w:pPr>
            <w:r w:rsidRPr="009B6B7D">
              <w:rPr>
                <w:rFonts w:eastAsia="Times New Roman"/>
                <w:color w:val="000000"/>
                <w:sz w:val="22"/>
                <w:szCs w:val="22"/>
              </w:rPr>
              <w:t>Model</w:t>
            </w:r>
          </w:p>
        </w:tc>
        <w:tc>
          <w:tcPr>
            <w:tcW w:w="4610" w:type="dxa"/>
          </w:tcPr>
          <w:p w14:paraId="731D75CE" w14:textId="77777777" w:rsidR="00C759F2" w:rsidRPr="009B6B7D" w:rsidRDefault="00D352C6" w:rsidP="00C759F2">
            <w:pPr>
              <w:rPr>
                <w:rFonts w:eastAsia="Times New Roman"/>
                <w:sz w:val="22"/>
                <w:szCs w:val="22"/>
              </w:rPr>
            </w:pPr>
            <w:r w:rsidRPr="009B6B7D">
              <w:rPr>
                <w:rFonts w:eastAsia="Times New Roman"/>
                <w:color w:val="000000"/>
                <w:sz w:val="22"/>
                <w:szCs w:val="22"/>
              </w:rPr>
              <w:t>This model consists thread data and its business logics.</w:t>
            </w:r>
          </w:p>
        </w:tc>
      </w:tr>
      <w:tr w:rsidR="00C759F2" w:rsidRPr="000107F5" w14:paraId="6A04FAD0" w14:textId="77777777">
        <w:tc>
          <w:tcPr>
            <w:tcW w:w="3296" w:type="dxa"/>
          </w:tcPr>
          <w:p w14:paraId="66F0F01A" w14:textId="77777777" w:rsidR="00C759F2" w:rsidRPr="009B6B7D" w:rsidRDefault="00D352C6" w:rsidP="00C759F2">
            <w:pPr>
              <w:rPr>
                <w:rFonts w:eastAsia="Times New Roman"/>
                <w:sz w:val="22"/>
                <w:szCs w:val="22"/>
              </w:rPr>
            </w:pPr>
            <w:r w:rsidRPr="009B6B7D">
              <w:rPr>
                <w:rFonts w:eastAsia="Times New Roman"/>
                <w:color w:val="000000"/>
                <w:sz w:val="22"/>
                <w:szCs w:val="22"/>
              </w:rPr>
              <w:t>Post</w:t>
            </w:r>
          </w:p>
        </w:tc>
        <w:tc>
          <w:tcPr>
            <w:tcW w:w="1336" w:type="dxa"/>
          </w:tcPr>
          <w:p w14:paraId="44380E61" w14:textId="77777777" w:rsidR="00C759F2" w:rsidRPr="009B6B7D" w:rsidRDefault="00D352C6" w:rsidP="00C759F2">
            <w:pPr>
              <w:rPr>
                <w:rFonts w:eastAsia="Times New Roman"/>
                <w:sz w:val="22"/>
                <w:szCs w:val="22"/>
              </w:rPr>
            </w:pPr>
            <w:r w:rsidRPr="009B6B7D">
              <w:rPr>
                <w:rFonts w:eastAsia="Times New Roman"/>
                <w:color w:val="000000"/>
                <w:sz w:val="22"/>
                <w:szCs w:val="22"/>
              </w:rPr>
              <w:t>Model</w:t>
            </w:r>
          </w:p>
        </w:tc>
        <w:tc>
          <w:tcPr>
            <w:tcW w:w="4610" w:type="dxa"/>
          </w:tcPr>
          <w:p w14:paraId="358C7F86" w14:textId="77777777" w:rsidR="00C759F2" w:rsidRPr="009B6B7D" w:rsidRDefault="00D352C6" w:rsidP="00C759F2">
            <w:pPr>
              <w:rPr>
                <w:rFonts w:eastAsia="Times New Roman"/>
                <w:sz w:val="22"/>
                <w:szCs w:val="22"/>
              </w:rPr>
            </w:pPr>
            <w:r w:rsidRPr="009B6B7D">
              <w:rPr>
                <w:rFonts w:eastAsia="Times New Roman"/>
                <w:color w:val="000000"/>
                <w:sz w:val="22"/>
                <w:szCs w:val="22"/>
              </w:rPr>
              <w:t>This model consists post data and its business logics.</w:t>
            </w:r>
          </w:p>
        </w:tc>
      </w:tr>
      <w:tr w:rsidR="00D352C6" w:rsidRPr="000107F5" w14:paraId="7B5DC952" w14:textId="77777777">
        <w:tc>
          <w:tcPr>
            <w:tcW w:w="3296" w:type="dxa"/>
          </w:tcPr>
          <w:p w14:paraId="5C16F42C" w14:textId="77777777" w:rsidR="00D352C6" w:rsidRPr="009B6B7D" w:rsidRDefault="00D352C6" w:rsidP="00D352C6">
            <w:pPr>
              <w:rPr>
                <w:rFonts w:eastAsia="Times New Roman"/>
                <w:sz w:val="22"/>
                <w:szCs w:val="22"/>
              </w:rPr>
            </w:pPr>
            <w:r w:rsidRPr="009B6B7D">
              <w:rPr>
                <w:rFonts w:eastAsia="Times New Roman"/>
                <w:color w:val="000000"/>
                <w:sz w:val="22"/>
                <w:szCs w:val="22"/>
              </w:rPr>
              <w:t>Event</w:t>
            </w:r>
          </w:p>
          <w:p w14:paraId="77A22A6D" w14:textId="77777777" w:rsidR="00D352C6" w:rsidRPr="009B6B7D" w:rsidRDefault="00D352C6" w:rsidP="00C759F2">
            <w:pPr>
              <w:rPr>
                <w:rFonts w:eastAsia="Times New Roman"/>
                <w:color w:val="000000"/>
                <w:sz w:val="22"/>
                <w:szCs w:val="22"/>
              </w:rPr>
            </w:pPr>
          </w:p>
        </w:tc>
        <w:tc>
          <w:tcPr>
            <w:tcW w:w="1336" w:type="dxa"/>
          </w:tcPr>
          <w:p w14:paraId="23428DC3"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4B45368C" w14:textId="77777777" w:rsidR="00D352C6" w:rsidRPr="009B6B7D" w:rsidRDefault="00D352C6" w:rsidP="00C759F2">
            <w:pPr>
              <w:rPr>
                <w:rFonts w:eastAsia="Times New Roman"/>
                <w:color w:val="000000"/>
                <w:sz w:val="22"/>
                <w:szCs w:val="22"/>
              </w:rPr>
            </w:pPr>
          </w:p>
        </w:tc>
        <w:tc>
          <w:tcPr>
            <w:tcW w:w="4610" w:type="dxa"/>
          </w:tcPr>
          <w:p w14:paraId="394A885A"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event data and its business logics.</w:t>
            </w:r>
          </w:p>
        </w:tc>
      </w:tr>
      <w:tr w:rsidR="00D352C6" w:rsidRPr="000107F5" w14:paraId="54E4B89A" w14:textId="77777777">
        <w:tc>
          <w:tcPr>
            <w:tcW w:w="3296" w:type="dxa"/>
          </w:tcPr>
          <w:p w14:paraId="58014CD1" w14:textId="77777777" w:rsidR="00D352C6" w:rsidRPr="009B6B7D" w:rsidRDefault="00D352C6" w:rsidP="00D352C6">
            <w:pPr>
              <w:rPr>
                <w:rFonts w:eastAsia="Times New Roman"/>
                <w:sz w:val="22"/>
                <w:szCs w:val="22"/>
              </w:rPr>
            </w:pPr>
            <w:proofErr w:type="spellStart"/>
            <w:r w:rsidRPr="009B6B7D">
              <w:rPr>
                <w:rFonts w:eastAsia="Times New Roman"/>
                <w:color w:val="000000"/>
                <w:sz w:val="22"/>
                <w:szCs w:val="22"/>
              </w:rPr>
              <w:t>ItemCategory</w:t>
            </w:r>
            <w:proofErr w:type="spellEnd"/>
          </w:p>
          <w:p w14:paraId="44ECDBD8" w14:textId="77777777" w:rsidR="00D352C6" w:rsidRPr="009B6B7D" w:rsidRDefault="00D352C6" w:rsidP="00D352C6">
            <w:pPr>
              <w:rPr>
                <w:rFonts w:eastAsia="Times New Roman"/>
                <w:color w:val="000000"/>
                <w:sz w:val="22"/>
                <w:szCs w:val="22"/>
              </w:rPr>
            </w:pPr>
          </w:p>
        </w:tc>
        <w:tc>
          <w:tcPr>
            <w:tcW w:w="1336" w:type="dxa"/>
          </w:tcPr>
          <w:p w14:paraId="4DBAD937"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142BF477" w14:textId="77777777" w:rsidR="00D352C6" w:rsidRPr="009B6B7D" w:rsidRDefault="00D352C6" w:rsidP="00D352C6">
            <w:pPr>
              <w:rPr>
                <w:rFonts w:eastAsia="Times New Roman"/>
                <w:color w:val="000000"/>
                <w:sz w:val="22"/>
                <w:szCs w:val="22"/>
              </w:rPr>
            </w:pPr>
          </w:p>
        </w:tc>
        <w:tc>
          <w:tcPr>
            <w:tcW w:w="4610" w:type="dxa"/>
          </w:tcPr>
          <w:p w14:paraId="754E38C4" w14:textId="6030E039" w:rsidR="00D352C6" w:rsidRPr="009B6B7D" w:rsidRDefault="00D352C6" w:rsidP="00C759F2">
            <w:pPr>
              <w:rPr>
                <w:rFonts w:eastAsia="Times New Roman"/>
                <w:sz w:val="22"/>
                <w:szCs w:val="22"/>
              </w:rPr>
            </w:pPr>
            <w:r w:rsidRPr="009B6B7D">
              <w:rPr>
                <w:rFonts w:eastAsia="Times New Roman"/>
                <w:color w:val="000000"/>
                <w:sz w:val="22"/>
                <w:szCs w:val="22"/>
              </w:rPr>
              <w:t xml:space="preserve">This model consists items’ category </w:t>
            </w:r>
            <w:r w:rsidR="009B6B7D" w:rsidRPr="009B6B7D">
              <w:rPr>
                <w:rFonts w:eastAsia="Times New Roman"/>
                <w:color w:val="000000"/>
                <w:sz w:val="22"/>
                <w:szCs w:val="22"/>
              </w:rPr>
              <w:t>data that can be nested</w:t>
            </w:r>
            <w:r w:rsidRPr="009B6B7D">
              <w:rPr>
                <w:rFonts w:eastAsia="Times New Roman"/>
                <w:color w:val="000000"/>
                <w:sz w:val="22"/>
                <w:szCs w:val="22"/>
              </w:rPr>
              <w:t xml:space="preserve"> and its business logics.</w:t>
            </w:r>
          </w:p>
        </w:tc>
      </w:tr>
      <w:tr w:rsidR="00D352C6" w:rsidRPr="000107F5" w14:paraId="6DE7B6C7" w14:textId="77777777">
        <w:tc>
          <w:tcPr>
            <w:tcW w:w="3296" w:type="dxa"/>
          </w:tcPr>
          <w:p w14:paraId="658AE075" w14:textId="77777777" w:rsidR="00D352C6" w:rsidRPr="009B6B7D" w:rsidRDefault="00D352C6" w:rsidP="00D352C6">
            <w:pPr>
              <w:rPr>
                <w:rFonts w:eastAsia="Times New Roman"/>
                <w:sz w:val="22"/>
                <w:szCs w:val="22"/>
              </w:rPr>
            </w:pPr>
            <w:r w:rsidRPr="009B6B7D">
              <w:rPr>
                <w:rFonts w:eastAsia="Times New Roman"/>
                <w:color w:val="000000"/>
                <w:sz w:val="22"/>
                <w:szCs w:val="22"/>
              </w:rPr>
              <w:t>Item</w:t>
            </w:r>
          </w:p>
          <w:p w14:paraId="1BD1D3A7" w14:textId="77777777" w:rsidR="00D352C6" w:rsidRPr="009B6B7D" w:rsidRDefault="00D352C6" w:rsidP="00D352C6">
            <w:pPr>
              <w:rPr>
                <w:rFonts w:eastAsia="Times New Roman"/>
                <w:color w:val="000000"/>
                <w:sz w:val="22"/>
                <w:szCs w:val="22"/>
              </w:rPr>
            </w:pPr>
          </w:p>
        </w:tc>
        <w:tc>
          <w:tcPr>
            <w:tcW w:w="1336" w:type="dxa"/>
          </w:tcPr>
          <w:p w14:paraId="5BB17DC4"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4332A8B6" w14:textId="77777777" w:rsidR="00D352C6" w:rsidRPr="009B6B7D" w:rsidRDefault="00D352C6" w:rsidP="00D352C6">
            <w:pPr>
              <w:rPr>
                <w:rFonts w:eastAsia="Times New Roman"/>
                <w:color w:val="000000"/>
                <w:sz w:val="22"/>
                <w:szCs w:val="22"/>
              </w:rPr>
            </w:pPr>
          </w:p>
        </w:tc>
        <w:tc>
          <w:tcPr>
            <w:tcW w:w="4610" w:type="dxa"/>
          </w:tcPr>
          <w:p w14:paraId="097F2629"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item data and its business logics.</w:t>
            </w:r>
          </w:p>
        </w:tc>
      </w:tr>
      <w:tr w:rsidR="00D352C6" w:rsidRPr="000107F5" w14:paraId="04EE6AD1" w14:textId="77777777">
        <w:tc>
          <w:tcPr>
            <w:tcW w:w="3296" w:type="dxa"/>
          </w:tcPr>
          <w:p w14:paraId="6D5BDFDC" w14:textId="77777777" w:rsidR="00D352C6" w:rsidRPr="009B6B7D" w:rsidRDefault="00D352C6" w:rsidP="00D352C6">
            <w:pPr>
              <w:rPr>
                <w:rFonts w:eastAsia="Times New Roman"/>
                <w:sz w:val="22"/>
                <w:szCs w:val="22"/>
              </w:rPr>
            </w:pPr>
            <w:proofErr w:type="spellStart"/>
            <w:r w:rsidRPr="009B6B7D">
              <w:rPr>
                <w:rFonts w:eastAsia="Times New Roman"/>
                <w:color w:val="000000"/>
                <w:sz w:val="22"/>
                <w:szCs w:val="22"/>
              </w:rPr>
              <w:t>SearchUtil</w:t>
            </w:r>
            <w:proofErr w:type="spellEnd"/>
          </w:p>
          <w:p w14:paraId="78A7E697" w14:textId="77777777" w:rsidR="00D352C6" w:rsidRPr="009B6B7D" w:rsidRDefault="00D352C6" w:rsidP="00D352C6">
            <w:pPr>
              <w:rPr>
                <w:rFonts w:eastAsia="Times New Roman"/>
                <w:color w:val="000000"/>
                <w:sz w:val="22"/>
                <w:szCs w:val="22"/>
              </w:rPr>
            </w:pPr>
          </w:p>
        </w:tc>
        <w:tc>
          <w:tcPr>
            <w:tcW w:w="1336" w:type="dxa"/>
          </w:tcPr>
          <w:p w14:paraId="5C462FCE"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0BA4E2E8" w14:textId="77777777" w:rsidR="00D352C6" w:rsidRPr="009B6B7D" w:rsidRDefault="00D352C6" w:rsidP="00D352C6">
            <w:pPr>
              <w:rPr>
                <w:rFonts w:eastAsia="Times New Roman"/>
                <w:color w:val="000000"/>
                <w:sz w:val="22"/>
                <w:szCs w:val="22"/>
              </w:rPr>
            </w:pPr>
          </w:p>
        </w:tc>
        <w:tc>
          <w:tcPr>
            <w:tcW w:w="4610" w:type="dxa"/>
          </w:tcPr>
          <w:p w14:paraId="4FA1956E" w14:textId="77777777" w:rsidR="00D352C6" w:rsidRPr="009B6B7D" w:rsidRDefault="00D352C6" w:rsidP="00C759F2">
            <w:pPr>
              <w:rPr>
                <w:rFonts w:eastAsia="Times New Roman"/>
                <w:sz w:val="22"/>
                <w:szCs w:val="22"/>
              </w:rPr>
            </w:pPr>
            <w:r w:rsidRPr="009B6B7D">
              <w:rPr>
                <w:rFonts w:eastAsia="Times New Roman"/>
                <w:color w:val="000000"/>
                <w:sz w:val="22"/>
                <w:szCs w:val="22"/>
              </w:rPr>
              <w:t>This utility class provides a method to search users, thread/posts. The logical methods in this class are separated from other to provide changeability.</w:t>
            </w:r>
          </w:p>
        </w:tc>
      </w:tr>
      <w:tr w:rsidR="00D352C6" w:rsidRPr="000107F5" w14:paraId="0F2C19B5" w14:textId="77777777">
        <w:tc>
          <w:tcPr>
            <w:tcW w:w="3296" w:type="dxa"/>
          </w:tcPr>
          <w:p w14:paraId="49847CD6" w14:textId="77777777" w:rsidR="00D352C6" w:rsidRPr="009B6B7D" w:rsidRDefault="00D352C6" w:rsidP="00D352C6">
            <w:pPr>
              <w:rPr>
                <w:rFonts w:eastAsia="Times New Roman"/>
                <w:sz w:val="22"/>
                <w:szCs w:val="22"/>
              </w:rPr>
            </w:pPr>
            <w:r w:rsidRPr="009B6B7D">
              <w:rPr>
                <w:rFonts w:eastAsia="Times New Roman"/>
                <w:color w:val="000000"/>
                <w:sz w:val="22"/>
                <w:szCs w:val="22"/>
              </w:rPr>
              <w:t>User</w:t>
            </w:r>
          </w:p>
          <w:p w14:paraId="7AB5FE52" w14:textId="77777777" w:rsidR="00D352C6" w:rsidRPr="009B6B7D" w:rsidRDefault="00D352C6" w:rsidP="00D352C6">
            <w:pPr>
              <w:rPr>
                <w:rFonts w:eastAsia="Times New Roman"/>
                <w:color w:val="000000"/>
                <w:sz w:val="22"/>
                <w:szCs w:val="22"/>
              </w:rPr>
            </w:pPr>
          </w:p>
        </w:tc>
        <w:tc>
          <w:tcPr>
            <w:tcW w:w="1336" w:type="dxa"/>
          </w:tcPr>
          <w:p w14:paraId="32EA952A"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6C692C05" w14:textId="77777777" w:rsidR="00D352C6" w:rsidRPr="009B6B7D" w:rsidRDefault="00D352C6" w:rsidP="00D352C6">
            <w:pPr>
              <w:rPr>
                <w:rFonts w:eastAsia="Times New Roman"/>
                <w:color w:val="000000"/>
                <w:sz w:val="22"/>
                <w:szCs w:val="22"/>
              </w:rPr>
            </w:pPr>
          </w:p>
        </w:tc>
        <w:tc>
          <w:tcPr>
            <w:tcW w:w="4610" w:type="dxa"/>
          </w:tcPr>
          <w:p w14:paraId="19CAABC3" w14:textId="77777777" w:rsidR="00D352C6" w:rsidRPr="009B6B7D" w:rsidRDefault="00D352C6" w:rsidP="00C759F2">
            <w:pPr>
              <w:rPr>
                <w:rFonts w:eastAsia="Times New Roman"/>
                <w:sz w:val="22"/>
                <w:szCs w:val="22"/>
              </w:rPr>
            </w:pPr>
            <w:r w:rsidRPr="009B6B7D">
              <w:rPr>
                <w:rFonts w:eastAsia="Times New Roman"/>
                <w:color w:val="000000"/>
                <w:sz w:val="22"/>
                <w:szCs w:val="22"/>
              </w:rPr>
              <w:t>This model consists users’ data and its business logics.</w:t>
            </w:r>
          </w:p>
        </w:tc>
      </w:tr>
      <w:tr w:rsidR="00D352C6" w:rsidRPr="000107F5" w14:paraId="2CF710D0" w14:textId="77777777">
        <w:tc>
          <w:tcPr>
            <w:tcW w:w="3296" w:type="dxa"/>
          </w:tcPr>
          <w:p w14:paraId="29E2DB45" w14:textId="77777777" w:rsidR="00D352C6" w:rsidRPr="009B6B7D" w:rsidRDefault="00D352C6" w:rsidP="00D352C6">
            <w:pPr>
              <w:rPr>
                <w:rFonts w:eastAsia="Times New Roman"/>
                <w:sz w:val="22"/>
                <w:szCs w:val="22"/>
              </w:rPr>
            </w:pPr>
            <w:r w:rsidRPr="009B6B7D">
              <w:rPr>
                <w:rFonts w:eastAsia="Times New Roman"/>
                <w:color w:val="000000"/>
                <w:sz w:val="22"/>
                <w:szCs w:val="22"/>
              </w:rPr>
              <w:t>Notification</w:t>
            </w:r>
          </w:p>
          <w:p w14:paraId="7F02A77A" w14:textId="77777777" w:rsidR="00D352C6" w:rsidRPr="009B6B7D" w:rsidRDefault="00D352C6" w:rsidP="00D352C6">
            <w:pPr>
              <w:rPr>
                <w:rFonts w:eastAsia="Times New Roman"/>
                <w:color w:val="000000"/>
                <w:sz w:val="22"/>
                <w:szCs w:val="22"/>
              </w:rPr>
            </w:pPr>
          </w:p>
        </w:tc>
        <w:tc>
          <w:tcPr>
            <w:tcW w:w="1336" w:type="dxa"/>
          </w:tcPr>
          <w:p w14:paraId="23DFE31E"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5F18A9AC" w14:textId="77777777" w:rsidR="00D352C6" w:rsidRPr="009B6B7D" w:rsidRDefault="00D352C6" w:rsidP="00D352C6">
            <w:pPr>
              <w:rPr>
                <w:rFonts w:eastAsia="Times New Roman"/>
                <w:color w:val="000000"/>
                <w:sz w:val="22"/>
                <w:szCs w:val="22"/>
              </w:rPr>
            </w:pPr>
          </w:p>
        </w:tc>
        <w:tc>
          <w:tcPr>
            <w:tcW w:w="4610" w:type="dxa"/>
          </w:tcPr>
          <w:p w14:paraId="50321907" w14:textId="77777777" w:rsidR="00D352C6" w:rsidRPr="009B6B7D" w:rsidRDefault="00D352C6" w:rsidP="00D352C6">
            <w:pPr>
              <w:rPr>
                <w:rFonts w:eastAsia="Times New Roman"/>
                <w:sz w:val="22"/>
                <w:szCs w:val="22"/>
              </w:rPr>
            </w:pPr>
            <w:r w:rsidRPr="009B6B7D">
              <w:rPr>
                <w:rFonts w:eastAsia="Times New Roman"/>
                <w:color w:val="000000"/>
                <w:sz w:val="22"/>
                <w:szCs w:val="22"/>
              </w:rPr>
              <w:t>This model consists notification data and its business logics.</w:t>
            </w:r>
          </w:p>
        </w:tc>
      </w:tr>
      <w:tr w:rsidR="00D352C6" w:rsidRPr="000107F5" w14:paraId="6F49E0FD" w14:textId="77777777">
        <w:tc>
          <w:tcPr>
            <w:tcW w:w="3296" w:type="dxa"/>
          </w:tcPr>
          <w:p w14:paraId="1D4CCB4A" w14:textId="77777777" w:rsidR="00D352C6" w:rsidRPr="009B6B7D" w:rsidRDefault="00D352C6" w:rsidP="00D352C6">
            <w:pPr>
              <w:rPr>
                <w:rFonts w:eastAsia="Times New Roman"/>
                <w:sz w:val="22"/>
                <w:szCs w:val="22"/>
              </w:rPr>
            </w:pPr>
            <w:r w:rsidRPr="009B6B7D">
              <w:rPr>
                <w:rFonts w:eastAsia="Times New Roman"/>
                <w:color w:val="000000"/>
                <w:sz w:val="22"/>
                <w:szCs w:val="22"/>
              </w:rPr>
              <w:t>Payment</w:t>
            </w:r>
          </w:p>
          <w:p w14:paraId="261F938D" w14:textId="77777777" w:rsidR="00D352C6" w:rsidRPr="009B6B7D" w:rsidRDefault="00D352C6" w:rsidP="00D352C6">
            <w:pPr>
              <w:rPr>
                <w:rFonts w:eastAsia="Times New Roman"/>
                <w:color w:val="000000"/>
                <w:sz w:val="22"/>
                <w:szCs w:val="22"/>
              </w:rPr>
            </w:pPr>
          </w:p>
        </w:tc>
        <w:tc>
          <w:tcPr>
            <w:tcW w:w="1336" w:type="dxa"/>
          </w:tcPr>
          <w:p w14:paraId="246C4E82" w14:textId="77777777" w:rsidR="00D352C6" w:rsidRPr="009B6B7D" w:rsidRDefault="00D352C6" w:rsidP="00D352C6">
            <w:pPr>
              <w:rPr>
                <w:rFonts w:eastAsia="Times New Roman"/>
                <w:sz w:val="22"/>
                <w:szCs w:val="22"/>
              </w:rPr>
            </w:pPr>
            <w:r w:rsidRPr="009B6B7D">
              <w:rPr>
                <w:rFonts w:eastAsia="Times New Roman"/>
                <w:color w:val="000000"/>
                <w:sz w:val="22"/>
                <w:szCs w:val="22"/>
              </w:rPr>
              <w:t>Model</w:t>
            </w:r>
          </w:p>
          <w:p w14:paraId="6A0C933C" w14:textId="77777777" w:rsidR="00D352C6" w:rsidRPr="009B6B7D" w:rsidRDefault="00D352C6" w:rsidP="00D352C6">
            <w:pPr>
              <w:rPr>
                <w:rFonts w:eastAsia="Times New Roman"/>
                <w:color w:val="000000"/>
                <w:sz w:val="22"/>
                <w:szCs w:val="22"/>
              </w:rPr>
            </w:pPr>
          </w:p>
        </w:tc>
        <w:tc>
          <w:tcPr>
            <w:tcW w:w="4610" w:type="dxa"/>
          </w:tcPr>
          <w:p w14:paraId="7F7965F8" w14:textId="77777777" w:rsidR="00D352C6" w:rsidRPr="009B6B7D" w:rsidRDefault="00D352C6" w:rsidP="00D352C6">
            <w:pPr>
              <w:rPr>
                <w:rFonts w:eastAsia="Times New Roman"/>
                <w:sz w:val="22"/>
                <w:szCs w:val="22"/>
              </w:rPr>
            </w:pPr>
            <w:r w:rsidRPr="009B6B7D">
              <w:rPr>
                <w:rFonts w:eastAsia="Times New Roman"/>
                <w:color w:val="000000"/>
                <w:sz w:val="22"/>
                <w:szCs w:val="22"/>
              </w:rPr>
              <w:t>This model consists payment data and its business logics.</w:t>
            </w:r>
          </w:p>
        </w:tc>
      </w:tr>
      <w:tr w:rsidR="00D352C6" w:rsidRPr="000107F5" w14:paraId="05DFFE0D" w14:textId="77777777">
        <w:tc>
          <w:tcPr>
            <w:tcW w:w="3296" w:type="dxa"/>
          </w:tcPr>
          <w:p w14:paraId="00493A88" w14:textId="77777777" w:rsidR="00D352C6" w:rsidRPr="009B6B7D" w:rsidRDefault="007E7648" w:rsidP="00D352C6">
            <w:pPr>
              <w:rPr>
                <w:rFonts w:eastAsia="Times New Roman"/>
                <w:sz w:val="22"/>
                <w:szCs w:val="22"/>
              </w:rPr>
            </w:pPr>
            <w:proofErr w:type="spellStart"/>
            <w:r w:rsidRPr="009B6B7D">
              <w:rPr>
                <w:rFonts w:eastAsia="Times New Roman"/>
                <w:color w:val="000000"/>
                <w:sz w:val="22"/>
                <w:szCs w:val="22"/>
              </w:rPr>
              <w:t>ForumController</w:t>
            </w:r>
            <w:proofErr w:type="spellEnd"/>
          </w:p>
        </w:tc>
        <w:tc>
          <w:tcPr>
            <w:tcW w:w="1336" w:type="dxa"/>
          </w:tcPr>
          <w:p w14:paraId="1457272F"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6E86FD41" w14:textId="77777777" w:rsidR="00D352C6" w:rsidRPr="009B6B7D" w:rsidRDefault="00D352C6" w:rsidP="00D352C6">
            <w:pPr>
              <w:rPr>
                <w:rFonts w:eastAsia="Times New Roman"/>
                <w:color w:val="000000"/>
                <w:sz w:val="22"/>
                <w:szCs w:val="22"/>
              </w:rPr>
            </w:pPr>
          </w:p>
        </w:tc>
        <w:tc>
          <w:tcPr>
            <w:tcW w:w="4610" w:type="dxa"/>
          </w:tcPr>
          <w:p w14:paraId="4BAEA440" w14:textId="77777777" w:rsidR="00D352C6" w:rsidRPr="009B6B7D" w:rsidRDefault="007E7648" w:rsidP="00D352C6">
            <w:pPr>
              <w:rPr>
                <w:rFonts w:eastAsia="Times New Roman"/>
                <w:sz w:val="22"/>
                <w:szCs w:val="22"/>
              </w:rPr>
            </w:pPr>
            <w:r w:rsidRPr="009B6B7D">
              <w:rPr>
                <w:rFonts w:eastAsia="Times New Roman"/>
                <w:color w:val="000000"/>
                <w:sz w:val="22"/>
                <w:szCs w:val="22"/>
              </w:rPr>
              <w:t>This controller handles all searching functionalities in the forum.</w:t>
            </w:r>
          </w:p>
        </w:tc>
      </w:tr>
      <w:tr w:rsidR="007E7648" w:rsidRPr="000107F5" w14:paraId="0D76F941" w14:textId="77777777">
        <w:tc>
          <w:tcPr>
            <w:tcW w:w="3296" w:type="dxa"/>
          </w:tcPr>
          <w:p w14:paraId="7D21E12E"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ThreadController</w:t>
            </w:r>
            <w:proofErr w:type="spellEnd"/>
          </w:p>
          <w:p w14:paraId="17C8A536" w14:textId="77777777" w:rsidR="007E7648" w:rsidRPr="009B6B7D" w:rsidRDefault="007E7648" w:rsidP="00D352C6">
            <w:pPr>
              <w:rPr>
                <w:rFonts w:eastAsia="Times New Roman"/>
                <w:color w:val="000000"/>
                <w:sz w:val="22"/>
                <w:szCs w:val="22"/>
              </w:rPr>
            </w:pPr>
          </w:p>
        </w:tc>
        <w:tc>
          <w:tcPr>
            <w:tcW w:w="1336" w:type="dxa"/>
          </w:tcPr>
          <w:p w14:paraId="0776DA11"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759882A8" w14:textId="77777777" w:rsidR="007E7648" w:rsidRPr="009B6B7D" w:rsidRDefault="007E7648" w:rsidP="007E7648">
            <w:pPr>
              <w:rPr>
                <w:rFonts w:eastAsia="Times New Roman"/>
                <w:color w:val="000000"/>
                <w:sz w:val="22"/>
                <w:szCs w:val="22"/>
              </w:rPr>
            </w:pPr>
          </w:p>
        </w:tc>
        <w:tc>
          <w:tcPr>
            <w:tcW w:w="4610" w:type="dxa"/>
          </w:tcPr>
          <w:p w14:paraId="76D967FB"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thread functionalities in the forum.</w:t>
            </w:r>
          </w:p>
        </w:tc>
      </w:tr>
      <w:tr w:rsidR="007E7648" w:rsidRPr="000107F5" w14:paraId="0B023762" w14:textId="77777777">
        <w:tc>
          <w:tcPr>
            <w:tcW w:w="3296" w:type="dxa"/>
          </w:tcPr>
          <w:p w14:paraId="2844E9D6"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PostController</w:t>
            </w:r>
            <w:proofErr w:type="spellEnd"/>
          </w:p>
          <w:p w14:paraId="76CB8B8F" w14:textId="77777777" w:rsidR="007E7648" w:rsidRPr="009B6B7D" w:rsidRDefault="007E7648" w:rsidP="007E7648">
            <w:pPr>
              <w:rPr>
                <w:rFonts w:eastAsia="Times New Roman"/>
                <w:color w:val="000000"/>
                <w:sz w:val="22"/>
                <w:szCs w:val="22"/>
              </w:rPr>
            </w:pPr>
          </w:p>
        </w:tc>
        <w:tc>
          <w:tcPr>
            <w:tcW w:w="1336" w:type="dxa"/>
          </w:tcPr>
          <w:p w14:paraId="79B5DE76"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51245C43" w14:textId="77777777" w:rsidR="007E7648" w:rsidRPr="009B6B7D" w:rsidRDefault="007E7648" w:rsidP="007E7648">
            <w:pPr>
              <w:rPr>
                <w:rFonts w:eastAsia="Times New Roman"/>
                <w:color w:val="000000"/>
                <w:sz w:val="22"/>
                <w:szCs w:val="22"/>
              </w:rPr>
            </w:pPr>
          </w:p>
        </w:tc>
        <w:tc>
          <w:tcPr>
            <w:tcW w:w="4610" w:type="dxa"/>
          </w:tcPr>
          <w:p w14:paraId="7AF458DE"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post functionalities in the forum.</w:t>
            </w:r>
          </w:p>
        </w:tc>
      </w:tr>
      <w:tr w:rsidR="007E7648" w:rsidRPr="000107F5" w14:paraId="6438747A" w14:textId="77777777">
        <w:tc>
          <w:tcPr>
            <w:tcW w:w="3296" w:type="dxa"/>
          </w:tcPr>
          <w:p w14:paraId="6F137275"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EventController</w:t>
            </w:r>
            <w:proofErr w:type="spellEnd"/>
          </w:p>
          <w:p w14:paraId="581AD3C2" w14:textId="77777777" w:rsidR="007E7648" w:rsidRPr="009B6B7D" w:rsidRDefault="007E7648" w:rsidP="007E7648">
            <w:pPr>
              <w:rPr>
                <w:rFonts w:eastAsia="Times New Roman"/>
                <w:color w:val="000000"/>
                <w:sz w:val="22"/>
                <w:szCs w:val="22"/>
              </w:rPr>
            </w:pPr>
          </w:p>
        </w:tc>
        <w:tc>
          <w:tcPr>
            <w:tcW w:w="1336" w:type="dxa"/>
          </w:tcPr>
          <w:p w14:paraId="183AB0FD"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1EA4A8E3" w14:textId="77777777" w:rsidR="007E7648" w:rsidRPr="009B6B7D" w:rsidRDefault="007E7648" w:rsidP="007E7648">
            <w:pPr>
              <w:rPr>
                <w:rFonts w:eastAsia="Times New Roman"/>
                <w:color w:val="000000"/>
                <w:sz w:val="22"/>
                <w:szCs w:val="22"/>
              </w:rPr>
            </w:pPr>
          </w:p>
        </w:tc>
        <w:tc>
          <w:tcPr>
            <w:tcW w:w="4610" w:type="dxa"/>
          </w:tcPr>
          <w:p w14:paraId="2DEFD12D"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event functionalities.</w:t>
            </w:r>
          </w:p>
        </w:tc>
      </w:tr>
      <w:tr w:rsidR="007E7648" w:rsidRPr="000107F5" w14:paraId="1E7DFFA2" w14:textId="77777777">
        <w:tc>
          <w:tcPr>
            <w:tcW w:w="3296" w:type="dxa"/>
          </w:tcPr>
          <w:p w14:paraId="64D950F2"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ItemCategoryController</w:t>
            </w:r>
            <w:proofErr w:type="spellEnd"/>
          </w:p>
          <w:p w14:paraId="000351F3" w14:textId="77777777" w:rsidR="007E7648" w:rsidRPr="009B6B7D" w:rsidRDefault="007E7648" w:rsidP="007E7648">
            <w:pPr>
              <w:rPr>
                <w:rFonts w:eastAsia="Times New Roman"/>
                <w:color w:val="000000"/>
                <w:sz w:val="22"/>
                <w:szCs w:val="22"/>
              </w:rPr>
            </w:pPr>
          </w:p>
        </w:tc>
        <w:tc>
          <w:tcPr>
            <w:tcW w:w="1336" w:type="dxa"/>
          </w:tcPr>
          <w:p w14:paraId="1A6B7853"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27F3BF9A" w14:textId="77777777" w:rsidR="007E7648" w:rsidRPr="009B6B7D" w:rsidRDefault="007E7648" w:rsidP="007E7648">
            <w:pPr>
              <w:rPr>
                <w:rFonts w:eastAsia="Times New Roman"/>
                <w:color w:val="000000"/>
                <w:sz w:val="22"/>
                <w:szCs w:val="22"/>
              </w:rPr>
            </w:pPr>
          </w:p>
        </w:tc>
        <w:tc>
          <w:tcPr>
            <w:tcW w:w="4610" w:type="dxa"/>
          </w:tcPr>
          <w:p w14:paraId="4D0A4821"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event functionalities.</w:t>
            </w:r>
          </w:p>
        </w:tc>
      </w:tr>
      <w:tr w:rsidR="007E7648" w:rsidRPr="000107F5" w14:paraId="76D771BA" w14:textId="77777777">
        <w:tc>
          <w:tcPr>
            <w:tcW w:w="3296" w:type="dxa"/>
          </w:tcPr>
          <w:p w14:paraId="62C4995B"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ItemController</w:t>
            </w:r>
            <w:proofErr w:type="spellEnd"/>
          </w:p>
          <w:p w14:paraId="2B3C180B" w14:textId="77777777" w:rsidR="007E7648" w:rsidRPr="009B6B7D" w:rsidRDefault="007E7648" w:rsidP="007E7648">
            <w:pPr>
              <w:rPr>
                <w:rFonts w:eastAsia="Times New Roman"/>
                <w:color w:val="000000"/>
                <w:sz w:val="22"/>
                <w:szCs w:val="22"/>
              </w:rPr>
            </w:pPr>
          </w:p>
        </w:tc>
        <w:tc>
          <w:tcPr>
            <w:tcW w:w="1336" w:type="dxa"/>
          </w:tcPr>
          <w:p w14:paraId="3B732B9F"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4C5D537E" w14:textId="77777777" w:rsidR="007E7648" w:rsidRPr="009B6B7D" w:rsidRDefault="007E7648" w:rsidP="007E7648">
            <w:pPr>
              <w:rPr>
                <w:rFonts w:eastAsia="Times New Roman"/>
                <w:color w:val="000000"/>
                <w:sz w:val="22"/>
                <w:szCs w:val="22"/>
              </w:rPr>
            </w:pPr>
          </w:p>
        </w:tc>
        <w:tc>
          <w:tcPr>
            <w:tcW w:w="4610" w:type="dxa"/>
          </w:tcPr>
          <w:p w14:paraId="3358F5B8"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item functionalities in the store.</w:t>
            </w:r>
          </w:p>
        </w:tc>
      </w:tr>
      <w:tr w:rsidR="007E7648" w:rsidRPr="000107F5" w14:paraId="364676AD" w14:textId="77777777">
        <w:tc>
          <w:tcPr>
            <w:tcW w:w="3296" w:type="dxa"/>
          </w:tcPr>
          <w:p w14:paraId="4232DD43"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UserController</w:t>
            </w:r>
            <w:proofErr w:type="spellEnd"/>
          </w:p>
          <w:p w14:paraId="345F345F" w14:textId="77777777" w:rsidR="007E7648" w:rsidRPr="009B6B7D" w:rsidRDefault="007E7648" w:rsidP="007E7648">
            <w:pPr>
              <w:rPr>
                <w:rFonts w:eastAsia="Times New Roman"/>
                <w:color w:val="000000"/>
                <w:sz w:val="22"/>
                <w:szCs w:val="22"/>
              </w:rPr>
            </w:pPr>
          </w:p>
        </w:tc>
        <w:tc>
          <w:tcPr>
            <w:tcW w:w="1336" w:type="dxa"/>
          </w:tcPr>
          <w:p w14:paraId="436902F8"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2EA3B17F" w14:textId="77777777" w:rsidR="007E7648" w:rsidRPr="009B6B7D" w:rsidRDefault="007E7648" w:rsidP="007E7648">
            <w:pPr>
              <w:rPr>
                <w:rFonts w:eastAsia="Times New Roman"/>
                <w:color w:val="000000"/>
                <w:sz w:val="22"/>
                <w:szCs w:val="22"/>
              </w:rPr>
            </w:pPr>
          </w:p>
        </w:tc>
        <w:tc>
          <w:tcPr>
            <w:tcW w:w="4610" w:type="dxa"/>
          </w:tcPr>
          <w:p w14:paraId="58DD20F7"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user functionalities in the store.</w:t>
            </w:r>
          </w:p>
        </w:tc>
      </w:tr>
      <w:tr w:rsidR="007E7648" w:rsidRPr="000107F5" w14:paraId="1820DD4C" w14:textId="77777777">
        <w:tc>
          <w:tcPr>
            <w:tcW w:w="3296" w:type="dxa"/>
          </w:tcPr>
          <w:p w14:paraId="4843A79C"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StoreController</w:t>
            </w:r>
            <w:proofErr w:type="spellEnd"/>
          </w:p>
          <w:p w14:paraId="6681E090" w14:textId="77777777" w:rsidR="007E7648" w:rsidRPr="009B6B7D" w:rsidRDefault="007E7648" w:rsidP="007E7648">
            <w:pPr>
              <w:rPr>
                <w:rFonts w:eastAsia="Times New Roman"/>
                <w:color w:val="000000"/>
                <w:sz w:val="22"/>
                <w:szCs w:val="22"/>
              </w:rPr>
            </w:pPr>
          </w:p>
        </w:tc>
        <w:tc>
          <w:tcPr>
            <w:tcW w:w="1336" w:type="dxa"/>
          </w:tcPr>
          <w:p w14:paraId="1F90ECCD"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15D92AF3" w14:textId="77777777" w:rsidR="007E7648" w:rsidRPr="009B6B7D" w:rsidRDefault="007E7648" w:rsidP="007E7648">
            <w:pPr>
              <w:rPr>
                <w:rFonts w:eastAsia="Times New Roman"/>
                <w:color w:val="000000"/>
                <w:sz w:val="22"/>
                <w:szCs w:val="22"/>
              </w:rPr>
            </w:pPr>
          </w:p>
        </w:tc>
        <w:tc>
          <w:tcPr>
            <w:tcW w:w="4610" w:type="dxa"/>
          </w:tcPr>
          <w:p w14:paraId="475161C7" w14:textId="77777777" w:rsidR="007E7648" w:rsidRPr="009B6B7D" w:rsidRDefault="007E7648" w:rsidP="00D352C6">
            <w:pPr>
              <w:rPr>
                <w:rFonts w:eastAsia="Times New Roman"/>
                <w:sz w:val="22"/>
                <w:szCs w:val="22"/>
              </w:rPr>
            </w:pPr>
            <w:r w:rsidRPr="009B6B7D">
              <w:rPr>
                <w:rFonts w:eastAsia="Times New Roman"/>
                <w:color w:val="000000"/>
                <w:sz w:val="22"/>
                <w:szCs w:val="22"/>
              </w:rPr>
              <w:t>This controller handles all requests regarding purchase functionality in the store.</w:t>
            </w:r>
          </w:p>
        </w:tc>
      </w:tr>
      <w:tr w:rsidR="007E7648" w:rsidRPr="000107F5" w14:paraId="2BE81159" w14:textId="77777777">
        <w:tc>
          <w:tcPr>
            <w:tcW w:w="3296" w:type="dxa"/>
          </w:tcPr>
          <w:p w14:paraId="3FD66375" w14:textId="77777777" w:rsidR="007E7648" w:rsidRPr="009B6B7D" w:rsidRDefault="007E7648" w:rsidP="007E7648">
            <w:pPr>
              <w:rPr>
                <w:rFonts w:eastAsia="Times New Roman"/>
                <w:sz w:val="22"/>
                <w:szCs w:val="22"/>
              </w:rPr>
            </w:pPr>
            <w:proofErr w:type="spellStart"/>
            <w:r w:rsidRPr="009B6B7D">
              <w:rPr>
                <w:rFonts w:eastAsia="Times New Roman"/>
                <w:color w:val="000000"/>
                <w:sz w:val="22"/>
                <w:szCs w:val="22"/>
              </w:rPr>
              <w:t>NotificationController</w:t>
            </w:r>
            <w:proofErr w:type="spellEnd"/>
          </w:p>
          <w:p w14:paraId="1EB257D9" w14:textId="77777777" w:rsidR="007E7648" w:rsidRPr="009B6B7D" w:rsidRDefault="007E7648" w:rsidP="007E7648">
            <w:pPr>
              <w:rPr>
                <w:rFonts w:eastAsia="Times New Roman"/>
                <w:color w:val="000000"/>
                <w:sz w:val="22"/>
                <w:szCs w:val="22"/>
              </w:rPr>
            </w:pPr>
          </w:p>
        </w:tc>
        <w:tc>
          <w:tcPr>
            <w:tcW w:w="1336" w:type="dxa"/>
          </w:tcPr>
          <w:p w14:paraId="3AE0D93A" w14:textId="77777777" w:rsidR="007E7648" w:rsidRPr="009B6B7D" w:rsidRDefault="007E7648" w:rsidP="007E7648">
            <w:pPr>
              <w:rPr>
                <w:rFonts w:eastAsia="Times New Roman"/>
                <w:sz w:val="22"/>
                <w:szCs w:val="22"/>
              </w:rPr>
            </w:pPr>
            <w:r w:rsidRPr="009B6B7D">
              <w:rPr>
                <w:rFonts w:eastAsia="Times New Roman"/>
                <w:color w:val="000000"/>
                <w:sz w:val="22"/>
                <w:szCs w:val="22"/>
              </w:rPr>
              <w:t>Controller</w:t>
            </w:r>
          </w:p>
          <w:p w14:paraId="5EFA6527" w14:textId="77777777" w:rsidR="007E7648" w:rsidRPr="009B6B7D" w:rsidRDefault="007E7648" w:rsidP="007E7648">
            <w:pPr>
              <w:rPr>
                <w:rFonts w:eastAsia="Times New Roman"/>
                <w:color w:val="000000"/>
                <w:sz w:val="22"/>
                <w:szCs w:val="22"/>
              </w:rPr>
            </w:pPr>
          </w:p>
        </w:tc>
        <w:tc>
          <w:tcPr>
            <w:tcW w:w="4610" w:type="dxa"/>
          </w:tcPr>
          <w:p w14:paraId="47077643" w14:textId="77777777" w:rsidR="007E7648" w:rsidRPr="009B6B7D" w:rsidRDefault="007E7648" w:rsidP="007E7648">
            <w:pPr>
              <w:rPr>
                <w:rFonts w:eastAsia="Times New Roman"/>
                <w:sz w:val="22"/>
                <w:szCs w:val="22"/>
              </w:rPr>
            </w:pPr>
            <w:r w:rsidRPr="009B6B7D">
              <w:rPr>
                <w:rFonts w:eastAsia="Times New Roman"/>
                <w:color w:val="000000"/>
                <w:sz w:val="22"/>
                <w:szCs w:val="22"/>
              </w:rPr>
              <w:t>This controller handles all requests regarding notification functionalities.</w:t>
            </w:r>
          </w:p>
          <w:p w14:paraId="0450D42A" w14:textId="77777777" w:rsidR="007E7648" w:rsidRPr="009B6B7D" w:rsidRDefault="007E7648" w:rsidP="00D352C6">
            <w:pPr>
              <w:rPr>
                <w:rFonts w:eastAsia="Times New Roman"/>
                <w:color w:val="000000"/>
                <w:sz w:val="22"/>
                <w:szCs w:val="22"/>
              </w:rPr>
            </w:pPr>
          </w:p>
        </w:tc>
      </w:tr>
    </w:tbl>
    <w:p w14:paraId="00EE3EC1" w14:textId="77777777" w:rsidR="00C759F2" w:rsidRPr="00111BFF" w:rsidRDefault="00C759F2" w:rsidP="00C759F2"/>
    <w:p w14:paraId="4EEA2729" w14:textId="77777777" w:rsidR="00C759F2" w:rsidRPr="006618B3" w:rsidRDefault="00C759F2" w:rsidP="00C759F2"/>
    <w:p w14:paraId="07ED40D1" w14:textId="77777777" w:rsidR="00C759F2" w:rsidRDefault="00C759F2" w:rsidP="00C759F2">
      <w:pPr>
        <w:pStyle w:val="Heading5"/>
      </w:pPr>
      <w:r>
        <w:t>Process Realization</w:t>
      </w:r>
    </w:p>
    <w:p w14:paraId="33DC469A"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0ED0AE78" wp14:editId="76C1E358">
            <wp:extent cx="6533515" cy="2571115"/>
            <wp:effectExtent l="0" t="0" r="0" b="0"/>
            <wp:docPr id="5" name="Picture 5" descr="equenceForLikingThe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uenceForLikingTheThre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33515" cy="2571115"/>
                    </a:xfrm>
                    <a:prstGeom prst="rect">
                      <a:avLst/>
                    </a:prstGeom>
                    <a:noFill/>
                    <a:ln>
                      <a:noFill/>
                    </a:ln>
                  </pic:spPr>
                </pic:pic>
              </a:graphicData>
            </a:graphic>
          </wp:inline>
        </w:drawing>
      </w:r>
    </w:p>
    <w:p w14:paraId="248D5006" w14:textId="145D0FE0" w:rsidR="00C759F2" w:rsidRDefault="00C759F2" w:rsidP="00C759F2">
      <w:pPr>
        <w:pStyle w:val="Caption"/>
      </w:pPr>
      <w:bookmarkStart w:id="47" w:name="_Toc279071905"/>
      <w:r w:rsidRPr="007614D8">
        <w:t xml:space="preserve">Figure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8</w:t>
      </w:r>
      <w:r w:rsidR="007614D8" w:rsidRPr="007614D8">
        <w:rPr>
          <w:rFonts w:cs="Arial"/>
          <w:noProof/>
        </w:rPr>
        <w:fldChar w:fldCharType="end"/>
      </w:r>
      <w:r w:rsidRPr="007614D8">
        <w:t>: Process</w:t>
      </w:r>
      <w:r>
        <w:t xml:space="preserve"> Realization Diagram</w:t>
      </w:r>
      <w:r w:rsidR="007E7648">
        <w:t xml:space="preserve"> of Liking Thread</w:t>
      </w:r>
      <w:bookmarkEnd w:id="47"/>
    </w:p>
    <w:p w14:paraId="5C43B3FE" w14:textId="77777777" w:rsidR="007E7648" w:rsidRPr="007E7648" w:rsidRDefault="00222ABD" w:rsidP="007E7648">
      <w:pPr>
        <w:jc w:val="center"/>
        <w:rPr>
          <w:rFonts w:ascii="Times" w:hAnsi="Times"/>
          <w:sz w:val="20"/>
          <w:szCs w:val="20"/>
        </w:rPr>
      </w:pPr>
      <w:r>
        <w:rPr>
          <w:rFonts w:ascii="Arial" w:hAnsi="Arial" w:cs="Arial"/>
          <w:noProof/>
          <w:color w:val="000000"/>
          <w:sz w:val="23"/>
          <w:szCs w:val="23"/>
        </w:rPr>
        <w:drawing>
          <wp:inline distT="0" distB="0" distL="0" distR="0" wp14:anchorId="073B9830" wp14:editId="144A2E99">
            <wp:extent cx="6586220" cy="2319020"/>
            <wp:effectExtent l="0" t="0" r="0" b="0"/>
            <wp:docPr id="6" name="Picture 6" descr="equenceForCreating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uenceForCreatingThre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86220" cy="2319020"/>
                    </a:xfrm>
                    <a:prstGeom prst="rect">
                      <a:avLst/>
                    </a:prstGeom>
                    <a:noFill/>
                    <a:ln>
                      <a:noFill/>
                    </a:ln>
                  </pic:spPr>
                </pic:pic>
              </a:graphicData>
            </a:graphic>
          </wp:inline>
        </w:drawing>
      </w:r>
    </w:p>
    <w:p w14:paraId="2C5D11DC" w14:textId="78D08993" w:rsidR="007E7648" w:rsidRPr="007E7648" w:rsidRDefault="007614D8" w:rsidP="007E7648">
      <w:pPr>
        <w:jc w:val="center"/>
        <w:rPr>
          <w:rFonts w:ascii="Times" w:eastAsia="Times New Roman" w:hAnsi="Times"/>
          <w:b/>
          <w:sz w:val="20"/>
          <w:szCs w:val="20"/>
        </w:rPr>
      </w:pPr>
      <w:bookmarkStart w:id="48" w:name="_Toc279071906"/>
      <w:r>
        <w:rPr>
          <w:rFonts w:ascii="Arial" w:eastAsia="Times New Roman" w:hAnsi="Arial" w:cs="Arial"/>
          <w:b/>
          <w:color w:val="000000"/>
          <w:sz w:val="23"/>
          <w:szCs w:val="23"/>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Pr>
          <w:rFonts w:ascii="Arial" w:hAnsi="Arial" w:cs="Arial"/>
          <w:b/>
          <w:noProof/>
          <w:sz w:val="20"/>
          <w:szCs w:val="20"/>
        </w:rPr>
        <w:t>9</w:t>
      </w:r>
      <w:r w:rsidRPr="007614D8">
        <w:rPr>
          <w:rFonts w:ascii="Arial" w:hAnsi="Arial" w:cs="Arial"/>
          <w:b/>
          <w:noProof/>
          <w:sz w:val="20"/>
          <w:szCs w:val="20"/>
        </w:rPr>
        <w:fldChar w:fldCharType="end"/>
      </w:r>
      <w:r w:rsidR="007E7648" w:rsidRPr="007E7648">
        <w:rPr>
          <w:rFonts w:ascii="Arial" w:eastAsia="Times New Roman" w:hAnsi="Arial" w:cs="Arial"/>
          <w:b/>
          <w:color w:val="000000"/>
          <w:sz w:val="23"/>
          <w:szCs w:val="23"/>
        </w:rPr>
        <w:t>: Process Realization Diagram of Creating Thread</w:t>
      </w:r>
      <w:bookmarkEnd w:id="48"/>
    </w:p>
    <w:p w14:paraId="0982DEB2" w14:textId="77777777" w:rsidR="00C759F2" w:rsidRPr="006618B3" w:rsidRDefault="00C759F2" w:rsidP="00C759F2"/>
    <w:p w14:paraId="7CA607DC" w14:textId="77777777" w:rsidR="00C759F2" w:rsidRDefault="00C759F2" w:rsidP="00C759F2">
      <w:pPr>
        <w:pStyle w:val="Heading4"/>
      </w:pPr>
      <w:bookmarkStart w:id="49" w:name="_Toc279071884"/>
      <w:r>
        <w:t>Design Rationale</w:t>
      </w:r>
      <w:bookmarkEnd w:id="49"/>
    </w:p>
    <w:p w14:paraId="088881C7" w14:textId="77777777" w:rsidR="00C759F2" w:rsidRPr="00A667EF" w:rsidRDefault="00C759F2" w:rsidP="00C759F2">
      <w:pPr>
        <w:rPr>
          <w:rFonts w:eastAsia="Times New Roman"/>
          <w:color w:val="0070C0"/>
          <w:lang w:bidi="th-TH"/>
        </w:rPr>
      </w:pPr>
    </w:p>
    <w:p w14:paraId="77E776B2" w14:textId="77777777" w:rsidR="007E7648" w:rsidRPr="009B6B7D" w:rsidRDefault="007E7648" w:rsidP="007E7648">
      <w:pPr>
        <w:ind w:firstLine="720"/>
      </w:pPr>
      <w:r w:rsidRPr="009B6B7D">
        <w:rPr>
          <w:color w:val="000000"/>
        </w:rPr>
        <w:t>Model-View-Controller architecture was chosen for our system design, because we wanted a flexible and modular structure, as described below section. This approach will help us develop the system in separated layers, and revise the structure and the system design clearly. In addition, it will make the system more feasible for future adaptations.</w:t>
      </w:r>
      <w:r w:rsidRPr="009B6B7D">
        <w:rPr>
          <w:color w:val="000000"/>
        </w:rPr>
        <w:br/>
      </w:r>
      <w:r w:rsidRPr="009B6B7D">
        <w:rPr>
          <w:color w:val="000000"/>
        </w:rPr>
        <w:tab/>
        <w:t>COTS database management system was chosen in order to reduce the effort of implementation data storage and management.</w:t>
      </w:r>
    </w:p>
    <w:p w14:paraId="05C18ED7" w14:textId="77777777" w:rsidR="007E7648" w:rsidRPr="009B6B7D" w:rsidRDefault="007E7648" w:rsidP="00C7421F">
      <w:pPr>
        <w:numPr>
          <w:ilvl w:val="0"/>
          <w:numId w:val="30"/>
        </w:numPr>
        <w:textAlignment w:val="baseline"/>
        <w:rPr>
          <w:color w:val="000000"/>
        </w:rPr>
      </w:pPr>
      <w:r w:rsidRPr="009B6B7D">
        <w:rPr>
          <w:color w:val="000000"/>
        </w:rPr>
        <w:t>Model</w:t>
      </w:r>
    </w:p>
    <w:p w14:paraId="6D919177" w14:textId="77777777" w:rsidR="007E7648" w:rsidRPr="009B6B7D" w:rsidRDefault="007E7648" w:rsidP="00C7421F">
      <w:pPr>
        <w:numPr>
          <w:ilvl w:val="1"/>
          <w:numId w:val="30"/>
        </w:numPr>
        <w:textAlignment w:val="baseline"/>
        <w:rPr>
          <w:color w:val="000000"/>
        </w:rPr>
      </w:pPr>
      <w:proofErr w:type="spellStart"/>
      <w:r w:rsidRPr="009B6B7D">
        <w:rPr>
          <w:color w:val="000000"/>
        </w:rPr>
        <w:t>ThreadCategory</w:t>
      </w:r>
      <w:proofErr w:type="spellEnd"/>
    </w:p>
    <w:p w14:paraId="04866763" w14:textId="77777777" w:rsidR="007E7648" w:rsidRPr="009B6B7D" w:rsidRDefault="007E7648" w:rsidP="00C7421F">
      <w:pPr>
        <w:numPr>
          <w:ilvl w:val="1"/>
          <w:numId w:val="30"/>
        </w:numPr>
        <w:textAlignment w:val="baseline"/>
        <w:rPr>
          <w:color w:val="000000"/>
        </w:rPr>
      </w:pPr>
      <w:r w:rsidRPr="009B6B7D">
        <w:rPr>
          <w:color w:val="000000"/>
        </w:rPr>
        <w:t>Thread</w:t>
      </w:r>
    </w:p>
    <w:p w14:paraId="3338FCD5" w14:textId="77777777" w:rsidR="007E7648" w:rsidRPr="009B6B7D" w:rsidRDefault="007E7648" w:rsidP="00C7421F">
      <w:pPr>
        <w:numPr>
          <w:ilvl w:val="1"/>
          <w:numId w:val="30"/>
        </w:numPr>
        <w:textAlignment w:val="baseline"/>
        <w:rPr>
          <w:color w:val="000000"/>
        </w:rPr>
      </w:pPr>
      <w:r w:rsidRPr="009B6B7D">
        <w:rPr>
          <w:color w:val="000000"/>
        </w:rPr>
        <w:t>Post</w:t>
      </w:r>
    </w:p>
    <w:p w14:paraId="2C48563D" w14:textId="77777777" w:rsidR="007E7648" w:rsidRPr="009B6B7D" w:rsidRDefault="007E7648" w:rsidP="00C7421F">
      <w:pPr>
        <w:numPr>
          <w:ilvl w:val="1"/>
          <w:numId w:val="30"/>
        </w:numPr>
        <w:textAlignment w:val="baseline"/>
        <w:rPr>
          <w:color w:val="000000"/>
        </w:rPr>
      </w:pPr>
      <w:r w:rsidRPr="009B6B7D">
        <w:rPr>
          <w:color w:val="000000"/>
        </w:rPr>
        <w:t>Event</w:t>
      </w:r>
    </w:p>
    <w:p w14:paraId="6E213A59" w14:textId="77777777" w:rsidR="007E7648" w:rsidRPr="009B6B7D" w:rsidRDefault="007E7648" w:rsidP="00C7421F">
      <w:pPr>
        <w:numPr>
          <w:ilvl w:val="1"/>
          <w:numId w:val="30"/>
        </w:numPr>
        <w:textAlignment w:val="baseline"/>
        <w:rPr>
          <w:color w:val="000000"/>
        </w:rPr>
      </w:pPr>
      <w:proofErr w:type="spellStart"/>
      <w:r w:rsidRPr="009B6B7D">
        <w:rPr>
          <w:color w:val="000000"/>
        </w:rPr>
        <w:t>ItemCategory</w:t>
      </w:r>
      <w:proofErr w:type="spellEnd"/>
    </w:p>
    <w:p w14:paraId="0BC86085" w14:textId="77777777" w:rsidR="007E7648" w:rsidRPr="009B6B7D" w:rsidRDefault="007E7648" w:rsidP="00C7421F">
      <w:pPr>
        <w:numPr>
          <w:ilvl w:val="1"/>
          <w:numId w:val="30"/>
        </w:numPr>
        <w:textAlignment w:val="baseline"/>
        <w:rPr>
          <w:color w:val="000000"/>
        </w:rPr>
      </w:pPr>
      <w:r w:rsidRPr="009B6B7D">
        <w:rPr>
          <w:color w:val="000000"/>
        </w:rPr>
        <w:t>Item</w:t>
      </w:r>
    </w:p>
    <w:p w14:paraId="212B8F48" w14:textId="77777777" w:rsidR="007E7648" w:rsidRPr="009B6B7D" w:rsidRDefault="007E7648" w:rsidP="00C7421F">
      <w:pPr>
        <w:numPr>
          <w:ilvl w:val="1"/>
          <w:numId w:val="30"/>
        </w:numPr>
        <w:textAlignment w:val="baseline"/>
        <w:rPr>
          <w:color w:val="000000"/>
        </w:rPr>
      </w:pPr>
      <w:proofErr w:type="spellStart"/>
      <w:r w:rsidRPr="009B6B7D">
        <w:rPr>
          <w:color w:val="000000"/>
        </w:rPr>
        <w:t>SearchUtil</w:t>
      </w:r>
      <w:proofErr w:type="spellEnd"/>
    </w:p>
    <w:p w14:paraId="1F248324" w14:textId="77777777" w:rsidR="007E7648" w:rsidRPr="009B6B7D" w:rsidRDefault="007E7648" w:rsidP="00C7421F">
      <w:pPr>
        <w:numPr>
          <w:ilvl w:val="1"/>
          <w:numId w:val="30"/>
        </w:numPr>
        <w:textAlignment w:val="baseline"/>
        <w:rPr>
          <w:color w:val="000000"/>
        </w:rPr>
      </w:pPr>
      <w:r w:rsidRPr="009B6B7D">
        <w:rPr>
          <w:color w:val="000000"/>
        </w:rPr>
        <w:t>User</w:t>
      </w:r>
    </w:p>
    <w:p w14:paraId="56C7C894" w14:textId="77777777" w:rsidR="007E7648" w:rsidRPr="009B6B7D" w:rsidRDefault="007E7648" w:rsidP="00C7421F">
      <w:pPr>
        <w:numPr>
          <w:ilvl w:val="1"/>
          <w:numId w:val="30"/>
        </w:numPr>
        <w:textAlignment w:val="baseline"/>
        <w:rPr>
          <w:color w:val="000000"/>
        </w:rPr>
      </w:pPr>
      <w:r w:rsidRPr="009B6B7D">
        <w:rPr>
          <w:color w:val="000000"/>
        </w:rPr>
        <w:t>Notification</w:t>
      </w:r>
    </w:p>
    <w:p w14:paraId="4966C110" w14:textId="77777777" w:rsidR="007E7648" w:rsidRPr="009B6B7D" w:rsidRDefault="007E7648" w:rsidP="00C7421F">
      <w:pPr>
        <w:numPr>
          <w:ilvl w:val="1"/>
          <w:numId w:val="30"/>
        </w:numPr>
        <w:textAlignment w:val="baseline"/>
        <w:rPr>
          <w:color w:val="000000"/>
        </w:rPr>
      </w:pPr>
      <w:r w:rsidRPr="009B6B7D">
        <w:rPr>
          <w:color w:val="000000"/>
        </w:rPr>
        <w:t>Payment</w:t>
      </w:r>
    </w:p>
    <w:p w14:paraId="060960DA" w14:textId="77777777" w:rsidR="007E7648" w:rsidRPr="009B6B7D" w:rsidRDefault="007E7648" w:rsidP="00C7421F">
      <w:pPr>
        <w:numPr>
          <w:ilvl w:val="0"/>
          <w:numId w:val="30"/>
        </w:numPr>
        <w:textAlignment w:val="baseline"/>
        <w:rPr>
          <w:color w:val="000000"/>
        </w:rPr>
      </w:pPr>
      <w:r w:rsidRPr="009B6B7D">
        <w:rPr>
          <w:color w:val="000000"/>
        </w:rPr>
        <w:t>View</w:t>
      </w:r>
    </w:p>
    <w:p w14:paraId="30D53D19" w14:textId="04382327" w:rsidR="007E7648" w:rsidRPr="009B6B7D" w:rsidRDefault="007E7648" w:rsidP="00C7421F">
      <w:pPr>
        <w:numPr>
          <w:ilvl w:val="1"/>
          <w:numId w:val="30"/>
        </w:numPr>
        <w:textAlignment w:val="baseline"/>
        <w:rPr>
          <w:color w:val="000000"/>
        </w:rPr>
      </w:pPr>
      <w:r w:rsidRPr="009B6B7D">
        <w:rPr>
          <w:color w:val="000000"/>
        </w:rPr>
        <w:t>User Interface Component</w:t>
      </w:r>
      <w:r w:rsidR="009B6B7D" w:rsidRPr="009B6B7D">
        <w:rPr>
          <w:color w:val="000000"/>
        </w:rPr>
        <w:t xml:space="preserve"> (HTML/JavaScript files)</w:t>
      </w:r>
    </w:p>
    <w:p w14:paraId="7F95C0DE" w14:textId="77777777" w:rsidR="007E7648" w:rsidRPr="009B6B7D" w:rsidRDefault="007E7648" w:rsidP="00C7421F">
      <w:pPr>
        <w:numPr>
          <w:ilvl w:val="0"/>
          <w:numId w:val="30"/>
        </w:numPr>
        <w:textAlignment w:val="baseline"/>
        <w:rPr>
          <w:color w:val="000000"/>
        </w:rPr>
      </w:pPr>
      <w:r w:rsidRPr="009B6B7D">
        <w:rPr>
          <w:color w:val="000000"/>
        </w:rPr>
        <w:t>Controller</w:t>
      </w:r>
    </w:p>
    <w:p w14:paraId="2F150E38" w14:textId="77777777" w:rsidR="007E7648" w:rsidRPr="009B6B7D" w:rsidRDefault="007E7648" w:rsidP="00C7421F">
      <w:pPr>
        <w:numPr>
          <w:ilvl w:val="1"/>
          <w:numId w:val="30"/>
        </w:numPr>
        <w:textAlignment w:val="baseline"/>
        <w:rPr>
          <w:color w:val="000000"/>
        </w:rPr>
      </w:pPr>
      <w:proofErr w:type="spellStart"/>
      <w:r w:rsidRPr="009B6B7D">
        <w:rPr>
          <w:color w:val="000000"/>
        </w:rPr>
        <w:t>ForumController</w:t>
      </w:r>
      <w:proofErr w:type="spellEnd"/>
    </w:p>
    <w:p w14:paraId="55CF40B3" w14:textId="77777777" w:rsidR="007E7648" w:rsidRPr="009B6B7D" w:rsidRDefault="007E7648" w:rsidP="00C7421F">
      <w:pPr>
        <w:numPr>
          <w:ilvl w:val="1"/>
          <w:numId w:val="30"/>
        </w:numPr>
        <w:textAlignment w:val="baseline"/>
        <w:rPr>
          <w:color w:val="000000"/>
        </w:rPr>
      </w:pPr>
      <w:proofErr w:type="spellStart"/>
      <w:r w:rsidRPr="009B6B7D">
        <w:rPr>
          <w:color w:val="000000"/>
        </w:rPr>
        <w:t>ThreadController</w:t>
      </w:r>
      <w:proofErr w:type="spellEnd"/>
    </w:p>
    <w:p w14:paraId="0AF20260" w14:textId="77777777" w:rsidR="007E7648" w:rsidRPr="009B6B7D" w:rsidRDefault="007E7648" w:rsidP="00C7421F">
      <w:pPr>
        <w:numPr>
          <w:ilvl w:val="1"/>
          <w:numId w:val="30"/>
        </w:numPr>
        <w:textAlignment w:val="baseline"/>
        <w:rPr>
          <w:color w:val="000000"/>
        </w:rPr>
      </w:pPr>
      <w:proofErr w:type="spellStart"/>
      <w:r w:rsidRPr="009B6B7D">
        <w:rPr>
          <w:color w:val="000000"/>
        </w:rPr>
        <w:t>PostController</w:t>
      </w:r>
      <w:proofErr w:type="spellEnd"/>
    </w:p>
    <w:p w14:paraId="0151CD35" w14:textId="77777777" w:rsidR="007E7648" w:rsidRPr="009B6B7D" w:rsidRDefault="007E7648" w:rsidP="00C7421F">
      <w:pPr>
        <w:numPr>
          <w:ilvl w:val="1"/>
          <w:numId w:val="30"/>
        </w:numPr>
        <w:textAlignment w:val="baseline"/>
        <w:rPr>
          <w:color w:val="000000"/>
        </w:rPr>
      </w:pPr>
      <w:proofErr w:type="spellStart"/>
      <w:r w:rsidRPr="009B6B7D">
        <w:rPr>
          <w:color w:val="000000"/>
        </w:rPr>
        <w:t>EventController</w:t>
      </w:r>
      <w:proofErr w:type="spellEnd"/>
    </w:p>
    <w:p w14:paraId="3A3A23CD" w14:textId="77777777" w:rsidR="007E7648" w:rsidRPr="009B6B7D" w:rsidRDefault="007E7648" w:rsidP="00C7421F">
      <w:pPr>
        <w:numPr>
          <w:ilvl w:val="1"/>
          <w:numId w:val="30"/>
        </w:numPr>
        <w:textAlignment w:val="baseline"/>
        <w:rPr>
          <w:color w:val="000000"/>
        </w:rPr>
      </w:pPr>
      <w:proofErr w:type="spellStart"/>
      <w:r w:rsidRPr="009B6B7D">
        <w:rPr>
          <w:color w:val="000000"/>
        </w:rPr>
        <w:t>PostController</w:t>
      </w:r>
      <w:proofErr w:type="spellEnd"/>
    </w:p>
    <w:p w14:paraId="637C3621" w14:textId="77777777" w:rsidR="007E7648" w:rsidRPr="009B6B7D" w:rsidRDefault="007E7648" w:rsidP="00C7421F">
      <w:pPr>
        <w:numPr>
          <w:ilvl w:val="1"/>
          <w:numId w:val="30"/>
        </w:numPr>
        <w:textAlignment w:val="baseline"/>
        <w:rPr>
          <w:color w:val="000000"/>
        </w:rPr>
      </w:pPr>
      <w:proofErr w:type="spellStart"/>
      <w:r w:rsidRPr="009B6B7D">
        <w:rPr>
          <w:color w:val="000000"/>
        </w:rPr>
        <w:t>ItemController</w:t>
      </w:r>
      <w:proofErr w:type="spellEnd"/>
    </w:p>
    <w:p w14:paraId="2F35804F" w14:textId="77777777" w:rsidR="007E7648" w:rsidRPr="009B6B7D" w:rsidRDefault="007E7648" w:rsidP="00C7421F">
      <w:pPr>
        <w:numPr>
          <w:ilvl w:val="1"/>
          <w:numId w:val="30"/>
        </w:numPr>
        <w:textAlignment w:val="baseline"/>
        <w:rPr>
          <w:color w:val="000000"/>
        </w:rPr>
      </w:pPr>
      <w:proofErr w:type="spellStart"/>
      <w:r w:rsidRPr="009B6B7D">
        <w:rPr>
          <w:color w:val="000000"/>
        </w:rPr>
        <w:t>UserController</w:t>
      </w:r>
      <w:proofErr w:type="spellEnd"/>
    </w:p>
    <w:p w14:paraId="328814E4" w14:textId="77777777" w:rsidR="007E7648" w:rsidRPr="009B6B7D" w:rsidRDefault="007E7648" w:rsidP="00C7421F">
      <w:pPr>
        <w:numPr>
          <w:ilvl w:val="1"/>
          <w:numId w:val="30"/>
        </w:numPr>
        <w:textAlignment w:val="baseline"/>
        <w:rPr>
          <w:color w:val="000000"/>
        </w:rPr>
      </w:pPr>
      <w:proofErr w:type="spellStart"/>
      <w:r w:rsidRPr="009B6B7D">
        <w:rPr>
          <w:color w:val="000000"/>
        </w:rPr>
        <w:t>StoreController</w:t>
      </w:r>
      <w:proofErr w:type="spellEnd"/>
    </w:p>
    <w:p w14:paraId="29963F87" w14:textId="77777777" w:rsidR="007E7648" w:rsidRPr="009B6B7D" w:rsidRDefault="007E7648" w:rsidP="00C7421F">
      <w:pPr>
        <w:numPr>
          <w:ilvl w:val="1"/>
          <w:numId w:val="30"/>
        </w:numPr>
        <w:textAlignment w:val="baseline"/>
        <w:rPr>
          <w:color w:val="000000"/>
        </w:rPr>
      </w:pPr>
      <w:proofErr w:type="spellStart"/>
      <w:r w:rsidRPr="009B6B7D">
        <w:rPr>
          <w:color w:val="000000"/>
        </w:rPr>
        <w:t>NotificationController</w:t>
      </w:r>
      <w:proofErr w:type="spellEnd"/>
    </w:p>
    <w:p w14:paraId="040FE993" w14:textId="77777777" w:rsidR="007E7648" w:rsidRPr="009B6B7D" w:rsidRDefault="007E7648" w:rsidP="007E7648">
      <w:pPr>
        <w:rPr>
          <w:rFonts w:eastAsia="Times New Roman"/>
        </w:rPr>
      </w:pPr>
    </w:p>
    <w:p w14:paraId="71806379" w14:textId="77777777" w:rsidR="007E7648" w:rsidRPr="009B6B7D" w:rsidRDefault="007E7648" w:rsidP="007E7648">
      <w:pPr>
        <w:ind w:firstLine="720"/>
      </w:pPr>
      <w:r w:rsidRPr="009B6B7D">
        <w:rPr>
          <w:color w:val="000000"/>
        </w:rPr>
        <w:t>Model-View-Controller architecture provides separation among controller logic, view component, and model structure. Controller components are defined in a structure that every component has different functionality. Similarly, model components are also defined separately. Eventually, model and controller components can be used independently with the different parts of the view component.</w:t>
      </w:r>
    </w:p>
    <w:p w14:paraId="65750633" w14:textId="77777777" w:rsidR="007E7648" w:rsidRPr="007E7648" w:rsidRDefault="007E7648" w:rsidP="007E7648">
      <w:pPr>
        <w:rPr>
          <w:rFonts w:ascii="Times" w:eastAsia="Times New Roman" w:hAnsi="Times"/>
          <w:sz w:val="20"/>
          <w:szCs w:val="20"/>
        </w:rPr>
      </w:pPr>
    </w:p>
    <w:p w14:paraId="557BCC6F" w14:textId="77777777" w:rsidR="00C759F2" w:rsidRDefault="00C759F2" w:rsidP="00C759F2"/>
    <w:p w14:paraId="095EAC79" w14:textId="77777777" w:rsidR="00C759F2" w:rsidRPr="006618B3" w:rsidRDefault="00C759F2" w:rsidP="00C759F2"/>
    <w:p w14:paraId="100B51E3" w14:textId="77777777" w:rsidR="00C759F2" w:rsidRDefault="00C759F2" w:rsidP="00C759F2">
      <w:pPr>
        <w:pStyle w:val="Heading3"/>
      </w:pPr>
      <w:bookmarkStart w:id="50" w:name="_Toc279071885"/>
      <w:r>
        <w:t>Technology-Specific System Design</w:t>
      </w:r>
      <w:bookmarkEnd w:id="50"/>
    </w:p>
    <w:p w14:paraId="1D512039" w14:textId="77777777" w:rsidR="00C759F2" w:rsidRDefault="00C759F2" w:rsidP="00C759F2">
      <w:pPr>
        <w:pStyle w:val="Heading4"/>
      </w:pPr>
      <w:bookmarkStart w:id="51" w:name="_Toc279071886"/>
      <w:r>
        <w:t>Design Overview</w:t>
      </w:r>
      <w:bookmarkStart w:id="52" w:name="_GoBack"/>
      <w:bookmarkEnd w:id="51"/>
      <w:bookmarkEnd w:id="52"/>
    </w:p>
    <w:p w14:paraId="4C4DEB5F" w14:textId="77777777" w:rsidR="00C759F2" w:rsidRDefault="00C759F2" w:rsidP="00C759F2">
      <w:pPr>
        <w:pStyle w:val="Heading5"/>
      </w:pPr>
      <w:r>
        <w:t>System Structure</w:t>
      </w:r>
    </w:p>
    <w:p w14:paraId="644B6BFC"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7CEA7028" wp14:editId="48DDA0CC">
            <wp:extent cx="6348095" cy="2438400"/>
            <wp:effectExtent l="0" t="0" r="1905" b="0"/>
            <wp:docPr id="7" name="Picture 7" descr="ardwareComponentDiagram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wareComponentDiagramTec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8095" cy="2438400"/>
                    </a:xfrm>
                    <a:prstGeom prst="rect">
                      <a:avLst/>
                    </a:prstGeom>
                    <a:noFill/>
                    <a:ln>
                      <a:noFill/>
                    </a:ln>
                  </pic:spPr>
                </pic:pic>
              </a:graphicData>
            </a:graphic>
          </wp:inline>
        </w:drawing>
      </w:r>
    </w:p>
    <w:p w14:paraId="3C7A7F89" w14:textId="77777777" w:rsidR="007E7648" w:rsidRDefault="007E7648" w:rsidP="00C759F2">
      <w:pPr>
        <w:keepNext/>
        <w:jc w:val="center"/>
      </w:pPr>
    </w:p>
    <w:p w14:paraId="143FAD04" w14:textId="34A744AD" w:rsidR="00C759F2" w:rsidRDefault="00C759F2" w:rsidP="00C759F2">
      <w:pPr>
        <w:pStyle w:val="Caption"/>
      </w:pPr>
      <w:bookmarkStart w:id="53" w:name="_Toc279071907"/>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10</w:t>
      </w:r>
      <w:r w:rsidR="007614D8" w:rsidRPr="007614D8">
        <w:rPr>
          <w:rFonts w:cs="Arial"/>
          <w:noProof/>
        </w:rPr>
        <w:fldChar w:fldCharType="end"/>
      </w:r>
      <w:r>
        <w:t>: Hardware Component Class Diagram</w:t>
      </w:r>
      <w:bookmarkEnd w:id="53"/>
    </w:p>
    <w:p w14:paraId="78A93142" w14:textId="77777777" w:rsidR="009B6B7D" w:rsidRDefault="009B6B7D" w:rsidP="009B6B7D"/>
    <w:p w14:paraId="0DD3A39F" w14:textId="77777777" w:rsidR="009B6B7D" w:rsidRPr="009B6B7D" w:rsidRDefault="009B6B7D" w:rsidP="009B6B7D"/>
    <w:p w14:paraId="69DD2A0C" w14:textId="77777777" w:rsidR="00C759F2" w:rsidRDefault="00C759F2" w:rsidP="00C759F2">
      <w:pPr>
        <w:jc w:val="center"/>
      </w:pPr>
    </w:p>
    <w:p w14:paraId="64A30605" w14:textId="77777777" w:rsidR="007E7648" w:rsidRPr="007E7648" w:rsidRDefault="00222ABD" w:rsidP="007E7648">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796E8C18" wp14:editId="21017AB1">
            <wp:extent cx="6533515" cy="3167380"/>
            <wp:effectExtent l="0" t="0" r="0" b="7620"/>
            <wp:docPr id="8" name="Picture 8" descr="oftwareComponentDiagram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ftwareComponentDiagramTec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33515" cy="3167380"/>
                    </a:xfrm>
                    <a:prstGeom prst="rect">
                      <a:avLst/>
                    </a:prstGeom>
                    <a:noFill/>
                    <a:ln>
                      <a:noFill/>
                    </a:ln>
                  </pic:spPr>
                </pic:pic>
              </a:graphicData>
            </a:graphic>
          </wp:inline>
        </w:drawing>
      </w:r>
    </w:p>
    <w:p w14:paraId="79714D4B" w14:textId="1A116F51" w:rsidR="00C759F2" w:rsidRDefault="00C759F2" w:rsidP="00C759F2">
      <w:pPr>
        <w:pStyle w:val="Caption"/>
      </w:pPr>
      <w:bookmarkStart w:id="54" w:name="_Toc279071908"/>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sidRPr="007614D8">
        <w:rPr>
          <w:rFonts w:cs="Arial"/>
          <w:noProof/>
        </w:rPr>
        <w:t>11</w:t>
      </w:r>
      <w:r w:rsidR="007614D8" w:rsidRPr="007614D8">
        <w:rPr>
          <w:rFonts w:cs="Arial"/>
          <w:noProof/>
        </w:rPr>
        <w:fldChar w:fldCharType="end"/>
      </w:r>
      <w:r>
        <w:t>: Software Component Class Diagram</w:t>
      </w:r>
      <w:bookmarkEnd w:id="54"/>
    </w:p>
    <w:p w14:paraId="0AAF3A33" w14:textId="77777777" w:rsidR="007E7648" w:rsidRPr="007E7648" w:rsidRDefault="00222ABD" w:rsidP="00E667FD">
      <w:pPr>
        <w:jc w:val="cente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50CCA973" wp14:editId="58121A81">
            <wp:extent cx="5243390" cy="3871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loyment Diagram1.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248429" cy="3875068"/>
                    </a:xfrm>
                    <a:prstGeom prst="rect">
                      <a:avLst/>
                    </a:prstGeom>
                    <a:noFill/>
                    <a:ln>
                      <a:noFill/>
                    </a:ln>
                  </pic:spPr>
                </pic:pic>
              </a:graphicData>
            </a:graphic>
          </wp:inline>
        </w:drawing>
      </w:r>
    </w:p>
    <w:p w14:paraId="1A688186" w14:textId="26FB5C9D" w:rsidR="009B6B7D" w:rsidRDefault="00C759F2" w:rsidP="00E667FD">
      <w:pPr>
        <w:pStyle w:val="Caption"/>
      </w:pPr>
      <w:bookmarkStart w:id="55" w:name="_Toc279071909"/>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Pr>
          <w:rFonts w:cs="Arial"/>
          <w:noProof/>
        </w:rPr>
        <w:t>12</w:t>
      </w:r>
      <w:r w:rsidR="007614D8" w:rsidRPr="007614D8">
        <w:rPr>
          <w:rFonts w:cs="Arial"/>
          <w:noProof/>
        </w:rPr>
        <w:fldChar w:fldCharType="end"/>
      </w:r>
      <w:r>
        <w:t>: Deployment Diagram</w:t>
      </w:r>
      <w:bookmarkEnd w:id="55"/>
    </w:p>
    <w:p w14:paraId="29DE7896" w14:textId="77777777" w:rsidR="009B6B7D" w:rsidRPr="009B6B7D" w:rsidRDefault="009B6B7D" w:rsidP="009B6B7D"/>
    <w:p w14:paraId="478A44B7" w14:textId="3A637A8F" w:rsidR="00C759F2" w:rsidRDefault="00C759F2" w:rsidP="00C759F2">
      <w:pPr>
        <w:pStyle w:val="Caption"/>
      </w:pPr>
      <w:bookmarkStart w:id="56" w:name="_Toc279071894"/>
      <w:r>
        <w:t>Table</w:t>
      </w:r>
      <w:r w:rsidR="00970EED">
        <w:t xml:space="preserve"> </w:t>
      </w:r>
      <w:fldSimple w:instr=" SEQ Table \* ARABIC ">
        <w:r w:rsidR="00970EED">
          <w:rPr>
            <w:noProof/>
          </w:rPr>
          <w:t>6</w:t>
        </w:r>
      </w:fldSimple>
      <w:r>
        <w:t>: Hardware Component Description</w:t>
      </w:r>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6CBCF893" w14:textId="77777777">
        <w:trPr>
          <w:jc w:val="center"/>
        </w:trPr>
        <w:tc>
          <w:tcPr>
            <w:tcW w:w="2628" w:type="dxa"/>
            <w:shd w:val="solid" w:color="D9D9D9" w:fill="auto"/>
          </w:tcPr>
          <w:p w14:paraId="1E7AEBB6"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6CB166AD" w14:textId="77777777" w:rsidR="00C759F2" w:rsidRPr="002D4E4B" w:rsidRDefault="00C759F2" w:rsidP="00C759F2">
            <w:pPr>
              <w:jc w:val="center"/>
              <w:rPr>
                <w:b/>
                <w:bCs/>
              </w:rPr>
            </w:pPr>
            <w:r>
              <w:rPr>
                <w:b/>
                <w:bCs/>
              </w:rPr>
              <w:t>Description</w:t>
            </w:r>
          </w:p>
        </w:tc>
      </w:tr>
      <w:tr w:rsidR="00C759F2" w14:paraId="1170A7D1" w14:textId="77777777">
        <w:trPr>
          <w:jc w:val="center"/>
        </w:trPr>
        <w:tc>
          <w:tcPr>
            <w:tcW w:w="2628" w:type="dxa"/>
          </w:tcPr>
          <w:p w14:paraId="289917D0" w14:textId="77777777" w:rsidR="00C759F2" w:rsidRPr="009B6B7D" w:rsidRDefault="007E7648" w:rsidP="00C759F2">
            <w:pPr>
              <w:rPr>
                <w:rFonts w:eastAsia="Times New Roman"/>
                <w:sz w:val="22"/>
                <w:szCs w:val="22"/>
              </w:rPr>
            </w:pPr>
            <w:r w:rsidRPr="009B6B7D">
              <w:rPr>
                <w:rFonts w:eastAsia="Times New Roman"/>
                <w:color w:val="000000"/>
                <w:sz w:val="22"/>
                <w:szCs w:val="22"/>
              </w:rPr>
              <w:t>Trojans’ Computer</w:t>
            </w:r>
          </w:p>
        </w:tc>
        <w:tc>
          <w:tcPr>
            <w:tcW w:w="6614" w:type="dxa"/>
          </w:tcPr>
          <w:p w14:paraId="14335C82" w14:textId="77777777" w:rsidR="00C759F2" w:rsidRPr="009B6B7D" w:rsidRDefault="007E7648" w:rsidP="00C759F2">
            <w:pPr>
              <w:rPr>
                <w:rFonts w:eastAsia="Times New Roman"/>
                <w:sz w:val="22"/>
                <w:szCs w:val="22"/>
              </w:rPr>
            </w:pPr>
            <w:r w:rsidRPr="009B6B7D">
              <w:rPr>
                <w:rFonts w:eastAsia="Times New Roman"/>
                <w:color w:val="000000"/>
                <w:sz w:val="22"/>
                <w:szCs w:val="22"/>
              </w:rPr>
              <w:t>User computer with a web browser</w:t>
            </w:r>
          </w:p>
        </w:tc>
      </w:tr>
      <w:tr w:rsidR="00C759F2" w14:paraId="59C3B499" w14:textId="77777777">
        <w:trPr>
          <w:jc w:val="center"/>
        </w:trPr>
        <w:tc>
          <w:tcPr>
            <w:tcW w:w="2628" w:type="dxa"/>
          </w:tcPr>
          <w:p w14:paraId="29E2C66F" w14:textId="77777777" w:rsidR="00C759F2" w:rsidRPr="009B6B7D" w:rsidRDefault="007E7648" w:rsidP="00C759F2">
            <w:pPr>
              <w:rPr>
                <w:sz w:val="22"/>
                <w:szCs w:val="22"/>
              </w:rPr>
            </w:pPr>
            <w:r w:rsidRPr="009B6B7D">
              <w:rPr>
                <w:color w:val="000000"/>
                <w:sz w:val="22"/>
                <w:szCs w:val="22"/>
              </w:rPr>
              <w:t>Trojans’ Mobile</w:t>
            </w:r>
          </w:p>
        </w:tc>
        <w:tc>
          <w:tcPr>
            <w:tcW w:w="6614" w:type="dxa"/>
          </w:tcPr>
          <w:p w14:paraId="7BE34B11" w14:textId="77777777" w:rsidR="00C759F2" w:rsidRPr="009B6B7D" w:rsidRDefault="007E7648" w:rsidP="007E7648">
            <w:pPr>
              <w:rPr>
                <w:rFonts w:eastAsia="Times New Roman"/>
                <w:sz w:val="22"/>
                <w:szCs w:val="22"/>
              </w:rPr>
            </w:pPr>
            <w:r w:rsidRPr="009B6B7D">
              <w:rPr>
                <w:rFonts w:eastAsia="Times New Roman"/>
                <w:color w:val="000000"/>
                <w:sz w:val="22"/>
                <w:szCs w:val="22"/>
              </w:rPr>
              <w:t>User mobile device with a web browser</w:t>
            </w:r>
          </w:p>
        </w:tc>
      </w:tr>
      <w:tr w:rsidR="00C759F2" w14:paraId="3E7E28BF" w14:textId="77777777">
        <w:trPr>
          <w:jc w:val="center"/>
        </w:trPr>
        <w:tc>
          <w:tcPr>
            <w:tcW w:w="2628" w:type="dxa"/>
          </w:tcPr>
          <w:p w14:paraId="43F4414D" w14:textId="77777777" w:rsidR="00C759F2" w:rsidRPr="009B6B7D" w:rsidRDefault="007E7648" w:rsidP="00C759F2">
            <w:pPr>
              <w:rPr>
                <w:rFonts w:eastAsia="Times New Roman"/>
                <w:sz w:val="22"/>
                <w:szCs w:val="22"/>
              </w:rPr>
            </w:pPr>
            <w:r w:rsidRPr="009B6B7D">
              <w:rPr>
                <w:rFonts w:eastAsia="Times New Roman"/>
                <w:color w:val="000000"/>
                <w:sz w:val="22"/>
                <w:szCs w:val="22"/>
              </w:rPr>
              <w:t>Application server</w:t>
            </w:r>
          </w:p>
        </w:tc>
        <w:tc>
          <w:tcPr>
            <w:tcW w:w="6614" w:type="dxa"/>
          </w:tcPr>
          <w:p w14:paraId="0C79FA26" w14:textId="77777777" w:rsidR="00C759F2" w:rsidRPr="009B6B7D" w:rsidRDefault="007E7648" w:rsidP="00C759F2">
            <w:pPr>
              <w:rPr>
                <w:rFonts w:eastAsia="Times New Roman"/>
                <w:sz w:val="22"/>
                <w:szCs w:val="22"/>
              </w:rPr>
            </w:pPr>
            <w:r w:rsidRPr="009B6B7D">
              <w:rPr>
                <w:rFonts w:eastAsia="Times New Roman"/>
                <w:color w:val="000000"/>
                <w:sz w:val="22"/>
                <w:szCs w:val="22"/>
              </w:rPr>
              <w:t>Server used to host the web application with PHP configuration</w:t>
            </w:r>
          </w:p>
        </w:tc>
      </w:tr>
    </w:tbl>
    <w:p w14:paraId="08EDEFEC" w14:textId="77777777" w:rsidR="00C759F2" w:rsidRDefault="00C759F2" w:rsidP="00C759F2"/>
    <w:p w14:paraId="2B19DD9E" w14:textId="04D845B8" w:rsidR="00C759F2" w:rsidRDefault="00C759F2" w:rsidP="00C759F2">
      <w:pPr>
        <w:pStyle w:val="Caption"/>
      </w:pPr>
      <w:bookmarkStart w:id="57" w:name="_Toc279071895"/>
      <w:r>
        <w:t>Table</w:t>
      </w:r>
      <w:r w:rsidR="00970EED">
        <w:t xml:space="preserve"> </w:t>
      </w:r>
      <w:fldSimple w:instr=" SEQ Table \* ARABIC ">
        <w:r w:rsidR="00970EED">
          <w:rPr>
            <w:noProof/>
          </w:rPr>
          <w:t>7</w:t>
        </w:r>
      </w:fldSimple>
      <w:r>
        <w:t>: Software Component Description</w:t>
      </w:r>
      <w:bookmarkEnd w:id="57"/>
    </w:p>
    <w:p w14:paraId="1A57C8AC" w14:textId="188F8A08" w:rsidR="00585B53" w:rsidRPr="009B6B7D" w:rsidRDefault="00585B53" w:rsidP="00585B53">
      <w:pPr>
        <w:rPr>
          <w:rFonts w:eastAsia="Times New Roman"/>
        </w:rPr>
      </w:pPr>
      <w:r w:rsidRPr="009B6B7D">
        <w:rPr>
          <w:rFonts w:eastAsia="Times New Roman"/>
          <w:color w:val="000000"/>
        </w:rPr>
        <w:t xml:space="preserve">(These components and descriptions are the same as the technology-independent section except that all components in interface will be developed with HTML and </w:t>
      </w:r>
      <w:r w:rsidR="009B6B7D" w:rsidRPr="009B6B7D">
        <w:rPr>
          <w:rFonts w:eastAsia="Times New Roman"/>
          <w:color w:val="000000"/>
        </w:rPr>
        <w:t>JavaScript</w:t>
      </w:r>
      <w:r w:rsidRPr="009B6B7D">
        <w:rPr>
          <w:rFonts w:eastAsia="Times New Roman"/>
          <w:color w:val="000000"/>
        </w:rPr>
        <w:t xml:space="preserve"> and all components in “We are Trojans” will be developed based on </w:t>
      </w:r>
      <w:r w:rsidR="009B6B7D" w:rsidRPr="009B6B7D">
        <w:rPr>
          <w:rFonts w:eastAsia="Times New Roman"/>
          <w:color w:val="000000"/>
        </w:rPr>
        <w:t xml:space="preserve">the </w:t>
      </w:r>
      <w:proofErr w:type="spellStart"/>
      <w:r w:rsidRPr="009B6B7D">
        <w:rPr>
          <w:rFonts w:eastAsia="Times New Roman"/>
          <w:color w:val="000000"/>
        </w:rPr>
        <w:t>Laravel</w:t>
      </w:r>
      <w:proofErr w:type="spellEnd"/>
      <w:r w:rsidRPr="009B6B7D">
        <w:rPr>
          <w:rFonts w:eastAsia="Times New Roman"/>
          <w:color w:val="000000"/>
        </w:rPr>
        <w:t xml:space="preserve"> framework)</w:t>
      </w:r>
    </w:p>
    <w:p w14:paraId="34BA32E5" w14:textId="77777777" w:rsidR="00585B53" w:rsidRPr="00585B53" w:rsidRDefault="00585B53" w:rsidP="00585B53"/>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3778E33B" w14:textId="77777777" w:rsidTr="00585B53">
        <w:tc>
          <w:tcPr>
            <w:tcW w:w="2628" w:type="dxa"/>
            <w:shd w:val="solid" w:color="D9D9D9" w:fill="auto"/>
          </w:tcPr>
          <w:p w14:paraId="663F4ECF" w14:textId="77777777" w:rsidR="00C759F2" w:rsidRPr="002D4E4B" w:rsidRDefault="00C759F2" w:rsidP="00585B53">
            <w:pPr>
              <w:jc w:val="center"/>
              <w:rPr>
                <w:b/>
                <w:bCs/>
              </w:rPr>
            </w:pPr>
            <w:r>
              <w:rPr>
                <w:b/>
                <w:bCs/>
              </w:rPr>
              <w:t>Software</w:t>
            </w:r>
            <w:r w:rsidRPr="002D4E4B">
              <w:rPr>
                <w:b/>
                <w:bCs/>
              </w:rPr>
              <w:t xml:space="preserve"> Component</w:t>
            </w:r>
          </w:p>
        </w:tc>
        <w:tc>
          <w:tcPr>
            <w:tcW w:w="6614" w:type="dxa"/>
            <w:shd w:val="solid" w:color="D9D9D9" w:fill="auto"/>
          </w:tcPr>
          <w:p w14:paraId="25BF5050" w14:textId="77777777" w:rsidR="00C759F2" w:rsidRPr="002D4E4B" w:rsidRDefault="00C759F2" w:rsidP="00585B53">
            <w:pPr>
              <w:jc w:val="center"/>
              <w:rPr>
                <w:b/>
                <w:bCs/>
              </w:rPr>
            </w:pPr>
            <w:r>
              <w:rPr>
                <w:b/>
                <w:bCs/>
              </w:rPr>
              <w:t>Description</w:t>
            </w:r>
          </w:p>
        </w:tc>
      </w:tr>
      <w:tr w:rsidR="00C759F2" w14:paraId="42868935" w14:textId="77777777" w:rsidTr="00585B53">
        <w:tc>
          <w:tcPr>
            <w:tcW w:w="2628" w:type="dxa"/>
          </w:tcPr>
          <w:p w14:paraId="33B223EE" w14:textId="77777777" w:rsidR="00C759F2" w:rsidRPr="009B6B7D" w:rsidRDefault="00585B53" w:rsidP="00585B53">
            <w:pPr>
              <w:rPr>
                <w:rFonts w:eastAsia="Times New Roman"/>
                <w:sz w:val="22"/>
                <w:szCs w:val="22"/>
              </w:rPr>
            </w:pPr>
            <w:r w:rsidRPr="009B6B7D">
              <w:rPr>
                <w:rFonts w:eastAsia="Times New Roman"/>
                <w:color w:val="000000"/>
                <w:sz w:val="22"/>
                <w:szCs w:val="22"/>
              </w:rPr>
              <w:t>Event System</w:t>
            </w:r>
          </w:p>
        </w:tc>
        <w:tc>
          <w:tcPr>
            <w:tcW w:w="6614" w:type="dxa"/>
          </w:tcPr>
          <w:p w14:paraId="54191E9A"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both adding special events by the maintainers and showing events to users</w:t>
            </w:r>
          </w:p>
          <w:p w14:paraId="62B7DC2D" w14:textId="77777777" w:rsidR="00C759F2" w:rsidRPr="009B6B7D" w:rsidRDefault="00C759F2" w:rsidP="00585B53">
            <w:pPr>
              <w:rPr>
                <w:sz w:val="22"/>
                <w:szCs w:val="22"/>
              </w:rPr>
            </w:pPr>
          </w:p>
        </w:tc>
      </w:tr>
      <w:tr w:rsidR="00C759F2" w14:paraId="696DE79B" w14:textId="77777777" w:rsidTr="00585B53">
        <w:tc>
          <w:tcPr>
            <w:tcW w:w="2628" w:type="dxa"/>
          </w:tcPr>
          <w:p w14:paraId="3E4A8E72" w14:textId="77777777" w:rsidR="00C759F2" w:rsidRPr="009B6B7D" w:rsidRDefault="00585B53" w:rsidP="00585B53">
            <w:pPr>
              <w:rPr>
                <w:rFonts w:eastAsia="Times New Roman"/>
                <w:sz w:val="22"/>
                <w:szCs w:val="22"/>
              </w:rPr>
            </w:pPr>
            <w:r w:rsidRPr="009B6B7D">
              <w:rPr>
                <w:rFonts w:eastAsia="Times New Roman"/>
                <w:color w:val="000000"/>
                <w:sz w:val="22"/>
                <w:szCs w:val="22"/>
              </w:rPr>
              <w:t>WAT point system</w:t>
            </w:r>
          </w:p>
        </w:tc>
        <w:tc>
          <w:tcPr>
            <w:tcW w:w="6614" w:type="dxa"/>
          </w:tcPr>
          <w:p w14:paraId="4D477D3C"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giving points, deducting points for the users.</w:t>
            </w:r>
          </w:p>
          <w:p w14:paraId="4A9C4E1F" w14:textId="77777777" w:rsidR="00C759F2" w:rsidRPr="009B6B7D" w:rsidRDefault="00C759F2" w:rsidP="00585B53">
            <w:pPr>
              <w:rPr>
                <w:sz w:val="22"/>
                <w:szCs w:val="22"/>
              </w:rPr>
            </w:pPr>
          </w:p>
        </w:tc>
      </w:tr>
      <w:tr w:rsidR="00C759F2" w14:paraId="692C8B10" w14:textId="77777777" w:rsidTr="00585B53">
        <w:tc>
          <w:tcPr>
            <w:tcW w:w="2628" w:type="dxa"/>
          </w:tcPr>
          <w:p w14:paraId="385B182D" w14:textId="77777777" w:rsidR="00C759F2" w:rsidRPr="009B6B7D" w:rsidRDefault="00585B53" w:rsidP="00585B53">
            <w:pPr>
              <w:rPr>
                <w:sz w:val="22"/>
                <w:szCs w:val="22"/>
              </w:rPr>
            </w:pPr>
            <w:r w:rsidRPr="009B6B7D">
              <w:rPr>
                <w:color w:val="000000"/>
                <w:sz w:val="22"/>
                <w:szCs w:val="22"/>
              </w:rPr>
              <w:t>Redemption</w:t>
            </w:r>
          </w:p>
        </w:tc>
        <w:tc>
          <w:tcPr>
            <w:tcW w:w="6614" w:type="dxa"/>
          </w:tcPr>
          <w:p w14:paraId="19BB3B49"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using points to redeem items in the store.</w:t>
            </w:r>
          </w:p>
          <w:p w14:paraId="3EDE1731" w14:textId="77777777" w:rsidR="00585B53" w:rsidRPr="009B6B7D" w:rsidRDefault="00585B53" w:rsidP="00585B53">
            <w:pPr>
              <w:rPr>
                <w:sz w:val="22"/>
                <w:szCs w:val="22"/>
              </w:rPr>
            </w:pPr>
          </w:p>
        </w:tc>
      </w:tr>
      <w:tr w:rsidR="00585B53" w14:paraId="259771D7" w14:textId="77777777" w:rsidTr="00585B53">
        <w:tc>
          <w:tcPr>
            <w:tcW w:w="2628" w:type="dxa"/>
          </w:tcPr>
          <w:p w14:paraId="6CDFE3F7"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system</w:t>
            </w:r>
          </w:p>
        </w:tc>
        <w:tc>
          <w:tcPr>
            <w:tcW w:w="6614" w:type="dxa"/>
          </w:tcPr>
          <w:p w14:paraId="64395DEF" w14:textId="77777777" w:rsidR="00585B53" w:rsidRPr="009B6B7D" w:rsidRDefault="00585B53" w:rsidP="00585B53">
            <w:pPr>
              <w:rPr>
                <w:rFonts w:eastAsia="Times New Roman"/>
                <w:sz w:val="22"/>
                <w:szCs w:val="22"/>
              </w:rPr>
            </w:pPr>
            <w:r w:rsidRPr="009B6B7D">
              <w:rPr>
                <w:rFonts w:eastAsia="Times New Roman"/>
                <w:color w:val="000000"/>
                <w:sz w:val="22"/>
                <w:szCs w:val="22"/>
              </w:rPr>
              <w:t>The system handles notification of both events and situation in the thread and posts of the users.</w:t>
            </w:r>
          </w:p>
          <w:p w14:paraId="07D5868D" w14:textId="77777777" w:rsidR="00585B53" w:rsidRPr="009B6B7D" w:rsidRDefault="00585B53" w:rsidP="00585B53">
            <w:pPr>
              <w:rPr>
                <w:rFonts w:eastAsia="Times New Roman"/>
                <w:color w:val="000000"/>
                <w:sz w:val="22"/>
                <w:szCs w:val="22"/>
              </w:rPr>
            </w:pPr>
          </w:p>
        </w:tc>
      </w:tr>
      <w:tr w:rsidR="00585B53" w14:paraId="15649AC6" w14:textId="77777777" w:rsidTr="00585B53">
        <w:tc>
          <w:tcPr>
            <w:tcW w:w="2628" w:type="dxa"/>
          </w:tcPr>
          <w:p w14:paraId="3DF71BCC" w14:textId="77777777" w:rsidR="00585B53" w:rsidRPr="009B6B7D" w:rsidRDefault="00585B53" w:rsidP="00585B53">
            <w:pPr>
              <w:rPr>
                <w:rFonts w:eastAsia="Times New Roman"/>
                <w:sz w:val="22"/>
                <w:szCs w:val="22"/>
              </w:rPr>
            </w:pPr>
            <w:r w:rsidRPr="009B6B7D">
              <w:rPr>
                <w:rFonts w:eastAsia="Times New Roman"/>
                <w:color w:val="000000"/>
                <w:sz w:val="22"/>
                <w:szCs w:val="22"/>
              </w:rPr>
              <w:t>Profile</w:t>
            </w:r>
          </w:p>
          <w:p w14:paraId="4BF24104" w14:textId="77777777" w:rsidR="00585B53" w:rsidRPr="009B6B7D" w:rsidRDefault="00585B53" w:rsidP="00585B53">
            <w:pPr>
              <w:ind w:firstLine="720"/>
              <w:rPr>
                <w:rFonts w:eastAsia="Times New Roman"/>
                <w:color w:val="000000"/>
                <w:sz w:val="22"/>
                <w:szCs w:val="22"/>
              </w:rPr>
            </w:pPr>
          </w:p>
        </w:tc>
        <w:tc>
          <w:tcPr>
            <w:tcW w:w="6614" w:type="dxa"/>
          </w:tcPr>
          <w:p w14:paraId="27B5237A" w14:textId="2991332C" w:rsidR="00585B53" w:rsidRPr="009B6B7D" w:rsidRDefault="00585B53" w:rsidP="00585B53">
            <w:pPr>
              <w:rPr>
                <w:rFonts w:eastAsia="Times New Roman"/>
                <w:sz w:val="22"/>
                <w:szCs w:val="22"/>
              </w:rPr>
            </w:pPr>
            <w:r w:rsidRPr="009B6B7D">
              <w:rPr>
                <w:rFonts w:eastAsia="Times New Roman"/>
                <w:color w:val="000000"/>
                <w:sz w:val="22"/>
                <w:szCs w:val="22"/>
              </w:rPr>
              <w:t>The system handles adding/editing/showing users’ profi</w:t>
            </w:r>
            <w:r w:rsidR="009B6B7D">
              <w:rPr>
                <w:rFonts w:eastAsia="Times New Roman"/>
                <w:color w:val="000000"/>
                <w:sz w:val="22"/>
                <w:szCs w:val="22"/>
              </w:rPr>
              <w:t>l</w:t>
            </w:r>
            <w:r w:rsidRPr="009B6B7D">
              <w:rPr>
                <w:rFonts w:eastAsia="Times New Roman"/>
                <w:color w:val="000000"/>
                <w:sz w:val="22"/>
                <w:szCs w:val="22"/>
              </w:rPr>
              <w:t>e.</w:t>
            </w:r>
          </w:p>
          <w:p w14:paraId="6B1EBDCF" w14:textId="77777777" w:rsidR="00585B53" w:rsidRPr="009B6B7D" w:rsidRDefault="00585B53" w:rsidP="00585B53">
            <w:pPr>
              <w:rPr>
                <w:rFonts w:eastAsia="Times New Roman"/>
                <w:color w:val="000000"/>
                <w:sz w:val="22"/>
                <w:szCs w:val="22"/>
              </w:rPr>
            </w:pPr>
          </w:p>
        </w:tc>
      </w:tr>
      <w:tr w:rsidR="00585B53" w14:paraId="7CC2074F" w14:textId="77777777" w:rsidTr="00585B53">
        <w:tc>
          <w:tcPr>
            <w:tcW w:w="2628" w:type="dxa"/>
          </w:tcPr>
          <w:p w14:paraId="4F92590C" w14:textId="77777777" w:rsidR="00585B53" w:rsidRPr="009B6B7D" w:rsidRDefault="00585B53" w:rsidP="00585B53">
            <w:pPr>
              <w:rPr>
                <w:rFonts w:eastAsia="Times New Roman"/>
                <w:sz w:val="22"/>
                <w:szCs w:val="22"/>
              </w:rPr>
            </w:pPr>
            <w:r w:rsidRPr="009B6B7D">
              <w:rPr>
                <w:rFonts w:eastAsia="Times New Roman"/>
                <w:color w:val="000000"/>
                <w:sz w:val="22"/>
                <w:szCs w:val="22"/>
              </w:rPr>
              <w:t>Q&amp;A forum</w:t>
            </w:r>
          </w:p>
        </w:tc>
        <w:tc>
          <w:tcPr>
            <w:tcW w:w="6614" w:type="dxa"/>
          </w:tcPr>
          <w:p w14:paraId="3C6F0743" w14:textId="77777777" w:rsidR="00585B53" w:rsidRPr="009B6B7D" w:rsidRDefault="00585B53" w:rsidP="00585B53">
            <w:pPr>
              <w:rPr>
                <w:rFonts w:eastAsia="Times New Roman"/>
                <w:sz w:val="22"/>
                <w:szCs w:val="22"/>
              </w:rPr>
            </w:pPr>
            <w:r w:rsidRPr="009B6B7D">
              <w:rPr>
                <w:rFonts w:eastAsia="Times New Roman"/>
                <w:color w:val="000000"/>
                <w:sz w:val="22"/>
                <w:szCs w:val="22"/>
              </w:rPr>
              <w:t xml:space="preserve">The forum system handle all starting thread/posting/liking/disliking in the system </w:t>
            </w:r>
          </w:p>
          <w:p w14:paraId="0A767062" w14:textId="77777777" w:rsidR="00585B53" w:rsidRPr="009B6B7D" w:rsidRDefault="00585B53" w:rsidP="00585B53">
            <w:pPr>
              <w:rPr>
                <w:rFonts w:eastAsia="Times New Roman"/>
                <w:color w:val="000000"/>
                <w:sz w:val="22"/>
                <w:szCs w:val="22"/>
              </w:rPr>
            </w:pPr>
          </w:p>
        </w:tc>
      </w:tr>
      <w:tr w:rsidR="00585B53" w14:paraId="3A9542FC" w14:textId="77777777" w:rsidTr="00585B53">
        <w:tc>
          <w:tcPr>
            <w:tcW w:w="2628" w:type="dxa"/>
          </w:tcPr>
          <w:p w14:paraId="3A9F6C3E" w14:textId="77777777" w:rsidR="00585B53" w:rsidRPr="009B6B7D" w:rsidRDefault="00585B53" w:rsidP="00585B53">
            <w:pPr>
              <w:rPr>
                <w:rFonts w:eastAsia="Times New Roman"/>
                <w:sz w:val="22"/>
                <w:szCs w:val="22"/>
              </w:rPr>
            </w:pPr>
            <w:r w:rsidRPr="009B6B7D">
              <w:rPr>
                <w:rFonts w:eastAsia="Times New Roman"/>
                <w:color w:val="000000"/>
                <w:sz w:val="22"/>
                <w:szCs w:val="22"/>
              </w:rPr>
              <w:t>Leaderboard</w:t>
            </w:r>
          </w:p>
        </w:tc>
        <w:tc>
          <w:tcPr>
            <w:tcW w:w="6614" w:type="dxa"/>
          </w:tcPr>
          <w:p w14:paraId="11085AD2" w14:textId="77777777" w:rsidR="00585B53" w:rsidRPr="009B6B7D" w:rsidRDefault="00585B53" w:rsidP="00585B53">
            <w:pPr>
              <w:rPr>
                <w:rFonts w:eastAsia="Times New Roman"/>
                <w:sz w:val="22"/>
                <w:szCs w:val="22"/>
              </w:rPr>
            </w:pPr>
            <w:r w:rsidRPr="009B6B7D">
              <w:rPr>
                <w:rFonts w:eastAsia="Times New Roman"/>
                <w:color w:val="000000"/>
                <w:sz w:val="22"/>
                <w:szCs w:val="22"/>
              </w:rPr>
              <w:t>The leaderboard shows list of the users ordered by their scores</w:t>
            </w:r>
          </w:p>
          <w:p w14:paraId="0890EB08" w14:textId="77777777" w:rsidR="00585B53" w:rsidRPr="009B6B7D" w:rsidRDefault="00585B53" w:rsidP="00585B53">
            <w:pPr>
              <w:rPr>
                <w:rFonts w:eastAsia="Times New Roman"/>
                <w:color w:val="000000"/>
                <w:sz w:val="22"/>
                <w:szCs w:val="22"/>
              </w:rPr>
            </w:pPr>
          </w:p>
        </w:tc>
      </w:tr>
      <w:tr w:rsidR="00585B53" w14:paraId="3654CBCD" w14:textId="77777777" w:rsidTr="00585B53">
        <w:tc>
          <w:tcPr>
            <w:tcW w:w="2628" w:type="dxa"/>
          </w:tcPr>
          <w:p w14:paraId="0B37966A" w14:textId="77777777" w:rsidR="00585B53" w:rsidRPr="009B6B7D" w:rsidRDefault="00585B53" w:rsidP="00585B53">
            <w:pPr>
              <w:rPr>
                <w:rFonts w:eastAsia="Times New Roman"/>
                <w:sz w:val="22"/>
                <w:szCs w:val="22"/>
              </w:rPr>
            </w:pPr>
            <w:r w:rsidRPr="009B6B7D">
              <w:rPr>
                <w:rFonts w:eastAsia="Times New Roman"/>
                <w:color w:val="000000"/>
                <w:sz w:val="22"/>
                <w:szCs w:val="22"/>
              </w:rPr>
              <w:t>Home page</w:t>
            </w:r>
          </w:p>
          <w:p w14:paraId="6E922451" w14:textId="77777777" w:rsidR="00585B53" w:rsidRPr="009B6B7D" w:rsidRDefault="00585B53" w:rsidP="00585B53">
            <w:pPr>
              <w:rPr>
                <w:rFonts w:eastAsia="Times New Roman"/>
                <w:color w:val="000000"/>
                <w:sz w:val="22"/>
                <w:szCs w:val="22"/>
              </w:rPr>
            </w:pPr>
          </w:p>
        </w:tc>
        <w:tc>
          <w:tcPr>
            <w:tcW w:w="6614" w:type="dxa"/>
          </w:tcPr>
          <w:p w14:paraId="77882006" w14:textId="77777777" w:rsidR="00585B53" w:rsidRPr="009B6B7D" w:rsidRDefault="00585B53" w:rsidP="00585B53">
            <w:pPr>
              <w:rPr>
                <w:rFonts w:eastAsia="Times New Roman"/>
                <w:sz w:val="22"/>
                <w:szCs w:val="22"/>
              </w:rPr>
            </w:pPr>
            <w:r w:rsidRPr="009B6B7D">
              <w:rPr>
                <w:rFonts w:eastAsia="Times New Roman"/>
                <w:color w:val="000000"/>
                <w:sz w:val="22"/>
                <w:szCs w:val="22"/>
              </w:rPr>
              <w:t>Home page consists of hot thread from the forum, users’ brief profile, and leaderboard</w:t>
            </w:r>
          </w:p>
          <w:p w14:paraId="3C4175E6" w14:textId="77777777" w:rsidR="00585B53" w:rsidRPr="009B6B7D" w:rsidRDefault="00585B53" w:rsidP="00585B53">
            <w:pPr>
              <w:rPr>
                <w:rFonts w:eastAsia="Times New Roman"/>
                <w:color w:val="000000"/>
                <w:sz w:val="22"/>
                <w:szCs w:val="22"/>
              </w:rPr>
            </w:pPr>
          </w:p>
        </w:tc>
      </w:tr>
      <w:tr w:rsidR="00585B53" w14:paraId="4C138D8E" w14:textId="77777777" w:rsidTr="00585B53">
        <w:tc>
          <w:tcPr>
            <w:tcW w:w="2628" w:type="dxa"/>
          </w:tcPr>
          <w:p w14:paraId="6E1B49BE" w14:textId="77777777" w:rsidR="00585B53" w:rsidRPr="009B6B7D" w:rsidRDefault="00585B53" w:rsidP="00585B53">
            <w:pPr>
              <w:rPr>
                <w:rFonts w:eastAsia="Times New Roman"/>
                <w:sz w:val="22"/>
                <w:szCs w:val="22"/>
              </w:rPr>
            </w:pPr>
            <w:r w:rsidRPr="009B6B7D">
              <w:rPr>
                <w:rFonts w:eastAsia="Times New Roman"/>
                <w:color w:val="000000"/>
                <w:sz w:val="22"/>
                <w:szCs w:val="22"/>
              </w:rPr>
              <w:t>Forum page</w:t>
            </w:r>
          </w:p>
        </w:tc>
        <w:tc>
          <w:tcPr>
            <w:tcW w:w="6614" w:type="dxa"/>
          </w:tcPr>
          <w:p w14:paraId="27E8E8CC" w14:textId="77777777" w:rsidR="00585B53" w:rsidRPr="009B6B7D" w:rsidRDefault="00585B53" w:rsidP="00585B53">
            <w:pPr>
              <w:rPr>
                <w:rFonts w:eastAsia="Times New Roman"/>
                <w:sz w:val="22"/>
                <w:szCs w:val="22"/>
              </w:rPr>
            </w:pPr>
            <w:r w:rsidRPr="009B6B7D">
              <w:rPr>
                <w:rFonts w:eastAsia="Times New Roman"/>
                <w:color w:val="000000"/>
                <w:sz w:val="22"/>
                <w:szCs w:val="22"/>
              </w:rPr>
              <w:t>Forum page consists of pinned thread and all threads separated by their categories.</w:t>
            </w:r>
          </w:p>
          <w:p w14:paraId="2D37ADCE" w14:textId="77777777" w:rsidR="00585B53" w:rsidRPr="009B6B7D" w:rsidRDefault="00585B53" w:rsidP="00585B53">
            <w:pPr>
              <w:rPr>
                <w:rFonts w:eastAsia="Times New Roman"/>
                <w:color w:val="000000"/>
                <w:sz w:val="22"/>
                <w:szCs w:val="22"/>
              </w:rPr>
            </w:pPr>
          </w:p>
        </w:tc>
      </w:tr>
      <w:tr w:rsidR="00585B53" w14:paraId="0D127E50" w14:textId="77777777" w:rsidTr="00585B53">
        <w:tc>
          <w:tcPr>
            <w:tcW w:w="2628" w:type="dxa"/>
          </w:tcPr>
          <w:p w14:paraId="252A52A2" w14:textId="77777777" w:rsidR="00585B53" w:rsidRPr="009B6B7D" w:rsidRDefault="00585B53" w:rsidP="00585B53">
            <w:pPr>
              <w:rPr>
                <w:rFonts w:eastAsia="Times New Roman"/>
                <w:sz w:val="22"/>
                <w:szCs w:val="22"/>
              </w:rPr>
            </w:pPr>
            <w:r w:rsidRPr="009B6B7D">
              <w:rPr>
                <w:rFonts w:eastAsia="Times New Roman"/>
                <w:color w:val="000000"/>
                <w:sz w:val="22"/>
                <w:szCs w:val="22"/>
              </w:rPr>
              <w:t>Store</w:t>
            </w:r>
          </w:p>
          <w:p w14:paraId="63B0E6B8" w14:textId="77777777" w:rsidR="00585B53" w:rsidRPr="009B6B7D" w:rsidRDefault="00585B53" w:rsidP="00585B53">
            <w:pPr>
              <w:rPr>
                <w:rFonts w:eastAsia="Times New Roman"/>
                <w:color w:val="000000"/>
                <w:sz w:val="22"/>
                <w:szCs w:val="22"/>
              </w:rPr>
            </w:pPr>
          </w:p>
        </w:tc>
        <w:tc>
          <w:tcPr>
            <w:tcW w:w="6614" w:type="dxa"/>
          </w:tcPr>
          <w:p w14:paraId="149000D4" w14:textId="77777777" w:rsidR="00585B53" w:rsidRPr="009B6B7D" w:rsidRDefault="00585B53" w:rsidP="00585B53">
            <w:pPr>
              <w:rPr>
                <w:rFonts w:eastAsia="Times New Roman"/>
                <w:sz w:val="22"/>
                <w:szCs w:val="22"/>
              </w:rPr>
            </w:pPr>
            <w:r w:rsidRPr="009B6B7D">
              <w:rPr>
                <w:rFonts w:eastAsia="Times New Roman"/>
                <w:color w:val="000000"/>
                <w:sz w:val="22"/>
                <w:szCs w:val="22"/>
              </w:rPr>
              <w:t>Store consists of available items for the users to redeem.</w:t>
            </w:r>
          </w:p>
          <w:p w14:paraId="737C92A3" w14:textId="77777777" w:rsidR="00585B53" w:rsidRPr="009B6B7D" w:rsidRDefault="00585B53" w:rsidP="00585B53">
            <w:pPr>
              <w:rPr>
                <w:rFonts w:eastAsia="Times New Roman"/>
                <w:color w:val="000000"/>
                <w:sz w:val="22"/>
                <w:szCs w:val="22"/>
              </w:rPr>
            </w:pPr>
          </w:p>
        </w:tc>
      </w:tr>
      <w:tr w:rsidR="00585B53" w14:paraId="6841F9D3" w14:textId="77777777" w:rsidTr="00585B53">
        <w:tc>
          <w:tcPr>
            <w:tcW w:w="2628" w:type="dxa"/>
          </w:tcPr>
          <w:p w14:paraId="198489B9" w14:textId="77777777" w:rsidR="00585B53" w:rsidRPr="009B6B7D" w:rsidRDefault="00585B53" w:rsidP="00585B53">
            <w:pPr>
              <w:rPr>
                <w:rFonts w:eastAsia="Times New Roman"/>
                <w:sz w:val="22"/>
                <w:szCs w:val="22"/>
              </w:rPr>
            </w:pPr>
            <w:r w:rsidRPr="009B6B7D">
              <w:rPr>
                <w:rFonts w:eastAsia="Times New Roman"/>
                <w:color w:val="000000"/>
                <w:sz w:val="22"/>
                <w:szCs w:val="22"/>
              </w:rPr>
              <w:t>Event page</w:t>
            </w:r>
          </w:p>
          <w:p w14:paraId="0CA43CB3" w14:textId="77777777" w:rsidR="00585B53" w:rsidRPr="009B6B7D" w:rsidRDefault="00585B53" w:rsidP="00585B53">
            <w:pPr>
              <w:rPr>
                <w:rFonts w:eastAsia="Times New Roman"/>
                <w:color w:val="000000"/>
                <w:sz w:val="22"/>
                <w:szCs w:val="22"/>
              </w:rPr>
            </w:pPr>
          </w:p>
        </w:tc>
        <w:tc>
          <w:tcPr>
            <w:tcW w:w="6614" w:type="dxa"/>
          </w:tcPr>
          <w:p w14:paraId="13B9653D" w14:textId="77777777" w:rsidR="00585B53" w:rsidRPr="009B6B7D" w:rsidRDefault="00585B53" w:rsidP="00585B53">
            <w:pPr>
              <w:rPr>
                <w:rFonts w:eastAsia="Times New Roman"/>
                <w:sz w:val="22"/>
                <w:szCs w:val="22"/>
              </w:rPr>
            </w:pPr>
            <w:r w:rsidRPr="009B6B7D">
              <w:rPr>
                <w:rFonts w:eastAsia="Times New Roman"/>
                <w:color w:val="000000"/>
                <w:sz w:val="22"/>
                <w:szCs w:val="22"/>
              </w:rPr>
              <w:t>Event consists of all events posted by the maintainers.</w:t>
            </w:r>
          </w:p>
          <w:p w14:paraId="4A6D9034" w14:textId="77777777" w:rsidR="00585B53" w:rsidRPr="009B6B7D" w:rsidRDefault="00585B53" w:rsidP="00585B53">
            <w:pPr>
              <w:rPr>
                <w:rFonts w:eastAsia="Times New Roman"/>
                <w:color w:val="000000"/>
                <w:sz w:val="22"/>
                <w:szCs w:val="22"/>
              </w:rPr>
            </w:pPr>
          </w:p>
        </w:tc>
      </w:tr>
      <w:tr w:rsidR="00585B53" w14:paraId="5F689FC3" w14:textId="77777777" w:rsidTr="00585B53">
        <w:tc>
          <w:tcPr>
            <w:tcW w:w="2628" w:type="dxa"/>
          </w:tcPr>
          <w:p w14:paraId="4619F2D0"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box</w:t>
            </w:r>
          </w:p>
          <w:p w14:paraId="6C84E343" w14:textId="77777777" w:rsidR="00585B53" w:rsidRPr="009B6B7D" w:rsidRDefault="00585B53" w:rsidP="00585B53">
            <w:pPr>
              <w:rPr>
                <w:rFonts w:eastAsia="Times New Roman"/>
                <w:color w:val="000000"/>
                <w:sz w:val="22"/>
                <w:szCs w:val="22"/>
              </w:rPr>
            </w:pPr>
          </w:p>
        </w:tc>
        <w:tc>
          <w:tcPr>
            <w:tcW w:w="6614" w:type="dxa"/>
          </w:tcPr>
          <w:p w14:paraId="410F690A" w14:textId="77777777" w:rsidR="00585B53" w:rsidRPr="009B6B7D" w:rsidRDefault="00585B53" w:rsidP="00585B53">
            <w:pPr>
              <w:rPr>
                <w:rFonts w:eastAsia="Times New Roman"/>
                <w:sz w:val="22"/>
                <w:szCs w:val="22"/>
              </w:rPr>
            </w:pPr>
            <w:r w:rsidRPr="009B6B7D">
              <w:rPr>
                <w:rFonts w:eastAsia="Times New Roman"/>
                <w:color w:val="000000"/>
                <w:sz w:val="22"/>
                <w:szCs w:val="22"/>
              </w:rPr>
              <w:t>Notification box shows what happened with a specific threads and posts of the users.</w:t>
            </w:r>
          </w:p>
          <w:p w14:paraId="073D8D76" w14:textId="77777777" w:rsidR="00585B53" w:rsidRPr="009B6B7D" w:rsidRDefault="00585B53" w:rsidP="00585B53">
            <w:pPr>
              <w:rPr>
                <w:rFonts w:eastAsia="Times New Roman"/>
                <w:color w:val="000000"/>
                <w:sz w:val="22"/>
                <w:szCs w:val="22"/>
              </w:rPr>
            </w:pPr>
          </w:p>
        </w:tc>
      </w:tr>
      <w:tr w:rsidR="00585B53" w14:paraId="20A9E7F5" w14:textId="77777777" w:rsidTr="00585B53">
        <w:tc>
          <w:tcPr>
            <w:tcW w:w="2628" w:type="dxa"/>
          </w:tcPr>
          <w:p w14:paraId="4BC5E903" w14:textId="77777777" w:rsidR="00585B53" w:rsidRPr="009B6B7D" w:rsidRDefault="00585B53" w:rsidP="00585B53">
            <w:pPr>
              <w:rPr>
                <w:rFonts w:eastAsia="Times New Roman"/>
                <w:sz w:val="22"/>
                <w:szCs w:val="22"/>
              </w:rPr>
            </w:pPr>
            <w:r w:rsidRPr="009B6B7D">
              <w:rPr>
                <w:rFonts w:eastAsia="Times New Roman"/>
                <w:color w:val="000000"/>
                <w:sz w:val="22"/>
                <w:szCs w:val="22"/>
              </w:rPr>
              <w:t>Profile page</w:t>
            </w:r>
          </w:p>
          <w:p w14:paraId="0288E485" w14:textId="77777777" w:rsidR="00585B53" w:rsidRPr="009B6B7D" w:rsidRDefault="00585B53" w:rsidP="00585B53">
            <w:pPr>
              <w:rPr>
                <w:rFonts w:eastAsia="Times New Roman"/>
                <w:color w:val="000000"/>
                <w:sz w:val="22"/>
                <w:szCs w:val="22"/>
              </w:rPr>
            </w:pPr>
          </w:p>
        </w:tc>
        <w:tc>
          <w:tcPr>
            <w:tcW w:w="6614" w:type="dxa"/>
          </w:tcPr>
          <w:p w14:paraId="58B38048" w14:textId="77777777" w:rsidR="00585B53" w:rsidRPr="009B6B7D" w:rsidRDefault="00585B53" w:rsidP="00585B53">
            <w:pPr>
              <w:rPr>
                <w:rFonts w:eastAsia="Times New Roman"/>
                <w:sz w:val="22"/>
                <w:szCs w:val="22"/>
              </w:rPr>
            </w:pPr>
            <w:r w:rsidRPr="009B6B7D">
              <w:rPr>
                <w:rFonts w:eastAsia="Times New Roman"/>
                <w:color w:val="000000"/>
                <w:sz w:val="22"/>
                <w:szCs w:val="22"/>
              </w:rPr>
              <w:t>Profile page allows users’ to share their information and show their information to other users.</w:t>
            </w:r>
          </w:p>
          <w:p w14:paraId="794D2C50" w14:textId="77777777" w:rsidR="00585B53" w:rsidRPr="009B6B7D" w:rsidRDefault="00585B53" w:rsidP="00585B53">
            <w:pPr>
              <w:rPr>
                <w:rFonts w:eastAsia="Times New Roman"/>
                <w:color w:val="000000"/>
                <w:sz w:val="22"/>
                <w:szCs w:val="22"/>
              </w:rPr>
            </w:pPr>
          </w:p>
        </w:tc>
      </w:tr>
      <w:tr w:rsidR="00585B53" w14:paraId="178E3C36" w14:textId="77777777" w:rsidTr="00585B53">
        <w:tc>
          <w:tcPr>
            <w:tcW w:w="2628" w:type="dxa"/>
          </w:tcPr>
          <w:p w14:paraId="31347540" w14:textId="77777777" w:rsidR="00585B53" w:rsidRPr="009B6B7D" w:rsidRDefault="00585B53" w:rsidP="00585B53">
            <w:pPr>
              <w:rPr>
                <w:rFonts w:eastAsia="Times New Roman"/>
                <w:sz w:val="22"/>
                <w:szCs w:val="22"/>
              </w:rPr>
            </w:pPr>
            <w:r w:rsidRPr="009B6B7D">
              <w:rPr>
                <w:rFonts w:eastAsia="Times New Roman"/>
                <w:color w:val="000000"/>
                <w:sz w:val="22"/>
                <w:szCs w:val="22"/>
              </w:rPr>
              <w:t>Thread page</w:t>
            </w:r>
          </w:p>
          <w:p w14:paraId="4482EA85" w14:textId="77777777" w:rsidR="00585B53" w:rsidRPr="009B6B7D" w:rsidRDefault="00585B53" w:rsidP="00585B53">
            <w:pPr>
              <w:rPr>
                <w:rFonts w:eastAsia="Times New Roman"/>
                <w:color w:val="000000"/>
                <w:sz w:val="22"/>
                <w:szCs w:val="22"/>
              </w:rPr>
            </w:pPr>
          </w:p>
        </w:tc>
        <w:tc>
          <w:tcPr>
            <w:tcW w:w="6614" w:type="dxa"/>
          </w:tcPr>
          <w:p w14:paraId="6D6BDB16" w14:textId="6788F6F7" w:rsidR="00585B53" w:rsidRPr="009B6B7D" w:rsidRDefault="00585B53" w:rsidP="00585B53">
            <w:pPr>
              <w:rPr>
                <w:sz w:val="22"/>
                <w:szCs w:val="22"/>
              </w:rPr>
            </w:pPr>
            <w:r w:rsidRPr="009B6B7D">
              <w:rPr>
                <w:color w:val="000000"/>
                <w:sz w:val="22"/>
                <w:szCs w:val="22"/>
              </w:rPr>
              <w:t>Thread page shows a specific thread</w:t>
            </w:r>
            <w:r w:rsidR="009B6B7D">
              <w:rPr>
                <w:color w:val="000000"/>
                <w:sz w:val="22"/>
                <w:szCs w:val="22"/>
              </w:rPr>
              <w:t>’s</w:t>
            </w:r>
            <w:r w:rsidRPr="009B6B7D">
              <w:rPr>
                <w:color w:val="000000"/>
                <w:sz w:val="22"/>
                <w:szCs w:val="22"/>
              </w:rPr>
              <w:t xml:space="preserve"> information including posts and their authors’ information.</w:t>
            </w:r>
          </w:p>
          <w:p w14:paraId="5DC0D4F9" w14:textId="77777777" w:rsidR="00585B53" w:rsidRPr="009B6B7D" w:rsidRDefault="00585B53" w:rsidP="00585B53">
            <w:pPr>
              <w:rPr>
                <w:rFonts w:eastAsia="Times New Roman"/>
                <w:sz w:val="22"/>
                <w:szCs w:val="22"/>
              </w:rPr>
            </w:pPr>
          </w:p>
          <w:p w14:paraId="49B74992" w14:textId="77777777" w:rsidR="00585B53" w:rsidRPr="009B6B7D" w:rsidRDefault="00585B53" w:rsidP="00585B53">
            <w:pPr>
              <w:rPr>
                <w:rFonts w:eastAsia="Times New Roman"/>
                <w:color w:val="000000"/>
                <w:sz w:val="22"/>
                <w:szCs w:val="22"/>
              </w:rPr>
            </w:pPr>
          </w:p>
        </w:tc>
      </w:tr>
    </w:tbl>
    <w:p w14:paraId="0FDB93C0" w14:textId="55AF14AB" w:rsidR="00C759F2" w:rsidRDefault="00585B53" w:rsidP="00C759F2">
      <w:r>
        <w:br w:type="textWrapping" w:clear="all"/>
      </w:r>
    </w:p>
    <w:p w14:paraId="7227C4E5" w14:textId="77777777" w:rsidR="00255FE8" w:rsidRPr="006618B3" w:rsidRDefault="00255FE8" w:rsidP="00C759F2"/>
    <w:p w14:paraId="75BFF760" w14:textId="77777777" w:rsidR="00C759F2" w:rsidRDefault="00C759F2" w:rsidP="00C759F2">
      <w:pPr>
        <w:pStyle w:val="Heading5"/>
      </w:pPr>
      <w:r>
        <w:t>Design Classes</w:t>
      </w:r>
    </w:p>
    <w:p w14:paraId="60821AC7" w14:textId="77777777" w:rsidR="00C759F2" w:rsidRPr="00111BFF" w:rsidRDefault="00C759F2" w:rsidP="00C759F2"/>
    <w:p w14:paraId="7A4A3CB3" w14:textId="4B77C60A" w:rsidR="00C759F2" w:rsidRDefault="009B6B7D" w:rsidP="00C759F2">
      <w:pPr>
        <w:pStyle w:val="Heading6"/>
      </w:pPr>
      <w:r>
        <w:t>We Are Trojans (WAT) Network Classes</w:t>
      </w:r>
    </w:p>
    <w:p w14:paraId="4CF5478C" w14:textId="77777777" w:rsidR="009B6B7D" w:rsidRPr="009B6B7D" w:rsidRDefault="009B6B7D" w:rsidP="009B6B7D"/>
    <w:p w14:paraId="77DC131B" w14:textId="78C69E7F" w:rsidR="00585B53" w:rsidRPr="009B6B7D" w:rsidRDefault="00585B53" w:rsidP="00585B53">
      <w:pPr>
        <w:rPr>
          <w:rFonts w:ascii="Times" w:eastAsia="Times New Roman" w:hAnsi="Times"/>
          <w:sz w:val="20"/>
          <w:szCs w:val="20"/>
        </w:rPr>
      </w:pPr>
      <w:r>
        <w:rPr>
          <w:rFonts w:ascii="Arial" w:eastAsia="Times New Roman" w:hAnsi="Arial" w:cs="Arial"/>
          <w:noProof/>
          <w:color w:val="000000"/>
          <w:sz w:val="23"/>
          <w:szCs w:val="23"/>
        </w:rPr>
        <w:drawing>
          <wp:inline distT="0" distB="0" distL="0" distR="0" wp14:anchorId="0B0503D3" wp14:editId="68E84770">
            <wp:extent cx="6413373" cy="626735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TTech.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413373" cy="6267350"/>
                    </a:xfrm>
                    <a:prstGeom prst="rect">
                      <a:avLst/>
                    </a:prstGeom>
                    <a:noFill/>
                    <a:ln>
                      <a:noFill/>
                    </a:ln>
                  </pic:spPr>
                </pic:pic>
              </a:graphicData>
            </a:graphic>
          </wp:inline>
        </w:drawing>
      </w:r>
    </w:p>
    <w:p w14:paraId="3B1AA8F0" w14:textId="63D23D1F" w:rsidR="00C759F2" w:rsidRDefault="00C759F2" w:rsidP="00C759F2">
      <w:pPr>
        <w:pStyle w:val="Caption"/>
      </w:pPr>
      <w:bookmarkStart w:id="58" w:name="_Toc279071910"/>
      <w:r>
        <w:t>Figure</w:t>
      </w:r>
      <w:r w:rsidR="007614D8">
        <w:t xml:space="preserve"> </w:t>
      </w:r>
      <w:r w:rsidR="007614D8" w:rsidRPr="007614D8">
        <w:rPr>
          <w:rFonts w:cs="Arial"/>
        </w:rPr>
        <w:fldChar w:fldCharType="begin"/>
      </w:r>
      <w:r w:rsidR="007614D8" w:rsidRPr="007614D8">
        <w:rPr>
          <w:rFonts w:cs="Arial"/>
        </w:rPr>
        <w:instrText xml:space="preserve"> SEQ Figure \* ARABIC </w:instrText>
      </w:r>
      <w:r w:rsidR="007614D8" w:rsidRPr="007614D8">
        <w:rPr>
          <w:rFonts w:cs="Arial"/>
        </w:rPr>
        <w:fldChar w:fldCharType="separate"/>
      </w:r>
      <w:r w:rsidR="007614D8">
        <w:rPr>
          <w:rFonts w:cs="Arial"/>
          <w:noProof/>
        </w:rPr>
        <w:t>13</w:t>
      </w:r>
      <w:r w:rsidR="007614D8" w:rsidRPr="007614D8">
        <w:rPr>
          <w:rFonts w:cs="Arial"/>
          <w:noProof/>
        </w:rPr>
        <w:fldChar w:fldCharType="end"/>
      </w:r>
      <w:r>
        <w:t>: Design Class Diagram</w:t>
      </w:r>
      <w:bookmarkEnd w:id="58"/>
    </w:p>
    <w:p w14:paraId="08CFD476" w14:textId="1F66F5FF" w:rsidR="00C759F2" w:rsidRPr="00111BFF" w:rsidRDefault="00C759F2" w:rsidP="00C759F2"/>
    <w:p w14:paraId="28165B1B" w14:textId="66F4B56D" w:rsidR="00C759F2" w:rsidRDefault="00C759F2" w:rsidP="00C759F2">
      <w:pPr>
        <w:pStyle w:val="Caption"/>
      </w:pPr>
      <w:bookmarkStart w:id="59" w:name="_Toc279071896"/>
      <w:r>
        <w:t xml:space="preserve">Table </w:t>
      </w:r>
      <w:fldSimple w:instr=" SEQ Table \* ARABIC ">
        <w:r w:rsidR="00970EED">
          <w:rPr>
            <w:noProof/>
          </w:rPr>
          <w:t>8</w:t>
        </w:r>
      </w:fldSimple>
      <w:r>
        <w:t>: Design Class Description</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328FF310" w14:textId="77777777">
        <w:tc>
          <w:tcPr>
            <w:tcW w:w="3296" w:type="dxa"/>
            <w:shd w:val="solid" w:color="D9D9D9" w:fill="auto"/>
          </w:tcPr>
          <w:p w14:paraId="7CB1E309" w14:textId="77777777" w:rsidR="00C759F2" w:rsidRPr="00111BFF" w:rsidRDefault="00C759F2" w:rsidP="00C759F2">
            <w:pPr>
              <w:jc w:val="center"/>
              <w:rPr>
                <w:b/>
              </w:rPr>
            </w:pPr>
            <w:r w:rsidRPr="00111BFF">
              <w:rPr>
                <w:b/>
              </w:rPr>
              <w:t>Class</w:t>
            </w:r>
          </w:p>
        </w:tc>
        <w:tc>
          <w:tcPr>
            <w:tcW w:w="1336" w:type="dxa"/>
            <w:shd w:val="solid" w:color="D9D9D9" w:fill="auto"/>
          </w:tcPr>
          <w:p w14:paraId="4F5FD45E" w14:textId="77777777" w:rsidR="00C759F2" w:rsidRPr="00111BFF" w:rsidRDefault="00C759F2" w:rsidP="00C759F2">
            <w:pPr>
              <w:jc w:val="center"/>
              <w:rPr>
                <w:b/>
              </w:rPr>
            </w:pPr>
            <w:r w:rsidRPr="00111BFF">
              <w:rPr>
                <w:b/>
              </w:rPr>
              <w:t>Type</w:t>
            </w:r>
          </w:p>
        </w:tc>
        <w:tc>
          <w:tcPr>
            <w:tcW w:w="4610" w:type="dxa"/>
            <w:shd w:val="solid" w:color="D9D9D9" w:fill="auto"/>
          </w:tcPr>
          <w:p w14:paraId="2A62FCFB" w14:textId="77777777" w:rsidR="00C759F2" w:rsidRPr="00111BFF" w:rsidRDefault="00C759F2" w:rsidP="00C759F2">
            <w:pPr>
              <w:jc w:val="center"/>
              <w:rPr>
                <w:b/>
              </w:rPr>
            </w:pPr>
            <w:r w:rsidRPr="00111BFF">
              <w:rPr>
                <w:b/>
              </w:rPr>
              <w:t>Description</w:t>
            </w:r>
          </w:p>
        </w:tc>
      </w:tr>
      <w:tr w:rsidR="00C759F2" w:rsidRPr="000107F5" w14:paraId="490AFF13" w14:textId="77777777">
        <w:tc>
          <w:tcPr>
            <w:tcW w:w="3296" w:type="dxa"/>
          </w:tcPr>
          <w:p w14:paraId="576C8A66" w14:textId="77777777" w:rsidR="00C759F2" w:rsidRPr="007F5254" w:rsidRDefault="00585B53" w:rsidP="00C759F2">
            <w:pPr>
              <w:rPr>
                <w:rFonts w:eastAsia="Times New Roman"/>
                <w:sz w:val="22"/>
                <w:szCs w:val="22"/>
              </w:rPr>
            </w:pPr>
            <w:proofErr w:type="spellStart"/>
            <w:r w:rsidRPr="007F5254">
              <w:rPr>
                <w:rFonts w:eastAsia="Times New Roman"/>
                <w:color w:val="000000"/>
                <w:sz w:val="22"/>
                <w:szCs w:val="22"/>
              </w:rPr>
              <w:t>ThreadCategory</w:t>
            </w:r>
            <w:proofErr w:type="spellEnd"/>
          </w:p>
        </w:tc>
        <w:tc>
          <w:tcPr>
            <w:tcW w:w="1336" w:type="dxa"/>
          </w:tcPr>
          <w:p w14:paraId="7A063FDF" w14:textId="77777777" w:rsidR="00C759F2" w:rsidRPr="007F5254" w:rsidRDefault="00585B53" w:rsidP="00C759F2">
            <w:pPr>
              <w:rPr>
                <w:rFonts w:eastAsia="Times New Roman"/>
                <w:sz w:val="22"/>
                <w:szCs w:val="22"/>
              </w:rPr>
            </w:pPr>
            <w:r w:rsidRPr="007F5254">
              <w:rPr>
                <w:rFonts w:eastAsia="Times New Roman"/>
                <w:color w:val="000000"/>
                <w:sz w:val="22"/>
                <w:szCs w:val="22"/>
              </w:rPr>
              <w:t>Model</w:t>
            </w:r>
          </w:p>
        </w:tc>
        <w:tc>
          <w:tcPr>
            <w:tcW w:w="4610" w:type="dxa"/>
          </w:tcPr>
          <w:p w14:paraId="5CCD3F87" w14:textId="77777777" w:rsidR="00C759F2" w:rsidRPr="007F5254" w:rsidRDefault="00585B53"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threads’ category </w:t>
            </w:r>
            <w:proofErr w:type="gramStart"/>
            <w:r w:rsidRPr="007F5254">
              <w:rPr>
                <w:rFonts w:eastAsia="Times New Roman"/>
                <w:color w:val="000000"/>
                <w:sz w:val="22"/>
                <w:szCs w:val="22"/>
              </w:rPr>
              <w:t>data which can be nested</w:t>
            </w:r>
            <w:proofErr w:type="gramEnd"/>
            <w:r w:rsidRPr="007F5254">
              <w:rPr>
                <w:rFonts w:eastAsia="Times New Roman"/>
                <w:color w:val="000000"/>
                <w:sz w:val="22"/>
                <w:szCs w:val="22"/>
              </w:rPr>
              <w:t xml:space="preserve"> and its business logics.</w:t>
            </w:r>
          </w:p>
        </w:tc>
      </w:tr>
      <w:tr w:rsidR="00C759F2" w:rsidRPr="000107F5" w14:paraId="45955FA1" w14:textId="77777777">
        <w:tc>
          <w:tcPr>
            <w:tcW w:w="3296" w:type="dxa"/>
          </w:tcPr>
          <w:p w14:paraId="45E85E5C" w14:textId="77777777" w:rsidR="00C759F2" w:rsidRPr="007F5254" w:rsidRDefault="00585B53" w:rsidP="00C759F2">
            <w:pPr>
              <w:rPr>
                <w:rFonts w:eastAsia="Times New Roman"/>
                <w:sz w:val="22"/>
                <w:szCs w:val="22"/>
              </w:rPr>
            </w:pPr>
            <w:r w:rsidRPr="007F5254">
              <w:rPr>
                <w:rFonts w:eastAsia="Times New Roman"/>
                <w:color w:val="000000"/>
                <w:sz w:val="22"/>
                <w:szCs w:val="22"/>
              </w:rPr>
              <w:t>Thread</w:t>
            </w:r>
          </w:p>
        </w:tc>
        <w:tc>
          <w:tcPr>
            <w:tcW w:w="1336" w:type="dxa"/>
          </w:tcPr>
          <w:p w14:paraId="7E78BCD2" w14:textId="77777777" w:rsidR="00C759F2" w:rsidRPr="007F5254" w:rsidRDefault="00585B53" w:rsidP="00C759F2">
            <w:pPr>
              <w:rPr>
                <w:rFonts w:eastAsia="Times New Roman"/>
                <w:sz w:val="22"/>
                <w:szCs w:val="22"/>
              </w:rPr>
            </w:pPr>
            <w:r w:rsidRPr="007F5254">
              <w:rPr>
                <w:rFonts w:eastAsia="Times New Roman"/>
                <w:color w:val="000000"/>
                <w:sz w:val="22"/>
                <w:szCs w:val="22"/>
              </w:rPr>
              <w:t>Model</w:t>
            </w:r>
          </w:p>
        </w:tc>
        <w:tc>
          <w:tcPr>
            <w:tcW w:w="4610" w:type="dxa"/>
          </w:tcPr>
          <w:p w14:paraId="78F0B67A" w14:textId="77777777" w:rsidR="00C759F2" w:rsidRPr="007F5254" w:rsidRDefault="00585B53"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thread data and its business logics.</w:t>
            </w:r>
          </w:p>
        </w:tc>
      </w:tr>
      <w:tr w:rsidR="00C759F2" w:rsidRPr="000107F5" w14:paraId="73462006" w14:textId="77777777">
        <w:tc>
          <w:tcPr>
            <w:tcW w:w="3296" w:type="dxa"/>
          </w:tcPr>
          <w:p w14:paraId="0E828054" w14:textId="77777777" w:rsidR="00585B53" w:rsidRPr="007F5254" w:rsidRDefault="00585B53" w:rsidP="00585B53">
            <w:pPr>
              <w:rPr>
                <w:rFonts w:eastAsia="Times New Roman"/>
                <w:sz w:val="22"/>
                <w:szCs w:val="22"/>
              </w:rPr>
            </w:pPr>
            <w:r w:rsidRPr="007F5254">
              <w:rPr>
                <w:rFonts w:eastAsia="Times New Roman"/>
                <w:color w:val="000000"/>
                <w:sz w:val="22"/>
                <w:szCs w:val="22"/>
              </w:rPr>
              <w:t>Post</w:t>
            </w:r>
          </w:p>
          <w:p w14:paraId="3F81CC04" w14:textId="77777777" w:rsidR="00C759F2" w:rsidRPr="007F5254" w:rsidRDefault="00C759F2" w:rsidP="00C759F2">
            <w:pPr>
              <w:rPr>
                <w:sz w:val="22"/>
                <w:szCs w:val="22"/>
              </w:rPr>
            </w:pPr>
          </w:p>
        </w:tc>
        <w:tc>
          <w:tcPr>
            <w:tcW w:w="1336" w:type="dxa"/>
          </w:tcPr>
          <w:p w14:paraId="717C8373"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p w14:paraId="50CBD65A" w14:textId="77777777" w:rsidR="00C759F2" w:rsidRPr="007F5254" w:rsidRDefault="00C759F2" w:rsidP="00C759F2">
            <w:pPr>
              <w:rPr>
                <w:sz w:val="22"/>
                <w:szCs w:val="22"/>
              </w:rPr>
            </w:pPr>
          </w:p>
        </w:tc>
        <w:tc>
          <w:tcPr>
            <w:tcW w:w="4610" w:type="dxa"/>
          </w:tcPr>
          <w:p w14:paraId="36EB1309" w14:textId="77777777" w:rsidR="00C759F2" w:rsidRPr="007F5254" w:rsidRDefault="00585B53" w:rsidP="00C759F2">
            <w:pPr>
              <w:rPr>
                <w:sz w:val="22"/>
                <w:szCs w:val="22"/>
              </w:rPr>
            </w:pPr>
            <w:r w:rsidRPr="007F5254">
              <w:rPr>
                <w:color w:val="000000"/>
                <w:sz w:val="22"/>
                <w:szCs w:val="22"/>
              </w:rPr>
              <w:t xml:space="preserve">This model extending Eloquent class from the </w:t>
            </w:r>
            <w:proofErr w:type="spellStart"/>
            <w:r w:rsidRPr="007F5254">
              <w:rPr>
                <w:color w:val="000000"/>
                <w:sz w:val="22"/>
                <w:szCs w:val="22"/>
              </w:rPr>
              <w:t>Laravel</w:t>
            </w:r>
            <w:proofErr w:type="spellEnd"/>
            <w:r w:rsidRPr="007F5254">
              <w:rPr>
                <w:color w:val="000000"/>
                <w:sz w:val="22"/>
                <w:szCs w:val="22"/>
              </w:rPr>
              <w:t xml:space="preserve"> framework consists post data and its business logics.</w:t>
            </w:r>
          </w:p>
        </w:tc>
      </w:tr>
      <w:tr w:rsidR="00585B53" w:rsidRPr="000107F5" w14:paraId="4576788D" w14:textId="77777777">
        <w:tc>
          <w:tcPr>
            <w:tcW w:w="3296" w:type="dxa"/>
          </w:tcPr>
          <w:p w14:paraId="64478BA0" w14:textId="77777777" w:rsidR="00585B53" w:rsidRPr="007F5254" w:rsidRDefault="00585B53" w:rsidP="00585B53">
            <w:pPr>
              <w:rPr>
                <w:rFonts w:eastAsia="Times New Roman"/>
                <w:sz w:val="22"/>
                <w:szCs w:val="22"/>
              </w:rPr>
            </w:pPr>
            <w:r w:rsidRPr="007F5254">
              <w:rPr>
                <w:rFonts w:eastAsia="Times New Roman"/>
                <w:color w:val="000000"/>
                <w:sz w:val="22"/>
                <w:szCs w:val="22"/>
              </w:rPr>
              <w:t>Event</w:t>
            </w:r>
          </w:p>
          <w:p w14:paraId="27C4664C" w14:textId="77777777" w:rsidR="00585B53" w:rsidRPr="007F5254" w:rsidRDefault="00585B53" w:rsidP="00585B53">
            <w:pPr>
              <w:rPr>
                <w:rFonts w:eastAsia="Times New Roman"/>
                <w:color w:val="000000"/>
                <w:sz w:val="22"/>
                <w:szCs w:val="22"/>
              </w:rPr>
            </w:pPr>
          </w:p>
        </w:tc>
        <w:tc>
          <w:tcPr>
            <w:tcW w:w="1336" w:type="dxa"/>
          </w:tcPr>
          <w:p w14:paraId="34953E0A"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p w14:paraId="5C79C399" w14:textId="77777777" w:rsidR="00585B53" w:rsidRPr="007F5254" w:rsidRDefault="00585B53" w:rsidP="00585B53">
            <w:pPr>
              <w:rPr>
                <w:rFonts w:eastAsia="Times New Roman"/>
                <w:color w:val="000000"/>
                <w:sz w:val="22"/>
                <w:szCs w:val="22"/>
              </w:rPr>
            </w:pPr>
          </w:p>
        </w:tc>
        <w:tc>
          <w:tcPr>
            <w:tcW w:w="4610" w:type="dxa"/>
          </w:tcPr>
          <w:p w14:paraId="4651A6BD" w14:textId="77777777" w:rsidR="00585B53" w:rsidRPr="007F5254" w:rsidRDefault="00585B53"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event data and its business logics.</w:t>
            </w:r>
          </w:p>
        </w:tc>
      </w:tr>
      <w:tr w:rsidR="00585B53" w:rsidRPr="000107F5" w14:paraId="6504D179" w14:textId="77777777">
        <w:tc>
          <w:tcPr>
            <w:tcW w:w="3296" w:type="dxa"/>
          </w:tcPr>
          <w:p w14:paraId="6CFB9588" w14:textId="77777777" w:rsidR="00585B53" w:rsidRPr="007F5254" w:rsidRDefault="00585B53" w:rsidP="00585B53">
            <w:pPr>
              <w:rPr>
                <w:rFonts w:eastAsia="Times New Roman"/>
                <w:sz w:val="22"/>
                <w:szCs w:val="22"/>
              </w:rPr>
            </w:pPr>
            <w:proofErr w:type="spellStart"/>
            <w:r w:rsidRPr="007F5254">
              <w:rPr>
                <w:rFonts w:eastAsia="Times New Roman"/>
                <w:color w:val="000000"/>
                <w:sz w:val="22"/>
                <w:szCs w:val="22"/>
              </w:rPr>
              <w:t>ItemCategory</w:t>
            </w:r>
            <w:proofErr w:type="spellEnd"/>
          </w:p>
        </w:tc>
        <w:tc>
          <w:tcPr>
            <w:tcW w:w="1336" w:type="dxa"/>
          </w:tcPr>
          <w:p w14:paraId="0AA47A38" w14:textId="77777777" w:rsidR="00585B53" w:rsidRPr="007F5254" w:rsidRDefault="00585B53" w:rsidP="00585B53">
            <w:pPr>
              <w:rPr>
                <w:rFonts w:eastAsia="Times New Roman"/>
                <w:sz w:val="22"/>
                <w:szCs w:val="22"/>
              </w:rPr>
            </w:pPr>
            <w:r w:rsidRPr="007F5254">
              <w:rPr>
                <w:rFonts w:eastAsia="Times New Roman"/>
                <w:color w:val="000000"/>
                <w:sz w:val="22"/>
                <w:szCs w:val="22"/>
              </w:rPr>
              <w:t>Model</w:t>
            </w:r>
          </w:p>
        </w:tc>
        <w:tc>
          <w:tcPr>
            <w:tcW w:w="4610" w:type="dxa"/>
          </w:tcPr>
          <w:p w14:paraId="62F17AE7" w14:textId="55B0BC26" w:rsidR="00585B53"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items’ category </w:t>
            </w:r>
            <w:r w:rsidR="009B6B7D" w:rsidRPr="007F5254">
              <w:rPr>
                <w:rFonts w:eastAsia="Times New Roman"/>
                <w:color w:val="000000"/>
                <w:sz w:val="22"/>
                <w:szCs w:val="22"/>
              </w:rPr>
              <w:t>data that can be nested</w:t>
            </w:r>
            <w:r w:rsidRPr="007F5254">
              <w:rPr>
                <w:rFonts w:eastAsia="Times New Roman"/>
                <w:color w:val="000000"/>
                <w:sz w:val="22"/>
                <w:szCs w:val="22"/>
              </w:rPr>
              <w:t xml:space="preserve"> and its business logics.</w:t>
            </w:r>
          </w:p>
        </w:tc>
      </w:tr>
      <w:tr w:rsidR="00C54BB9" w:rsidRPr="000107F5" w14:paraId="7A60BB15" w14:textId="77777777">
        <w:tc>
          <w:tcPr>
            <w:tcW w:w="3296" w:type="dxa"/>
          </w:tcPr>
          <w:p w14:paraId="04E4FBD5" w14:textId="77777777" w:rsidR="00C54BB9" w:rsidRPr="007F5254" w:rsidRDefault="00C54BB9" w:rsidP="00585B53">
            <w:pPr>
              <w:rPr>
                <w:rFonts w:eastAsia="Times New Roman"/>
                <w:sz w:val="22"/>
                <w:szCs w:val="22"/>
              </w:rPr>
            </w:pPr>
            <w:r w:rsidRPr="007F5254">
              <w:rPr>
                <w:rFonts w:eastAsia="Times New Roman"/>
                <w:color w:val="000000"/>
                <w:sz w:val="22"/>
                <w:szCs w:val="22"/>
              </w:rPr>
              <w:t>Item</w:t>
            </w:r>
          </w:p>
        </w:tc>
        <w:tc>
          <w:tcPr>
            <w:tcW w:w="1336" w:type="dxa"/>
          </w:tcPr>
          <w:p w14:paraId="5F9DCAEE" w14:textId="77777777" w:rsidR="00C54BB9" w:rsidRPr="007F5254" w:rsidRDefault="00C54BB9" w:rsidP="00585B53">
            <w:pPr>
              <w:rPr>
                <w:rFonts w:eastAsia="Times New Roman"/>
                <w:sz w:val="22"/>
                <w:szCs w:val="22"/>
              </w:rPr>
            </w:pPr>
            <w:r w:rsidRPr="007F5254">
              <w:rPr>
                <w:rFonts w:eastAsia="Times New Roman"/>
                <w:color w:val="000000"/>
                <w:sz w:val="22"/>
                <w:szCs w:val="22"/>
              </w:rPr>
              <w:t>Model</w:t>
            </w:r>
          </w:p>
        </w:tc>
        <w:tc>
          <w:tcPr>
            <w:tcW w:w="4610" w:type="dxa"/>
          </w:tcPr>
          <w:p w14:paraId="437F0146"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item data and its business logics.</w:t>
            </w:r>
          </w:p>
        </w:tc>
      </w:tr>
      <w:tr w:rsidR="00C54BB9" w:rsidRPr="000107F5" w14:paraId="67180776" w14:textId="77777777">
        <w:tc>
          <w:tcPr>
            <w:tcW w:w="3296" w:type="dxa"/>
          </w:tcPr>
          <w:p w14:paraId="6BF620F8"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SearchUtil</w:t>
            </w:r>
            <w:proofErr w:type="spellEnd"/>
          </w:p>
        </w:tc>
        <w:tc>
          <w:tcPr>
            <w:tcW w:w="1336" w:type="dxa"/>
          </w:tcPr>
          <w:p w14:paraId="5C5BAC2C"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43E90B58" w14:textId="77777777" w:rsidR="00C54BB9" w:rsidRPr="007F5254" w:rsidRDefault="00C54BB9" w:rsidP="00585B53">
            <w:pPr>
              <w:rPr>
                <w:rFonts w:eastAsia="Times New Roman"/>
                <w:color w:val="000000"/>
                <w:sz w:val="22"/>
                <w:szCs w:val="22"/>
              </w:rPr>
            </w:pPr>
          </w:p>
        </w:tc>
        <w:tc>
          <w:tcPr>
            <w:tcW w:w="4610" w:type="dxa"/>
          </w:tcPr>
          <w:p w14:paraId="5E65165E" w14:textId="77777777" w:rsidR="00C54BB9" w:rsidRPr="007F5254" w:rsidRDefault="00C54BB9" w:rsidP="00C759F2">
            <w:pPr>
              <w:rPr>
                <w:rFonts w:eastAsia="Times New Roman"/>
                <w:sz w:val="22"/>
                <w:szCs w:val="22"/>
              </w:rPr>
            </w:pPr>
            <w:r w:rsidRPr="007F5254">
              <w:rPr>
                <w:rFonts w:eastAsia="Times New Roman"/>
                <w:color w:val="000000"/>
                <w:sz w:val="22"/>
                <w:szCs w:val="22"/>
              </w:rPr>
              <w:t>This utility class provides a method to search users, thread/posts. The logical methods in this class are separated from other to provide changeability.</w:t>
            </w:r>
          </w:p>
        </w:tc>
      </w:tr>
      <w:tr w:rsidR="00C54BB9" w:rsidRPr="000107F5" w14:paraId="2F5C6EB5" w14:textId="77777777">
        <w:tc>
          <w:tcPr>
            <w:tcW w:w="3296" w:type="dxa"/>
          </w:tcPr>
          <w:p w14:paraId="1FE3289D" w14:textId="77777777" w:rsidR="00C54BB9" w:rsidRPr="007F5254" w:rsidRDefault="00C54BB9" w:rsidP="00C54BB9">
            <w:pPr>
              <w:rPr>
                <w:rFonts w:eastAsia="Times New Roman"/>
                <w:sz w:val="22"/>
                <w:szCs w:val="22"/>
              </w:rPr>
            </w:pPr>
            <w:r w:rsidRPr="007F5254">
              <w:rPr>
                <w:rFonts w:eastAsia="Times New Roman"/>
                <w:color w:val="000000"/>
                <w:sz w:val="22"/>
                <w:szCs w:val="22"/>
              </w:rPr>
              <w:t>User</w:t>
            </w:r>
          </w:p>
        </w:tc>
        <w:tc>
          <w:tcPr>
            <w:tcW w:w="1336" w:type="dxa"/>
          </w:tcPr>
          <w:p w14:paraId="6899D457" w14:textId="77777777" w:rsidR="00C54BB9" w:rsidRPr="007F5254" w:rsidRDefault="00C54BB9" w:rsidP="00C54BB9">
            <w:pPr>
              <w:rPr>
                <w:sz w:val="22"/>
                <w:szCs w:val="22"/>
              </w:rPr>
            </w:pPr>
            <w:r w:rsidRPr="007F5254">
              <w:rPr>
                <w:color w:val="000000"/>
                <w:sz w:val="22"/>
                <w:szCs w:val="22"/>
              </w:rPr>
              <w:t>Model</w:t>
            </w:r>
          </w:p>
        </w:tc>
        <w:tc>
          <w:tcPr>
            <w:tcW w:w="4610" w:type="dxa"/>
          </w:tcPr>
          <w:p w14:paraId="70740E7B"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users’ data and its business logics.</w:t>
            </w:r>
          </w:p>
        </w:tc>
      </w:tr>
      <w:tr w:rsidR="00C54BB9" w:rsidRPr="000107F5" w14:paraId="6D472A38" w14:textId="77777777">
        <w:tc>
          <w:tcPr>
            <w:tcW w:w="3296" w:type="dxa"/>
          </w:tcPr>
          <w:p w14:paraId="080FF07F" w14:textId="77777777" w:rsidR="00C54BB9" w:rsidRPr="007F5254" w:rsidRDefault="00C54BB9" w:rsidP="00C54BB9">
            <w:pPr>
              <w:rPr>
                <w:rFonts w:eastAsia="Times New Roman"/>
                <w:sz w:val="22"/>
                <w:szCs w:val="22"/>
              </w:rPr>
            </w:pPr>
            <w:r w:rsidRPr="007F5254">
              <w:rPr>
                <w:rFonts w:eastAsia="Times New Roman"/>
                <w:color w:val="000000"/>
                <w:sz w:val="22"/>
                <w:szCs w:val="22"/>
              </w:rPr>
              <w:t>Notification</w:t>
            </w:r>
          </w:p>
        </w:tc>
        <w:tc>
          <w:tcPr>
            <w:tcW w:w="1336" w:type="dxa"/>
          </w:tcPr>
          <w:p w14:paraId="6689EA56"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53EFD9E8" w14:textId="77777777" w:rsidR="00C54BB9" w:rsidRPr="007F5254" w:rsidRDefault="00C54BB9" w:rsidP="00C54BB9">
            <w:pPr>
              <w:rPr>
                <w:color w:val="000000"/>
                <w:sz w:val="22"/>
                <w:szCs w:val="22"/>
              </w:rPr>
            </w:pPr>
          </w:p>
        </w:tc>
        <w:tc>
          <w:tcPr>
            <w:tcW w:w="4610" w:type="dxa"/>
          </w:tcPr>
          <w:p w14:paraId="33876C01"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notification data and its business logics.</w:t>
            </w:r>
          </w:p>
        </w:tc>
      </w:tr>
      <w:tr w:rsidR="00C54BB9" w:rsidRPr="000107F5" w14:paraId="1E96C802" w14:textId="77777777">
        <w:tc>
          <w:tcPr>
            <w:tcW w:w="3296" w:type="dxa"/>
          </w:tcPr>
          <w:p w14:paraId="5E2B8799" w14:textId="77777777" w:rsidR="00C54BB9" w:rsidRPr="007F5254" w:rsidRDefault="00C54BB9" w:rsidP="00C54BB9">
            <w:pPr>
              <w:rPr>
                <w:rFonts w:eastAsia="Times New Roman"/>
                <w:sz w:val="22"/>
                <w:szCs w:val="22"/>
              </w:rPr>
            </w:pPr>
            <w:r w:rsidRPr="007F5254">
              <w:rPr>
                <w:rFonts w:eastAsia="Times New Roman"/>
                <w:color w:val="000000"/>
                <w:sz w:val="22"/>
                <w:szCs w:val="22"/>
              </w:rPr>
              <w:t>Payment</w:t>
            </w:r>
          </w:p>
        </w:tc>
        <w:tc>
          <w:tcPr>
            <w:tcW w:w="1336" w:type="dxa"/>
          </w:tcPr>
          <w:p w14:paraId="46FDF018" w14:textId="77777777" w:rsidR="00C54BB9" w:rsidRPr="007F5254" w:rsidRDefault="00C54BB9" w:rsidP="00C54BB9">
            <w:pPr>
              <w:rPr>
                <w:rFonts w:eastAsia="Times New Roman"/>
                <w:sz w:val="22"/>
                <w:szCs w:val="22"/>
              </w:rPr>
            </w:pPr>
            <w:r w:rsidRPr="007F5254">
              <w:rPr>
                <w:rFonts w:eastAsia="Times New Roman"/>
                <w:color w:val="000000"/>
                <w:sz w:val="22"/>
                <w:szCs w:val="22"/>
              </w:rPr>
              <w:t>Model</w:t>
            </w:r>
          </w:p>
          <w:p w14:paraId="16F097B2" w14:textId="77777777" w:rsidR="00C54BB9" w:rsidRPr="007F5254" w:rsidRDefault="00C54BB9" w:rsidP="00C54BB9">
            <w:pPr>
              <w:rPr>
                <w:rFonts w:eastAsia="Times New Roman"/>
                <w:color w:val="000000"/>
                <w:sz w:val="22"/>
                <w:szCs w:val="22"/>
              </w:rPr>
            </w:pPr>
          </w:p>
        </w:tc>
        <w:tc>
          <w:tcPr>
            <w:tcW w:w="4610" w:type="dxa"/>
          </w:tcPr>
          <w:p w14:paraId="26F84C60"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model extending Eloquent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consists payment data and its business logics.</w:t>
            </w:r>
          </w:p>
        </w:tc>
      </w:tr>
      <w:tr w:rsidR="00C54BB9" w:rsidRPr="000107F5" w14:paraId="28799229" w14:textId="77777777">
        <w:tc>
          <w:tcPr>
            <w:tcW w:w="3296" w:type="dxa"/>
          </w:tcPr>
          <w:p w14:paraId="1983B2FF"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ForumController</w:t>
            </w:r>
            <w:proofErr w:type="spellEnd"/>
          </w:p>
        </w:tc>
        <w:tc>
          <w:tcPr>
            <w:tcW w:w="1336" w:type="dxa"/>
          </w:tcPr>
          <w:p w14:paraId="6C7691F0"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p w14:paraId="1BC991F6" w14:textId="77777777" w:rsidR="00C54BB9" w:rsidRPr="007F5254" w:rsidRDefault="00C54BB9" w:rsidP="00C54BB9">
            <w:pPr>
              <w:rPr>
                <w:rFonts w:eastAsia="Times New Roman"/>
                <w:color w:val="000000"/>
                <w:sz w:val="22"/>
                <w:szCs w:val="22"/>
              </w:rPr>
            </w:pPr>
          </w:p>
        </w:tc>
        <w:tc>
          <w:tcPr>
            <w:tcW w:w="4610" w:type="dxa"/>
          </w:tcPr>
          <w:p w14:paraId="1EF141E4"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searching functionalities in the forum.</w:t>
            </w:r>
          </w:p>
        </w:tc>
      </w:tr>
      <w:tr w:rsidR="00C54BB9" w:rsidRPr="000107F5" w14:paraId="6B3A1AAD" w14:textId="77777777">
        <w:tc>
          <w:tcPr>
            <w:tcW w:w="3296" w:type="dxa"/>
          </w:tcPr>
          <w:p w14:paraId="5AE8E990"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ThreadController</w:t>
            </w:r>
            <w:proofErr w:type="spellEnd"/>
          </w:p>
        </w:tc>
        <w:tc>
          <w:tcPr>
            <w:tcW w:w="1336" w:type="dxa"/>
          </w:tcPr>
          <w:p w14:paraId="34551BC5"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p w14:paraId="401721F8" w14:textId="77777777" w:rsidR="00C54BB9" w:rsidRPr="007F5254" w:rsidRDefault="00C54BB9" w:rsidP="00C54BB9">
            <w:pPr>
              <w:rPr>
                <w:rFonts w:eastAsia="Times New Roman"/>
                <w:color w:val="000000"/>
                <w:sz w:val="22"/>
                <w:szCs w:val="22"/>
              </w:rPr>
            </w:pPr>
          </w:p>
        </w:tc>
        <w:tc>
          <w:tcPr>
            <w:tcW w:w="4610" w:type="dxa"/>
          </w:tcPr>
          <w:p w14:paraId="527EF2EC"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thread functionalities in the forum.</w:t>
            </w:r>
          </w:p>
        </w:tc>
      </w:tr>
      <w:tr w:rsidR="00C54BB9" w:rsidRPr="000107F5" w14:paraId="4CEB4A8B" w14:textId="77777777">
        <w:tc>
          <w:tcPr>
            <w:tcW w:w="3296" w:type="dxa"/>
          </w:tcPr>
          <w:p w14:paraId="2F1E61F9"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PostController</w:t>
            </w:r>
            <w:proofErr w:type="spellEnd"/>
          </w:p>
        </w:tc>
        <w:tc>
          <w:tcPr>
            <w:tcW w:w="1336" w:type="dxa"/>
          </w:tcPr>
          <w:p w14:paraId="3BA16280"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394CA88F"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post functionalities in the forum.</w:t>
            </w:r>
          </w:p>
        </w:tc>
      </w:tr>
      <w:tr w:rsidR="00C54BB9" w:rsidRPr="000107F5" w14:paraId="17D2B4A8" w14:textId="77777777">
        <w:tc>
          <w:tcPr>
            <w:tcW w:w="3296" w:type="dxa"/>
          </w:tcPr>
          <w:p w14:paraId="7997931B"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EventController</w:t>
            </w:r>
            <w:proofErr w:type="spellEnd"/>
          </w:p>
        </w:tc>
        <w:tc>
          <w:tcPr>
            <w:tcW w:w="1336" w:type="dxa"/>
          </w:tcPr>
          <w:p w14:paraId="46F36021"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01BBAC6E"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event functionalities.</w:t>
            </w:r>
          </w:p>
        </w:tc>
      </w:tr>
      <w:tr w:rsidR="00C54BB9" w:rsidRPr="000107F5" w14:paraId="6A04CBF4" w14:textId="77777777">
        <w:tc>
          <w:tcPr>
            <w:tcW w:w="3296" w:type="dxa"/>
          </w:tcPr>
          <w:p w14:paraId="09694975"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ItemCategoryController</w:t>
            </w:r>
            <w:proofErr w:type="spellEnd"/>
          </w:p>
        </w:tc>
        <w:tc>
          <w:tcPr>
            <w:tcW w:w="1336" w:type="dxa"/>
          </w:tcPr>
          <w:p w14:paraId="2733CF5E"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09A71607"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event functionalities.</w:t>
            </w:r>
          </w:p>
        </w:tc>
      </w:tr>
      <w:tr w:rsidR="00C54BB9" w:rsidRPr="000107F5" w14:paraId="22A3EE6A" w14:textId="77777777">
        <w:tc>
          <w:tcPr>
            <w:tcW w:w="3296" w:type="dxa"/>
          </w:tcPr>
          <w:p w14:paraId="55113F6F"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ItemController</w:t>
            </w:r>
            <w:proofErr w:type="spellEnd"/>
          </w:p>
        </w:tc>
        <w:tc>
          <w:tcPr>
            <w:tcW w:w="1336" w:type="dxa"/>
          </w:tcPr>
          <w:p w14:paraId="11BB5F77"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C4A1F69"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item functionalities in the store.</w:t>
            </w:r>
          </w:p>
        </w:tc>
      </w:tr>
      <w:tr w:rsidR="00C54BB9" w:rsidRPr="000107F5" w14:paraId="799673F7" w14:textId="77777777">
        <w:tc>
          <w:tcPr>
            <w:tcW w:w="3296" w:type="dxa"/>
          </w:tcPr>
          <w:p w14:paraId="05FE283C"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UserController</w:t>
            </w:r>
            <w:proofErr w:type="spellEnd"/>
          </w:p>
        </w:tc>
        <w:tc>
          <w:tcPr>
            <w:tcW w:w="1336" w:type="dxa"/>
          </w:tcPr>
          <w:p w14:paraId="025A4378"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BDAF283"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user functionalities in the store.</w:t>
            </w:r>
          </w:p>
        </w:tc>
      </w:tr>
      <w:tr w:rsidR="00C54BB9" w:rsidRPr="000107F5" w14:paraId="045A2D3B" w14:textId="77777777">
        <w:tc>
          <w:tcPr>
            <w:tcW w:w="3296" w:type="dxa"/>
          </w:tcPr>
          <w:p w14:paraId="1BEBBC8D"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StoreController</w:t>
            </w:r>
            <w:proofErr w:type="spellEnd"/>
          </w:p>
        </w:tc>
        <w:tc>
          <w:tcPr>
            <w:tcW w:w="1336" w:type="dxa"/>
          </w:tcPr>
          <w:p w14:paraId="3DAD1D67"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354DCA64"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purchase functionality in the store.</w:t>
            </w:r>
          </w:p>
        </w:tc>
      </w:tr>
      <w:tr w:rsidR="00C54BB9" w:rsidRPr="000107F5" w14:paraId="55BAA2EE" w14:textId="77777777">
        <w:tc>
          <w:tcPr>
            <w:tcW w:w="3296" w:type="dxa"/>
          </w:tcPr>
          <w:p w14:paraId="1285EE2D" w14:textId="77777777" w:rsidR="00C54BB9" w:rsidRPr="007F5254" w:rsidRDefault="00C54BB9" w:rsidP="00C54BB9">
            <w:pPr>
              <w:rPr>
                <w:rFonts w:eastAsia="Times New Roman"/>
                <w:sz w:val="22"/>
                <w:szCs w:val="22"/>
              </w:rPr>
            </w:pPr>
            <w:proofErr w:type="spellStart"/>
            <w:r w:rsidRPr="007F5254">
              <w:rPr>
                <w:rFonts w:eastAsia="Times New Roman"/>
                <w:color w:val="000000"/>
                <w:sz w:val="22"/>
                <w:szCs w:val="22"/>
              </w:rPr>
              <w:t>NotificationController</w:t>
            </w:r>
            <w:proofErr w:type="spellEnd"/>
          </w:p>
        </w:tc>
        <w:tc>
          <w:tcPr>
            <w:tcW w:w="1336" w:type="dxa"/>
          </w:tcPr>
          <w:p w14:paraId="370F0199" w14:textId="77777777" w:rsidR="00C54BB9" w:rsidRPr="007F5254" w:rsidRDefault="00C54BB9" w:rsidP="00C54BB9">
            <w:pPr>
              <w:rPr>
                <w:rFonts w:eastAsia="Times New Roman"/>
                <w:sz w:val="22"/>
                <w:szCs w:val="22"/>
              </w:rPr>
            </w:pPr>
            <w:r w:rsidRPr="007F5254">
              <w:rPr>
                <w:rFonts w:eastAsia="Times New Roman"/>
                <w:color w:val="000000"/>
                <w:sz w:val="22"/>
                <w:szCs w:val="22"/>
              </w:rPr>
              <w:t>Controller</w:t>
            </w:r>
          </w:p>
        </w:tc>
        <w:tc>
          <w:tcPr>
            <w:tcW w:w="4610" w:type="dxa"/>
          </w:tcPr>
          <w:p w14:paraId="55BD2ED6" w14:textId="77777777" w:rsidR="00C54BB9" w:rsidRPr="007F5254" w:rsidRDefault="00C54BB9" w:rsidP="00C759F2">
            <w:pPr>
              <w:rPr>
                <w:rFonts w:eastAsia="Times New Roman"/>
                <w:sz w:val="22"/>
                <w:szCs w:val="22"/>
              </w:rPr>
            </w:pPr>
            <w:r w:rsidRPr="007F5254">
              <w:rPr>
                <w:rFonts w:eastAsia="Times New Roman"/>
                <w:color w:val="000000"/>
                <w:sz w:val="22"/>
                <w:szCs w:val="22"/>
              </w:rPr>
              <w:t xml:space="preserve">This controller extending </w:t>
            </w:r>
            <w:proofErr w:type="spellStart"/>
            <w:r w:rsidRPr="007F5254">
              <w:rPr>
                <w:rFonts w:eastAsia="Times New Roman"/>
                <w:color w:val="000000"/>
                <w:sz w:val="22"/>
                <w:szCs w:val="22"/>
              </w:rPr>
              <w:t>BaseController</w:t>
            </w:r>
            <w:proofErr w:type="spellEnd"/>
            <w:r w:rsidRPr="007F5254">
              <w:rPr>
                <w:rFonts w:eastAsia="Times New Roman"/>
                <w:color w:val="000000"/>
                <w:sz w:val="22"/>
                <w:szCs w:val="22"/>
              </w:rPr>
              <w:t xml:space="preserve"> class from the </w:t>
            </w:r>
            <w:proofErr w:type="spellStart"/>
            <w:r w:rsidRPr="007F5254">
              <w:rPr>
                <w:rFonts w:eastAsia="Times New Roman"/>
                <w:color w:val="000000"/>
                <w:sz w:val="22"/>
                <w:szCs w:val="22"/>
              </w:rPr>
              <w:t>Laravel</w:t>
            </w:r>
            <w:proofErr w:type="spellEnd"/>
            <w:r w:rsidRPr="007F5254">
              <w:rPr>
                <w:rFonts w:eastAsia="Times New Roman"/>
                <w:color w:val="000000"/>
                <w:sz w:val="22"/>
                <w:szCs w:val="22"/>
              </w:rPr>
              <w:t xml:space="preserve"> framework handles all requests regarding notification functionalities.</w:t>
            </w:r>
          </w:p>
        </w:tc>
      </w:tr>
    </w:tbl>
    <w:p w14:paraId="74096078" w14:textId="77777777" w:rsidR="00C759F2" w:rsidRPr="00111BFF" w:rsidRDefault="00C759F2" w:rsidP="00C759F2"/>
    <w:p w14:paraId="26C6DDE5" w14:textId="77777777" w:rsidR="00C759F2" w:rsidRPr="006618B3" w:rsidRDefault="00C759F2" w:rsidP="00C759F2"/>
    <w:p w14:paraId="363B6F3C" w14:textId="77777777" w:rsidR="00C759F2" w:rsidRDefault="00C759F2" w:rsidP="00C759F2">
      <w:pPr>
        <w:pStyle w:val="Heading5"/>
      </w:pPr>
      <w:r>
        <w:t>Process Realization</w:t>
      </w:r>
    </w:p>
    <w:p w14:paraId="778A1626" w14:textId="72BFAC1F" w:rsidR="00C759F2" w:rsidRPr="00970EED" w:rsidRDefault="00C54BB9" w:rsidP="00970EED">
      <w:pPr>
        <w:ind w:left="-426"/>
        <w:jc w:val="center"/>
        <w:rPr>
          <w:rFonts w:ascii="Times" w:eastAsia="Times New Roman" w:hAnsi="Times"/>
          <w:sz w:val="20"/>
          <w:szCs w:val="20"/>
        </w:rPr>
      </w:pPr>
      <w:bookmarkStart w:id="60" w:name="_Toc279071911"/>
      <w:r>
        <w:rPr>
          <w:rFonts w:ascii="Arial" w:eastAsia="Times New Roman" w:hAnsi="Arial" w:cs="Arial"/>
          <w:noProof/>
          <w:color w:val="000000"/>
          <w:sz w:val="23"/>
          <w:szCs w:val="23"/>
        </w:rPr>
        <w:drawing>
          <wp:inline distT="0" distB="0" distL="0" distR="0" wp14:anchorId="28BCA349" wp14:editId="67D0FF2F">
            <wp:extent cx="6767410" cy="3455283"/>
            <wp:effectExtent l="0" t="0" r="0" b="0"/>
            <wp:docPr id="15" name="Picture 15" descr="equenceForLikeTheThread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uenceForLikeTheThreadTe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463" cy="3456331"/>
                    </a:xfrm>
                    <a:prstGeom prst="rect">
                      <a:avLst/>
                    </a:prstGeom>
                    <a:noFill/>
                    <a:ln>
                      <a:noFill/>
                    </a:ln>
                  </pic:spPr>
                </pic:pic>
              </a:graphicData>
            </a:graphic>
          </wp:inline>
        </w:drawing>
      </w:r>
      <w:r w:rsidR="00C759F2" w:rsidRPr="007614D8">
        <w:rPr>
          <w:rFonts w:ascii="Arial" w:hAnsi="Arial" w:cs="Arial"/>
          <w:b/>
          <w:sz w:val="20"/>
          <w:szCs w:val="20"/>
        </w:rPr>
        <w:t>Figure</w:t>
      </w:r>
      <w:r w:rsidR="007614D8" w:rsidRPr="007614D8">
        <w:rPr>
          <w:rFonts w:ascii="Arial" w:hAnsi="Arial" w:cs="Arial"/>
          <w:b/>
          <w:sz w:val="20"/>
          <w:szCs w:val="20"/>
        </w:rPr>
        <w:t xml:space="preserve"> </w:t>
      </w:r>
      <w:r w:rsidR="007614D8" w:rsidRPr="007614D8">
        <w:rPr>
          <w:rFonts w:ascii="Arial" w:hAnsi="Arial" w:cs="Arial"/>
          <w:b/>
          <w:sz w:val="20"/>
          <w:szCs w:val="20"/>
        </w:rPr>
        <w:fldChar w:fldCharType="begin"/>
      </w:r>
      <w:r w:rsidR="007614D8" w:rsidRPr="007614D8">
        <w:rPr>
          <w:rFonts w:ascii="Arial" w:hAnsi="Arial" w:cs="Arial"/>
          <w:b/>
          <w:sz w:val="20"/>
          <w:szCs w:val="20"/>
        </w:rPr>
        <w:instrText xml:space="preserve"> SEQ Figure \* ARABIC </w:instrText>
      </w:r>
      <w:r w:rsidR="007614D8" w:rsidRPr="007614D8">
        <w:rPr>
          <w:rFonts w:ascii="Arial" w:hAnsi="Arial" w:cs="Arial"/>
          <w:b/>
          <w:sz w:val="20"/>
          <w:szCs w:val="20"/>
        </w:rPr>
        <w:fldChar w:fldCharType="separate"/>
      </w:r>
      <w:r w:rsidR="007614D8" w:rsidRPr="007614D8">
        <w:rPr>
          <w:rFonts w:ascii="Arial" w:hAnsi="Arial" w:cs="Arial"/>
          <w:b/>
          <w:noProof/>
          <w:sz w:val="20"/>
          <w:szCs w:val="20"/>
        </w:rPr>
        <w:t>14</w:t>
      </w:r>
      <w:r w:rsidR="007614D8" w:rsidRPr="007614D8">
        <w:rPr>
          <w:rFonts w:ascii="Arial" w:hAnsi="Arial" w:cs="Arial"/>
          <w:b/>
          <w:noProof/>
          <w:sz w:val="20"/>
          <w:szCs w:val="20"/>
        </w:rPr>
        <w:fldChar w:fldCharType="end"/>
      </w:r>
      <w:r w:rsidR="00C759F2" w:rsidRPr="007614D8">
        <w:rPr>
          <w:rFonts w:ascii="Arial" w:hAnsi="Arial" w:cs="Arial"/>
          <w:b/>
          <w:sz w:val="20"/>
          <w:szCs w:val="20"/>
        </w:rPr>
        <w:t>: Process</w:t>
      </w:r>
      <w:r w:rsidR="00C759F2" w:rsidRPr="00970EED">
        <w:rPr>
          <w:rFonts w:ascii="Arial" w:hAnsi="Arial" w:cs="Arial"/>
          <w:b/>
          <w:sz w:val="20"/>
          <w:szCs w:val="20"/>
        </w:rPr>
        <w:t xml:space="preserve"> Realization Diagram</w:t>
      </w:r>
      <w:bookmarkEnd w:id="60"/>
    </w:p>
    <w:p w14:paraId="0780B2C8" w14:textId="77777777" w:rsidR="00C54BB9" w:rsidRPr="00C54BB9" w:rsidRDefault="00C54BB9" w:rsidP="00C54BB9">
      <w:pPr>
        <w:jc w:val="center"/>
        <w:rPr>
          <w:rFonts w:ascii="Times" w:hAnsi="Times"/>
          <w:sz w:val="20"/>
          <w:szCs w:val="20"/>
        </w:rPr>
      </w:pPr>
      <w:r>
        <w:rPr>
          <w:rFonts w:ascii="Arial" w:hAnsi="Arial" w:cs="Arial"/>
          <w:noProof/>
          <w:color w:val="000000"/>
          <w:sz w:val="23"/>
          <w:szCs w:val="23"/>
        </w:rPr>
        <w:drawing>
          <wp:inline distT="0" distB="0" distL="0" distR="0" wp14:anchorId="57DA9BD8" wp14:editId="22C9C49A">
            <wp:extent cx="6054149" cy="23933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uenceForCreatingThreadTech.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054149" cy="2393351"/>
                    </a:xfrm>
                    <a:prstGeom prst="rect">
                      <a:avLst/>
                    </a:prstGeom>
                    <a:noFill/>
                    <a:ln>
                      <a:noFill/>
                    </a:ln>
                  </pic:spPr>
                </pic:pic>
              </a:graphicData>
            </a:graphic>
          </wp:inline>
        </w:drawing>
      </w:r>
    </w:p>
    <w:p w14:paraId="6F57699C" w14:textId="4085DA0F" w:rsidR="00C54BB9" w:rsidRPr="00970EED" w:rsidRDefault="007614D8" w:rsidP="00C54BB9">
      <w:pPr>
        <w:jc w:val="center"/>
        <w:rPr>
          <w:rFonts w:ascii="Times" w:eastAsia="Times New Roman" w:hAnsi="Times"/>
          <w:b/>
          <w:sz w:val="20"/>
          <w:szCs w:val="20"/>
        </w:rPr>
      </w:pPr>
      <w:bookmarkStart w:id="61" w:name="_Toc279071912"/>
      <w:r>
        <w:rPr>
          <w:rFonts w:ascii="Arial" w:eastAsia="Times New Roman" w:hAnsi="Arial" w:cs="Arial"/>
          <w:b/>
          <w:color w:val="000000"/>
          <w:sz w:val="20"/>
          <w:szCs w:val="20"/>
        </w:rPr>
        <w:t xml:space="preserve">Figure </w:t>
      </w:r>
      <w:r w:rsidRPr="007614D8">
        <w:rPr>
          <w:rFonts w:ascii="Arial" w:hAnsi="Arial" w:cs="Arial"/>
          <w:b/>
          <w:sz w:val="20"/>
          <w:szCs w:val="20"/>
        </w:rPr>
        <w:fldChar w:fldCharType="begin"/>
      </w:r>
      <w:r w:rsidRPr="007614D8">
        <w:rPr>
          <w:rFonts w:ascii="Arial" w:hAnsi="Arial" w:cs="Arial"/>
          <w:b/>
          <w:sz w:val="20"/>
          <w:szCs w:val="20"/>
        </w:rPr>
        <w:instrText xml:space="preserve"> SEQ Figure \* ARABIC </w:instrText>
      </w:r>
      <w:r w:rsidRPr="007614D8">
        <w:rPr>
          <w:rFonts w:ascii="Arial" w:hAnsi="Arial" w:cs="Arial"/>
          <w:b/>
          <w:sz w:val="20"/>
          <w:szCs w:val="20"/>
        </w:rPr>
        <w:fldChar w:fldCharType="separate"/>
      </w:r>
      <w:r w:rsidRPr="007614D8">
        <w:rPr>
          <w:rFonts w:ascii="Arial" w:hAnsi="Arial" w:cs="Arial"/>
          <w:b/>
          <w:noProof/>
          <w:sz w:val="20"/>
          <w:szCs w:val="20"/>
        </w:rPr>
        <w:t>15</w:t>
      </w:r>
      <w:r w:rsidRPr="007614D8">
        <w:rPr>
          <w:rFonts w:ascii="Arial" w:hAnsi="Arial" w:cs="Arial"/>
          <w:b/>
          <w:noProof/>
          <w:sz w:val="20"/>
          <w:szCs w:val="20"/>
        </w:rPr>
        <w:fldChar w:fldCharType="end"/>
      </w:r>
      <w:r w:rsidR="00C54BB9" w:rsidRPr="007614D8">
        <w:rPr>
          <w:rFonts w:ascii="Arial" w:eastAsia="Times New Roman" w:hAnsi="Arial" w:cs="Arial"/>
          <w:b/>
          <w:color w:val="000000"/>
          <w:sz w:val="20"/>
          <w:szCs w:val="20"/>
        </w:rPr>
        <w:t>:</w:t>
      </w:r>
      <w:r w:rsidR="00C54BB9" w:rsidRPr="00970EED">
        <w:rPr>
          <w:rFonts w:ascii="Arial" w:eastAsia="Times New Roman" w:hAnsi="Arial" w:cs="Arial"/>
          <w:b/>
          <w:color w:val="000000"/>
          <w:sz w:val="20"/>
          <w:szCs w:val="20"/>
        </w:rPr>
        <w:t xml:space="preserve"> Process Realization Diagram</w:t>
      </w:r>
      <w:bookmarkEnd w:id="61"/>
    </w:p>
    <w:p w14:paraId="077B8667" w14:textId="77777777" w:rsidR="00C54BB9" w:rsidRPr="00C54BB9" w:rsidRDefault="00C54BB9" w:rsidP="00C54BB9"/>
    <w:p w14:paraId="28DFD34B" w14:textId="77777777" w:rsidR="00C759F2" w:rsidRPr="006618B3" w:rsidRDefault="00C759F2" w:rsidP="00C759F2"/>
    <w:p w14:paraId="2DB9AEBA" w14:textId="77777777" w:rsidR="00C759F2" w:rsidRDefault="00C759F2" w:rsidP="00C759F2">
      <w:pPr>
        <w:pStyle w:val="Heading4"/>
      </w:pPr>
      <w:bookmarkStart w:id="62" w:name="_Toc279071887"/>
      <w:r>
        <w:t>Design Rationale</w:t>
      </w:r>
      <w:bookmarkEnd w:id="62"/>
    </w:p>
    <w:p w14:paraId="4770DE2D" w14:textId="6DEAC471" w:rsidR="00C54BB9" w:rsidRPr="00227106" w:rsidRDefault="00C54BB9" w:rsidP="00C54BB9">
      <w:pPr>
        <w:ind w:firstLine="720"/>
      </w:pPr>
      <w:r w:rsidRPr="00227106">
        <w:rPr>
          <w:color w:val="000000"/>
        </w:rPr>
        <w:t xml:space="preserve">As shown on Figure 14, design class diagram is similar to design class diagram in section 3.2. In order to implement Model-View-Controller architecture, </w:t>
      </w:r>
      <w:proofErr w:type="spellStart"/>
      <w:r w:rsidRPr="00227106">
        <w:rPr>
          <w:color w:val="000000"/>
        </w:rPr>
        <w:t>Laravel</w:t>
      </w:r>
      <w:proofErr w:type="spellEnd"/>
      <w:r w:rsidRPr="00227106">
        <w:rPr>
          <w:color w:val="000000"/>
        </w:rPr>
        <w:t xml:space="preserve"> was chosen as a framework. According to that, in technology dependent design class diagram, </w:t>
      </w:r>
      <w:r w:rsidR="009B6B7D" w:rsidRPr="00227106">
        <w:rPr>
          <w:color w:val="000000"/>
        </w:rPr>
        <w:t xml:space="preserve">all </w:t>
      </w:r>
      <w:r w:rsidRPr="00227106">
        <w:rPr>
          <w:color w:val="000000"/>
        </w:rPr>
        <w:t>controllers ex</w:t>
      </w:r>
      <w:r w:rsidR="009B6B7D" w:rsidRPr="00227106">
        <w:rPr>
          <w:color w:val="000000"/>
        </w:rPr>
        <w:t>tend</w:t>
      </w:r>
      <w:r w:rsidRPr="00227106">
        <w:rPr>
          <w:color w:val="000000"/>
        </w:rPr>
        <w:t xml:space="preserve"> the </w:t>
      </w:r>
      <w:proofErr w:type="spellStart"/>
      <w:r w:rsidRPr="00227106">
        <w:rPr>
          <w:color w:val="000000"/>
        </w:rPr>
        <w:t>BaseController</w:t>
      </w:r>
      <w:proofErr w:type="spellEnd"/>
      <w:r w:rsidRPr="00227106">
        <w:rPr>
          <w:color w:val="000000"/>
        </w:rPr>
        <w:t xml:space="preserve"> Class</w:t>
      </w:r>
      <w:r w:rsidR="009B6B7D" w:rsidRPr="00227106">
        <w:rPr>
          <w:color w:val="000000"/>
        </w:rPr>
        <w:t>, which is provided by the framework,</w:t>
      </w:r>
      <w:r w:rsidRPr="00227106">
        <w:rPr>
          <w:color w:val="000000"/>
        </w:rPr>
        <w:t xml:space="preserve"> and </w:t>
      </w:r>
      <w:r w:rsidR="009B6B7D" w:rsidRPr="00227106">
        <w:rPr>
          <w:color w:val="000000"/>
        </w:rPr>
        <w:t>models extend</w:t>
      </w:r>
      <w:r w:rsidRPr="00227106">
        <w:rPr>
          <w:color w:val="000000"/>
        </w:rPr>
        <w:t xml:space="preserve"> Eloquent Class</w:t>
      </w:r>
      <w:r w:rsidR="009B6B7D" w:rsidRPr="00227106">
        <w:rPr>
          <w:color w:val="000000"/>
        </w:rPr>
        <w:t>, which is also provided by the framework</w:t>
      </w:r>
      <w:r w:rsidRPr="00227106">
        <w:rPr>
          <w:color w:val="000000"/>
        </w:rPr>
        <w:t xml:space="preserve">. </w:t>
      </w:r>
      <w:r w:rsidRPr="00227106">
        <w:rPr>
          <w:color w:val="000000"/>
        </w:rPr>
        <w:br/>
      </w:r>
      <w:r w:rsidRPr="00227106">
        <w:rPr>
          <w:color w:val="000000"/>
        </w:rPr>
        <w:tab/>
      </w:r>
    </w:p>
    <w:p w14:paraId="50083E90" w14:textId="77777777" w:rsidR="00C54BB9" w:rsidRPr="00227106" w:rsidRDefault="00C54BB9" w:rsidP="00C7421F">
      <w:pPr>
        <w:numPr>
          <w:ilvl w:val="0"/>
          <w:numId w:val="31"/>
        </w:numPr>
        <w:textAlignment w:val="baseline"/>
        <w:rPr>
          <w:color w:val="000000"/>
        </w:rPr>
      </w:pPr>
      <w:r w:rsidRPr="00227106">
        <w:rPr>
          <w:color w:val="000000"/>
        </w:rPr>
        <w:t>Model</w:t>
      </w:r>
    </w:p>
    <w:p w14:paraId="6754E876" w14:textId="77777777" w:rsidR="00C54BB9" w:rsidRPr="00227106" w:rsidRDefault="00C54BB9" w:rsidP="00C7421F">
      <w:pPr>
        <w:numPr>
          <w:ilvl w:val="1"/>
          <w:numId w:val="31"/>
        </w:numPr>
        <w:textAlignment w:val="baseline"/>
        <w:rPr>
          <w:color w:val="000000"/>
        </w:rPr>
      </w:pPr>
      <w:proofErr w:type="spellStart"/>
      <w:r w:rsidRPr="00227106">
        <w:rPr>
          <w:color w:val="000000"/>
        </w:rPr>
        <w:t>ThreadCategory</w:t>
      </w:r>
      <w:proofErr w:type="spellEnd"/>
    </w:p>
    <w:p w14:paraId="3F66E204" w14:textId="77777777" w:rsidR="00C54BB9" w:rsidRPr="00227106" w:rsidRDefault="00C54BB9" w:rsidP="00C7421F">
      <w:pPr>
        <w:numPr>
          <w:ilvl w:val="1"/>
          <w:numId w:val="31"/>
        </w:numPr>
        <w:textAlignment w:val="baseline"/>
        <w:rPr>
          <w:color w:val="000000"/>
        </w:rPr>
      </w:pPr>
      <w:r w:rsidRPr="00227106">
        <w:rPr>
          <w:color w:val="000000"/>
        </w:rPr>
        <w:t>Thread</w:t>
      </w:r>
    </w:p>
    <w:p w14:paraId="68F9838D" w14:textId="77777777" w:rsidR="00C54BB9" w:rsidRPr="00227106" w:rsidRDefault="00C54BB9" w:rsidP="00C7421F">
      <w:pPr>
        <w:numPr>
          <w:ilvl w:val="1"/>
          <w:numId w:val="31"/>
        </w:numPr>
        <w:textAlignment w:val="baseline"/>
        <w:rPr>
          <w:color w:val="000000"/>
        </w:rPr>
      </w:pPr>
      <w:r w:rsidRPr="00227106">
        <w:rPr>
          <w:color w:val="000000"/>
        </w:rPr>
        <w:t>Post</w:t>
      </w:r>
    </w:p>
    <w:p w14:paraId="473898BB" w14:textId="77777777" w:rsidR="00C54BB9" w:rsidRPr="00227106" w:rsidRDefault="00C54BB9" w:rsidP="00C7421F">
      <w:pPr>
        <w:numPr>
          <w:ilvl w:val="1"/>
          <w:numId w:val="31"/>
        </w:numPr>
        <w:textAlignment w:val="baseline"/>
        <w:rPr>
          <w:color w:val="000000"/>
        </w:rPr>
      </w:pPr>
      <w:r w:rsidRPr="00227106">
        <w:rPr>
          <w:color w:val="000000"/>
        </w:rPr>
        <w:t>Event</w:t>
      </w:r>
    </w:p>
    <w:p w14:paraId="614815F9" w14:textId="77777777" w:rsidR="00C54BB9" w:rsidRPr="00227106" w:rsidRDefault="00C54BB9" w:rsidP="00C7421F">
      <w:pPr>
        <w:numPr>
          <w:ilvl w:val="1"/>
          <w:numId w:val="31"/>
        </w:numPr>
        <w:textAlignment w:val="baseline"/>
        <w:rPr>
          <w:color w:val="000000"/>
        </w:rPr>
      </w:pPr>
      <w:proofErr w:type="spellStart"/>
      <w:r w:rsidRPr="00227106">
        <w:rPr>
          <w:color w:val="000000"/>
        </w:rPr>
        <w:t>ItemCategory</w:t>
      </w:r>
      <w:proofErr w:type="spellEnd"/>
    </w:p>
    <w:p w14:paraId="257FDBB5" w14:textId="77777777" w:rsidR="00C54BB9" w:rsidRPr="00227106" w:rsidRDefault="00C54BB9" w:rsidP="00C7421F">
      <w:pPr>
        <w:numPr>
          <w:ilvl w:val="1"/>
          <w:numId w:val="31"/>
        </w:numPr>
        <w:textAlignment w:val="baseline"/>
        <w:rPr>
          <w:color w:val="000000"/>
        </w:rPr>
      </w:pPr>
      <w:r w:rsidRPr="00227106">
        <w:rPr>
          <w:color w:val="000000"/>
        </w:rPr>
        <w:t>Item</w:t>
      </w:r>
    </w:p>
    <w:p w14:paraId="351C77F6" w14:textId="77777777" w:rsidR="00C54BB9" w:rsidRPr="00227106" w:rsidRDefault="00C54BB9" w:rsidP="00C7421F">
      <w:pPr>
        <w:numPr>
          <w:ilvl w:val="1"/>
          <w:numId w:val="31"/>
        </w:numPr>
        <w:textAlignment w:val="baseline"/>
        <w:rPr>
          <w:color w:val="000000"/>
        </w:rPr>
      </w:pPr>
      <w:proofErr w:type="spellStart"/>
      <w:r w:rsidRPr="00227106">
        <w:rPr>
          <w:color w:val="000000"/>
        </w:rPr>
        <w:t>SearchUtil</w:t>
      </w:r>
      <w:proofErr w:type="spellEnd"/>
    </w:p>
    <w:p w14:paraId="2032DD9A" w14:textId="77777777" w:rsidR="00C54BB9" w:rsidRPr="00227106" w:rsidRDefault="00C54BB9" w:rsidP="00C7421F">
      <w:pPr>
        <w:numPr>
          <w:ilvl w:val="1"/>
          <w:numId w:val="31"/>
        </w:numPr>
        <w:textAlignment w:val="baseline"/>
        <w:rPr>
          <w:color w:val="000000"/>
        </w:rPr>
      </w:pPr>
      <w:r w:rsidRPr="00227106">
        <w:rPr>
          <w:color w:val="000000"/>
        </w:rPr>
        <w:t>User</w:t>
      </w:r>
    </w:p>
    <w:p w14:paraId="5A6C307D" w14:textId="77777777" w:rsidR="00C54BB9" w:rsidRPr="00227106" w:rsidRDefault="00C54BB9" w:rsidP="00C7421F">
      <w:pPr>
        <w:numPr>
          <w:ilvl w:val="1"/>
          <w:numId w:val="31"/>
        </w:numPr>
        <w:textAlignment w:val="baseline"/>
        <w:rPr>
          <w:color w:val="000000"/>
        </w:rPr>
      </w:pPr>
      <w:r w:rsidRPr="00227106">
        <w:rPr>
          <w:color w:val="000000"/>
        </w:rPr>
        <w:t>Notification</w:t>
      </w:r>
    </w:p>
    <w:p w14:paraId="038D198F" w14:textId="77777777" w:rsidR="00C54BB9" w:rsidRPr="00227106" w:rsidRDefault="00C54BB9" w:rsidP="00C7421F">
      <w:pPr>
        <w:numPr>
          <w:ilvl w:val="1"/>
          <w:numId w:val="31"/>
        </w:numPr>
        <w:textAlignment w:val="baseline"/>
        <w:rPr>
          <w:color w:val="000000"/>
        </w:rPr>
      </w:pPr>
      <w:r w:rsidRPr="00227106">
        <w:rPr>
          <w:color w:val="000000"/>
        </w:rPr>
        <w:t>Payment</w:t>
      </w:r>
    </w:p>
    <w:p w14:paraId="571A36E0" w14:textId="77777777" w:rsidR="00C54BB9" w:rsidRPr="00227106" w:rsidRDefault="00C54BB9" w:rsidP="00C7421F">
      <w:pPr>
        <w:numPr>
          <w:ilvl w:val="0"/>
          <w:numId w:val="31"/>
        </w:numPr>
        <w:textAlignment w:val="baseline"/>
        <w:rPr>
          <w:color w:val="000000"/>
        </w:rPr>
      </w:pPr>
      <w:r w:rsidRPr="00227106">
        <w:rPr>
          <w:color w:val="000000"/>
        </w:rPr>
        <w:t>View</w:t>
      </w:r>
    </w:p>
    <w:p w14:paraId="23B8047F" w14:textId="77777777" w:rsidR="00C54BB9" w:rsidRPr="00227106" w:rsidRDefault="00C54BB9" w:rsidP="00C7421F">
      <w:pPr>
        <w:numPr>
          <w:ilvl w:val="1"/>
          <w:numId w:val="31"/>
        </w:numPr>
        <w:textAlignment w:val="baseline"/>
        <w:rPr>
          <w:color w:val="000000"/>
        </w:rPr>
      </w:pPr>
      <w:r w:rsidRPr="00227106">
        <w:rPr>
          <w:color w:val="000000"/>
        </w:rPr>
        <w:t>User Interface Component</w:t>
      </w:r>
    </w:p>
    <w:p w14:paraId="65913CCC" w14:textId="77777777" w:rsidR="00C54BB9" w:rsidRPr="00227106" w:rsidRDefault="00C54BB9" w:rsidP="00C7421F">
      <w:pPr>
        <w:numPr>
          <w:ilvl w:val="0"/>
          <w:numId w:val="31"/>
        </w:numPr>
        <w:textAlignment w:val="baseline"/>
        <w:rPr>
          <w:color w:val="000000"/>
        </w:rPr>
      </w:pPr>
      <w:r w:rsidRPr="00227106">
        <w:rPr>
          <w:color w:val="000000"/>
        </w:rPr>
        <w:t>Controller</w:t>
      </w:r>
    </w:p>
    <w:p w14:paraId="0FD654F3" w14:textId="77777777" w:rsidR="00C54BB9" w:rsidRPr="00227106" w:rsidRDefault="00C54BB9" w:rsidP="00C7421F">
      <w:pPr>
        <w:numPr>
          <w:ilvl w:val="1"/>
          <w:numId w:val="31"/>
        </w:numPr>
        <w:textAlignment w:val="baseline"/>
        <w:rPr>
          <w:color w:val="000000"/>
        </w:rPr>
      </w:pPr>
      <w:proofErr w:type="spellStart"/>
      <w:r w:rsidRPr="00227106">
        <w:rPr>
          <w:color w:val="000000"/>
        </w:rPr>
        <w:t>ForumController</w:t>
      </w:r>
      <w:proofErr w:type="spellEnd"/>
    </w:p>
    <w:p w14:paraId="2C85A4E7" w14:textId="77777777" w:rsidR="00C54BB9" w:rsidRPr="00227106" w:rsidRDefault="00C54BB9" w:rsidP="00C7421F">
      <w:pPr>
        <w:numPr>
          <w:ilvl w:val="1"/>
          <w:numId w:val="31"/>
        </w:numPr>
        <w:textAlignment w:val="baseline"/>
        <w:rPr>
          <w:color w:val="000000"/>
        </w:rPr>
      </w:pPr>
      <w:proofErr w:type="spellStart"/>
      <w:r w:rsidRPr="00227106">
        <w:rPr>
          <w:color w:val="000000"/>
        </w:rPr>
        <w:t>ThreadController</w:t>
      </w:r>
      <w:proofErr w:type="spellEnd"/>
    </w:p>
    <w:p w14:paraId="1E13F55B" w14:textId="77777777" w:rsidR="00C54BB9" w:rsidRPr="00227106" w:rsidRDefault="00C54BB9" w:rsidP="00C7421F">
      <w:pPr>
        <w:numPr>
          <w:ilvl w:val="1"/>
          <w:numId w:val="31"/>
        </w:numPr>
        <w:textAlignment w:val="baseline"/>
        <w:rPr>
          <w:color w:val="000000"/>
        </w:rPr>
      </w:pPr>
      <w:proofErr w:type="spellStart"/>
      <w:r w:rsidRPr="00227106">
        <w:rPr>
          <w:color w:val="000000"/>
        </w:rPr>
        <w:t>PostController</w:t>
      </w:r>
      <w:proofErr w:type="spellEnd"/>
    </w:p>
    <w:p w14:paraId="7EB869D0" w14:textId="77777777" w:rsidR="00C54BB9" w:rsidRPr="00227106" w:rsidRDefault="00C54BB9" w:rsidP="00C7421F">
      <w:pPr>
        <w:numPr>
          <w:ilvl w:val="1"/>
          <w:numId w:val="31"/>
        </w:numPr>
        <w:textAlignment w:val="baseline"/>
        <w:rPr>
          <w:color w:val="000000"/>
        </w:rPr>
      </w:pPr>
      <w:proofErr w:type="spellStart"/>
      <w:r w:rsidRPr="00227106">
        <w:rPr>
          <w:color w:val="000000"/>
        </w:rPr>
        <w:t>EventController</w:t>
      </w:r>
      <w:proofErr w:type="spellEnd"/>
    </w:p>
    <w:p w14:paraId="03C054E4" w14:textId="77777777" w:rsidR="00C54BB9" w:rsidRPr="00227106" w:rsidRDefault="00C54BB9" w:rsidP="00C7421F">
      <w:pPr>
        <w:numPr>
          <w:ilvl w:val="1"/>
          <w:numId w:val="31"/>
        </w:numPr>
        <w:textAlignment w:val="baseline"/>
        <w:rPr>
          <w:color w:val="000000"/>
        </w:rPr>
      </w:pPr>
      <w:proofErr w:type="spellStart"/>
      <w:r w:rsidRPr="00227106">
        <w:rPr>
          <w:color w:val="000000"/>
        </w:rPr>
        <w:t>PostController</w:t>
      </w:r>
      <w:proofErr w:type="spellEnd"/>
    </w:p>
    <w:p w14:paraId="048559EA" w14:textId="77777777" w:rsidR="00C54BB9" w:rsidRPr="00227106" w:rsidRDefault="00C54BB9" w:rsidP="00C7421F">
      <w:pPr>
        <w:numPr>
          <w:ilvl w:val="1"/>
          <w:numId w:val="31"/>
        </w:numPr>
        <w:textAlignment w:val="baseline"/>
        <w:rPr>
          <w:color w:val="000000"/>
        </w:rPr>
      </w:pPr>
      <w:proofErr w:type="spellStart"/>
      <w:r w:rsidRPr="00227106">
        <w:rPr>
          <w:color w:val="000000"/>
        </w:rPr>
        <w:t>ItemController</w:t>
      </w:r>
      <w:proofErr w:type="spellEnd"/>
    </w:p>
    <w:p w14:paraId="0AD72A7F" w14:textId="77777777" w:rsidR="00C54BB9" w:rsidRPr="00227106" w:rsidRDefault="00C54BB9" w:rsidP="00C7421F">
      <w:pPr>
        <w:numPr>
          <w:ilvl w:val="1"/>
          <w:numId w:val="31"/>
        </w:numPr>
        <w:textAlignment w:val="baseline"/>
        <w:rPr>
          <w:color w:val="000000"/>
        </w:rPr>
      </w:pPr>
      <w:proofErr w:type="spellStart"/>
      <w:r w:rsidRPr="00227106">
        <w:rPr>
          <w:color w:val="000000"/>
        </w:rPr>
        <w:t>UserController</w:t>
      </w:r>
      <w:proofErr w:type="spellEnd"/>
    </w:p>
    <w:p w14:paraId="7B85FE5C" w14:textId="77777777" w:rsidR="00C54BB9" w:rsidRPr="00227106" w:rsidRDefault="00C54BB9" w:rsidP="00C7421F">
      <w:pPr>
        <w:numPr>
          <w:ilvl w:val="1"/>
          <w:numId w:val="31"/>
        </w:numPr>
        <w:textAlignment w:val="baseline"/>
        <w:rPr>
          <w:color w:val="000000"/>
        </w:rPr>
      </w:pPr>
      <w:proofErr w:type="spellStart"/>
      <w:r w:rsidRPr="00227106">
        <w:rPr>
          <w:color w:val="000000"/>
        </w:rPr>
        <w:t>StoreController</w:t>
      </w:r>
      <w:proofErr w:type="spellEnd"/>
    </w:p>
    <w:p w14:paraId="5E7C006A" w14:textId="77777777" w:rsidR="00C54BB9" w:rsidRPr="00227106" w:rsidRDefault="00C54BB9" w:rsidP="00C7421F">
      <w:pPr>
        <w:numPr>
          <w:ilvl w:val="1"/>
          <w:numId w:val="31"/>
        </w:numPr>
        <w:textAlignment w:val="baseline"/>
        <w:rPr>
          <w:color w:val="000000"/>
        </w:rPr>
      </w:pPr>
      <w:proofErr w:type="spellStart"/>
      <w:r w:rsidRPr="00227106">
        <w:rPr>
          <w:color w:val="000000"/>
        </w:rPr>
        <w:t>NotificationController</w:t>
      </w:r>
      <w:proofErr w:type="spellEnd"/>
    </w:p>
    <w:p w14:paraId="5628B90D" w14:textId="77777777" w:rsidR="00C759F2" w:rsidRDefault="00C759F2" w:rsidP="00C759F2"/>
    <w:p w14:paraId="734FF9B1" w14:textId="77777777" w:rsidR="00C759F2" w:rsidRDefault="00C759F2" w:rsidP="00C759F2"/>
    <w:p w14:paraId="5E2AF090" w14:textId="77777777" w:rsidR="00C759F2" w:rsidRDefault="00C759F2" w:rsidP="00C759F2"/>
    <w:p w14:paraId="305BA87E" w14:textId="77777777" w:rsidR="00C759F2" w:rsidRPr="006618B3" w:rsidRDefault="00C759F2" w:rsidP="00C759F2"/>
    <w:p w14:paraId="475BBDFE" w14:textId="77777777" w:rsidR="00C759F2" w:rsidRPr="00C54BB9" w:rsidRDefault="00C759F2" w:rsidP="00C759F2">
      <w:pPr>
        <w:pStyle w:val="Heading3"/>
        <w:rPr>
          <w:sz w:val="36"/>
          <w:szCs w:val="36"/>
        </w:rPr>
      </w:pPr>
      <w:bookmarkStart w:id="63" w:name="_Toc279071888"/>
      <w:r w:rsidRPr="00C54BB9">
        <w:rPr>
          <w:sz w:val="36"/>
          <w:szCs w:val="36"/>
        </w:rPr>
        <w:t>Architectural Styles, Patterns and Frameworks</w:t>
      </w:r>
      <w:bookmarkEnd w:id="63"/>
    </w:p>
    <w:p w14:paraId="25949969" w14:textId="6A382560" w:rsidR="00C759F2" w:rsidRDefault="00C759F2" w:rsidP="00C759F2">
      <w:pPr>
        <w:pStyle w:val="Caption"/>
      </w:pPr>
      <w:bookmarkStart w:id="64" w:name="_Toc279071897"/>
      <w:r>
        <w:t>Table</w:t>
      </w:r>
      <w:r w:rsidR="00970EED">
        <w:t xml:space="preserve"> </w:t>
      </w:r>
      <w:fldSimple w:instr=" SEQ Table \* ARABIC ">
        <w:r w:rsidR="00970EED">
          <w:rPr>
            <w:noProof/>
          </w:rPr>
          <w:t>9</w:t>
        </w:r>
      </w:fldSimple>
      <w:r>
        <w:t>: Architectural Styles, Patterns, and Frameworks</w:t>
      </w:r>
      <w:bookmarkEnd w:id="64"/>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C759F2" w:rsidRPr="001B130F" w14:paraId="6CB7BF5E" w14:textId="77777777">
        <w:trPr>
          <w:jc w:val="center"/>
        </w:trPr>
        <w:tc>
          <w:tcPr>
            <w:tcW w:w="1751" w:type="dxa"/>
            <w:shd w:val="solid" w:color="D9D9D9" w:fill="auto"/>
          </w:tcPr>
          <w:p w14:paraId="50CE0658" w14:textId="77777777" w:rsidR="00C759F2" w:rsidRDefault="00C759F2" w:rsidP="00C759F2">
            <w:pPr>
              <w:keepNext/>
              <w:jc w:val="center"/>
              <w:rPr>
                <w:b/>
              </w:rPr>
            </w:pPr>
            <w:r w:rsidRPr="001B130F">
              <w:rPr>
                <w:b/>
              </w:rPr>
              <w:t>Name</w:t>
            </w:r>
          </w:p>
        </w:tc>
        <w:tc>
          <w:tcPr>
            <w:tcW w:w="3870" w:type="dxa"/>
            <w:shd w:val="solid" w:color="D9D9D9" w:fill="auto"/>
          </w:tcPr>
          <w:p w14:paraId="0AD63676" w14:textId="77777777" w:rsidR="00C759F2" w:rsidRDefault="00C759F2" w:rsidP="00C759F2">
            <w:pPr>
              <w:keepNext/>
              <w:jc w:val="center"/>
              <w:rPr>
                <w:b/>
              </w:rPr>
            </w:pPr>
            <w:r w:rsidRPr="001B130F">
              <w:rPr>
                <w:b/>
              </w:rPr>
              <w:t>Description</w:t>
            </w:r>
          </w:p>
        </w:tc>
        <w:tc>
          <w:tcPr>
            <w:tcW w:w="4207" w:type="dxa"/>
            <w:shd w:val="solid" w:color="D9D9D9" w:fill="auto"/>
          </w:tcPr>
          <w:p w14:paraId="56F41433" w14:textId="77777777" w:rsidR="00C759F2" w:rsidRDefault="00C759F2" w:rsidP="00C759F2">
            <w:pPr>
              <w:keepNext/>
              <w:jc w:val="center"/>
              <w:rPr>
                <w:b/>
              </w:rPr>
            </w:pPr>
            <w:r w:rsidRPr="001B130F">
              <w:rPr>
                <w:b/>
              </w:rPr>
              <w:t>Benefits, Costs, and Limitations</w:t>
            </w:r>
          </w:p>
        </w:tc>
      </w:tr>
      <w:tr w:rsidR="00C759F2" w:rsidRPr="00F75ABF" w14:paraId="5FBD6C74" w14:textId="77777777">
        <w:trPr>
          <w:jc w:val="center"/>
        </w:trPr>
        <w:tc>
          <w:tcPr>
            <w:tcW w:w="1751" w:type="dxa"/>
          </w:tcPr>
          <w:p w14:paraId="603566FE" w14:textId="77777777" w:rsidR="00C54BB9" w:rsidRPr="00227106" w:rsidRDefault="00C54BB9" w:rsidP="00C54BB9">
            <w:pPr>
              <w:rPr>
                <w:rFonts w:eastAsia="Times New Roman"/>
                <w:sz w:val="22"/>
                <w:szCs w:val="22"/>
              </w:rPr>
            </w:pPr>
            <w:r w:rsidRPr="00227106">
              <w:rPr>
                <w:rFonts w:eastAsia="Times New Roman"/>
                <w:color w:val="000000"/>
                <w:sz w:val="22"/>
                <w:szCs w:val="22"/>
              </w:rPr>
              <w:t>3-tier architecture</w:t>
            </w:r>
          </w:p>
          <w:p w14:paraId="7BBD0333" w14:textId="77777777" w:rsidR="00C759F2" w:rsidRPr="00227106" w:rsidRDefault="00C759F2" w:rsidP="00C759F2">
            <w:pPr>
              <w:keepNext/>
              <w:rPr>
                <w:sz w:val="22"/>
                <w:szCs w:val="22"/>
              </w:rPr>
            </w:pPr>
          </w:p>
        </w:tc>
        <w:tc>
          <w:tcPr>
            <w:tcW w:w="3870" w:type="dxa"/>
          </w:tcPr>
          <w:p w14:paraId="1D30AF12" w14:textId="3C097A0E" w:rsidR="00C759F2" w:rsidRPr="00227106" w:rsidRDefault="00C54BB9" w:rsidP="00C54BB9">
            <w:pPr>
              <w:rPr>
                <w:rFonts w:eastAsia="Times New Roman"/>
                <w:sz w:val="22"/>
                <w:szCs w:val="22"/>
              </w:rPr>
            </w:pPr>
            <w:r w:rsidRPr="00227106">
              <w:rPr>
                <w:rFonts w:eastAsia="Times New Roman"/>
                <w:color w:val="000000"/>
                <w:sz w:val="22"/>
                <w:szCs w:val="22"/>
              </w:rPr>
              <w:t xml:space="preserve">Separate 3 the application to be 3 tiers: a presentation tier using with a web browser, </w:t>
            </w:r>
            <w:proofErr w:type="gramStart"/>
            <w:r w:rsidR="009A7012">
              <w:rPr>
                <w:rFonts w:eastAsia="Times New Roman"/>
                <w:color w:val="000000"/>
                <w:sz w:val="22"/>
                <w:szCs w:val="22"/>
              </w:rPr>
              <w:t xml:space="preserve">a </w:t>
            </w:r>
            <w:r w:rsidR="009A7012" w:rsidRPr="00227106">
              <w:rPr>
                <w:rFonts w:eastAsia="Times New Roman"/>
                <w:color w:val="000000"/>
                <w:sz w:val="22"/>
                <w:szCs w:val="22"/>
              </w:rPr>
              <w:t>logic</w:t>
            </w:r>
            <w:proofErr w:type="gramEnd"/>
            <w:r w:rsidRPr="00227106">
              <w:rPr>
                <w:rFonts w:eastAsia="Times New Roman"/>
                <w:color w:val="000000"/>
                <w:sz w:val="22"/>
                <w:szCs w:val="22"/>
              </w:rPr>
              <w:t xml:space="preserve"> tier with a PHP server, and a data tier with MySQL.</w:t>
            </w:r>
          </w:p>
        </w:tc>
        <w:tc>
          <w:tcPr>
            <w:tcW w:w="4207" w:type="dxa"/>
          </w:tcPr>
          <w:p w14:paraId="6FB8FC9C" w14:textId="77777777" w:rsidR="00C759F2" w:rsidRPr="00227106" w:rsidRDefault="00C54BB9" w:rsidP="00C54BB9">
            <w:pPr>
              <w:rPr>
                <w:color w:val="000000"/>
                <w:sz w:val="22"/>
                <w:szCs w:val="22"/>
              </w:rPr>
            </w:pPr>
            <w:r w:rsidRPr="00227106">
              <w:rPr>
                <w:color w:val="000000"/>
                <w:sz w:val="22"/>
                <w:szCs w:val="22"/>
              </w:rPr>
              <w:t>- Using web browser allows the user to use any devices that they want, resulting in no need to maintain users’ devices.</w:t>
            </w:r>
          </w:p>
          <w:p w14:paraId="26BFD9EB" w14:textId="77777777" w:rsidR="00C54BB9" w:rsidRPr="00227106" w:rsidRDefault="00C54BB9" w:rsidP="00C54BB9">
            <w:pPr>
              <w:rPr>
                <w:sz w:val="22"/>
                <w:szCs w:val="22"/>
              </w:rPr>
            </w:pPr>
            <w:r w:rsidRPr="00227106">
              <w:rPr>
                <w:color w:val="000000"/>
                <w:sz w:val="22"/>
                <w:szCs w:val="22"/>
              </w:rPr>
              <w:t>- Any change made in the application in the server will be automatically presented to the users.</w:t>
            </w:r>
          </w:p>
          <w:p w14:paraId="2917DFEB" w14:textId="77777777" w:rsidR="00C54BB9" w:rsidRPr="00227106" w:rsidRDefault="00C54BB9" w:rsidP="00C54BB9">
            <w:pPr>
              <w:rPr>
                <w:sz w:val="22"/>
                <w:szCs w:val="22"/>
              </w:rPr>
            </w:pPr>
            <w:r w:rsidRPr="00227106">
              <w:rPr>
                <w:color w:val="000000"/>
                <w:sz w:val="22"/>
                <w:szCs w:val="22"/>
              </w:rPr>
              <w:t>- There is no cost for adopting the architecture.</w:t>
            </w:r>
          </w:p>
          <w:p w14:paraId="13F60228" w14:textId="77777777" w:rsidR="00C54BB9" w:rsidRPr="00227106" w:rsidRDefault="00C54BB9" w:rsidP="00C54BB9">
            <w:pPr>
              <w:rPr>
                <w:rFonts w:eastAsia="Times New Roman"/>
                <w:sz w:val="22"/>
                <w:szCs w:val="22"/>
              </w:rPr>
            </w:pPr>
            <w:r w:rsidRPr="00227106">
              <w:rPr>
                <w:rFonts w:eastAsia="Times New Roman"/>
                <w:color w:val="000000"/>
                <w:sz w:val="22"/>
                <w:szCs w:val="22"/>
              </w:rPr>
              <w:t>- Need to acquire servers for application and database.</w:t>
            </w:r>
          </w:p>
        </w:tc>
      </w:tr>
      <w:tr w:rsidR="00C759F2" w:rsidRPr="00F75ABF" w14:paraId="23D4A386" w14:textId="77777777">
        <w:trPr>
          <w:jc w:val="center"/>
        </w:trPr>
        <w:tc>
          <w:tcPr>
            <w:tcW w:w="1751" w:type="dxa"/>
          </w:tcPr>
          <w:p w14:paraId="00F699A0" w14:textId="77777777" w:rsidR="00C759F2" w:rsidRPr="00227106" w:rsidRDefault="00C54BB9" w:rsidP="00C54BB9">
            <w:pPr>
              <w:rPr>
                <w:rFonts w:eastAsia="Times New Roman"/>
                <w:sz w:val="22"/>
                <w:szCs w:val="22"/>
              </w:rPr>
            </w:pPr>
            <w:r w:rsidRPr="00227106">
              <w:rPr>
                <w:rFonts w:eastAsia="Times New Roman"/>
                <w:color w:val="000000"/>
                <w:sz w:val="22"/>
                <w:szCs w:val="22"/>
              </w:rPr>
              <w:t>MVC</w:t>
            </w:r>
          </w:p>
        </w:tc>
        <w:tc>
          <w:tcPr>
            <w:tcW w:w="3870" w:type="dxa"/>
          </w:tcPr>
          <w:p w14:paraId="0F704FCB" w14:textId="77777777" w:rsidR="00C759F2" w:rsidRPr="00227106" w:rsidRDefault="00C54BB9" w:rsidP="00C54BB9">
            <w:pPr>
              <w:rPr>
                <w:rFonts w:eastAsia="Times New Roman"/>
                <w:sz w:val="22"/>
                <w:szCs w:val="22"/>
              </w:rPr>
            </w:pPr>
            <w:r w:rsidRPr="00227106">
              <w:rPr>
                <w:rFonts w:eastAsia="Times New Roman"/>
                <w:color w:val="000000"/>
                <w:sz w:val="22"/>
                <w:szCs w:val="22"/>
              </w:rPr>
              <w:t>Models, Views, and Controller pattern</w:t>
            </w:r>
          </w:p>
        </w:tc>
        <w:tc>
          <w:tcPr>
            <w:tcW w:w="4207" w:type="dxa"/>
          </w:tcPr>
          <w:p w14:paraId="62B1C8DB" w14:textId="77777777" w:rsidR="00C54BB9" w:rsidRPr="00227106" w:rsidRDefault="00C54BB9" w:rsidP="00C54BB9">
            <w:pPr>
              <w:rPr>
                <w:sz w:val="22"/>
                <w:szCs w:val="22"/>
              </w:rPr>
            </w:pPr>
            <w:r w:rsidRPr="00227106">
              <w:rPr>
                <w:color w:val="000000"/>
                <w:sz w:val="22"/>
                <w:szCs w:val="22"/>
              </w:rPr>
              <w:t>- MVC has separate layers for each specific responsibility, resulting in great structures and ease of modifying.</w:t>
            </w:r>
          </w:p>
          <w:p w14:paraId="5973620B" w14:textId="108B7C86" w:rsidR="00C54BB9" w:rsidRPr="00227106" w:rsidRDefault="00C54BB9" w:rsidP="00C54BB9">
            <w:pPr>
              <w:rPr>
                <w:sz w:val="22"/>
                <w:szCs w:val="22"/>
              </w:rPr>
            </w:pPr>
            <w:r w:rsidRPr="00227106">
              <w:rPr>
                <w:color w:val="000000"/>
                <w:sz w:val="22"/>
                <w:szCs w:val="22"/>
              </w:rPr>
              <w:t xml:space="preserve">- There </w:t>
            </w:r>
            <w:r w:rsidR="00227106" w:rsidRPr="00227106">
              <w:rPr>
                <w:color w:val="000000"/>
                <w:sz w:val="22"/>
                <w:szCs w:val="22"/>
              </w:rPr>
              <w:t>are no costs</w:t>
            </w:r>
            <w:r w:rsidRPr="00227106">
              <w:rPr>
                <w:color w:val="000000"/>
                <w:sz w:val="22"/>
                <w:szCs w:val="22"/>
              </w:rPr>
              <w:t xml:space="preserve"> for the pattern.</w:t>
            </w:r>
          </w:p>
          <w:p w14:paraId="3A85387B" w14:textId="77777777" w:rsidR="00C759F2" w:rsidRPr="00227106" w:rsidRDefault="00C54BB9" w:rsidP="00C54BB9">
            <w:pPr>
              <w:rPr>
                <w:rFonts w:eastAsia="Times New Roman"/>
                <w:sz w:val="22"/>
                <w:szCs w:val="22"/>
              </w:rPr>
            </w:pPr>
            <w:r w:rsidRPr="00227106">
              <w:rPr>
                <w:rFonts w:eastAsia="Times New Roman"/>
                <w:color w:val="000000"/>
                <w:sz w:val="22"/>
                <w:szCs w:val="22"/>
              </w:rPr>
              <w:t>- If the application is complex, the model layer will be very complicated.</w:t>
            </w:r>
          </w:p>
        </w:tc>
      </w:tr>
      <w:tr w:rsidR="00C759F2" w:rsidRPr="00F75ABF" w14:paraId="5B5DB752" w14:textId="77777777">
        <w:trPr>
          <w:jc w:val="center"/>
        </w:trPr>
        <w:tc>
          <w:tcPr>
            <w:tcW w:w="1751" w:type="dxa"/>
          </w:tcPr>
          <w:p w14:paraId="2F92012E" w14:textId="77777777" w:rsidR="00C54BB9" w:rsidRPr="00227106" w:rsidRDefault="00C54BB9" w:rsidP="00C54BB9">
            <w:pPr>
              <w:rPr>
                <w:rFonts w:eastAsia="Times New Roman"/>
                <w:sz w:val="22"/>
                <w:szCs w:val="22"/>
              </w:rPr>
            </w:pPr>
            <w:proofErr w:type="spellStart"/>
            <w:r w:rsidRPr="00227106">
              <w:rPr>
                <w:rFonts w:eastAsia="Times New Roman"/>
                <w:color w:val="000000"/>
                <w:sz w:val="22"/>
                <w:szCs w:val="22"/>
              </w:rPr>
              <w:t>Laravel</w:t>
            </w:r>
            <w:proofErr w:type="spellEnd"/>
          </w:p>
          <w:p w14:paraId="0F440FB7" w14:textId="77777777" w:rsidR="00C759F2" w:rsidRPr="00227106" w:rsidRDefault="00C759F2" w:rsidP="00C759F2">
            <w:pPr>
              <w:keepNext/>
              <w:rPr>
                <w:sz w:val="22"/>
                <w:szCs w:val="22"/>
              </w:rPr>
            </w:pPr>
          </w:p>
        </w:tc>
        <w:tc>
          <w:tcPr>
            <w:tcW w:w="3870" w:type="dxa"/>
          </w:tcPr>
          <w:p w14:paraId="411B9654" w14:textId="77777777" w:rsidR="00C759F2" w:rsidRPr="00227106" w:rsidRDefault="00C54BB9" w:rsidP="00C54BB9">
            <w:pPr>
              <w:rPr>
                <w:rFonts w:eastAsia="Times New Roman"/>
                <w:sz w:val="22"/>
                <w:szCs w:val="22"/>
              </w:rPr>
            </w:pPr>
            <w:proofErr w:type="spellStart"/>
            <w:r w:rsidRPr="00227106">
              <w:rPr>
                <w:rFonts w:eastAsia="Times New Roman"/>
                <w:color w:val="000000"/>
                <w:sz w:val="22"/>
                <w:szCs w:val="22"/>
              </w:rPr>
              <w:t>Laravel</w:t>
            </w:r>
            <w:proofErr w:type="spellEnd"/>
            <w:r w:rsidRPr="00227106">
              <w:rPr>
                <w:rFonts w:eastAsia="Times New Roman"/>
                <w:color w:val="000000"/>
                <w:sz w:val="22"/>
                <w:szCs w:val="22"/>
              </w:rPr>
              <w:t xml:space="preserve"> is a PHP web application framework</w:t>
            </w:r>
          </w:p>
        </w:tc>
        <w:tc>
          <w:tcPr>
            <w:tcW w:w="4207" w:type="dxa"/>
          </w:tcPr>
          <w:p w14:paraId="5A62ECDB" w14:textId="77777777" w:rsidR="00C54BB9" w:rsidRPr="00227106" w:rsidRDefault="00C54BB9" w:rsidP="00C54BB9">
            <w:pPr>
              <w:rPr>
                <w:sz w:val="22"/>
                <w:szCs w:val="22"/>
              </w:rPr>
            </w:pPr>
            <w:r w:rsidRPr="00227106">
              <w:rPr>
                <w:color w:val="000000"/>
                <w:sz w:val="22"/>
                <w:szCs w:val="22"/>
              </w:rPr>
              <w:t xml:space="preserve">- </w:t>
            </w:r>
            <w:proofErr w:type="spellStart"/>
            <w:r w:rsidRPr="00227106">
              <w:rPr>
                <w:color w:val="000000"/>
                <w:sz w:val="22"/>
                <w:szCs w:val="22"/>
              </w:rPr>
              <w:t>Laravel</w:t>
            </w:r>
            <w:proofErr w:type="spellEnd"/>
            <w:r w:rsidRPr="00227106">
              <w:rPr>
                <w:color w:val="000000"/>
                <w:sz w:val="22"/>
                <w:szCs w:val="22"/>
              </w:rPr>
              <w:t xml:space="preserve"> has very good knowledge documents, tutorials, and community.</w:t>
            </w:r>
          </w:p>
          <w:p w14:paraId="20256D52" w14:textId="30CABB40" w:rsidR="00C54BB9" w:rsidRPr="00227106" w:rsidRDefault="00C54BB9" w:rsidP="00C54BB9">
            <w:pPr>
              <w:rPr>
                <w:sz w:val="22"/>
                <w:szCs w:val="22"/>
              </w:rPr>
            </w:pPr>
            <w:r w:rsidRPr="00227106">
              <w:rPr>
                <w:color w:val="000000"/>
                <w:sz w:val="22"/>
                <w:szCs w:val="22"/>
              </w:rPr>
              <w:t xml:space="preserve">- </w:t>
            </w:r>
            <w:proofErr w:type="spellStart"/>
            <w:r w:rsidRPr="00227106">
              <w:rPr>
                <w:color w:val="000000"/>
                <w:sz w:val="22"/>
                <w:szCs w:val="22"/>
              </w:rPr>
              <w:t>Laravel</w:t>
            </w:r>
            <w:proofErr w:type="spellEnd"/>
            <w:r w:rsidRPr="00227106">
              <w:rPr>
                <w:color w:val="000000"/>
                <w:sz w:val="22"/>
                <w:szCs w:val="22"/>
              </w:rPr>
              <w:t xml:space="preserve"> is </w:t>
            </w:r>
            <w:r w:rsidR="00227106" w:rsidRPr="00227106">
              <w:rPr>
                <w:color w:val="000000"/>
                <w:sz w:val="22"/>
                <w:szCs w:val="22"/>
              </w:rPr>
              <w:t>open source</w:t>
            </w:r>
            <w:r w:rsidRPr="00227106">
              <w:rPr>
                <w:color w:val="000000"/>
                <w:sz w:val="22"/>
                <w:szCs w:val="22"/>
              </w:rPr>
              <w:t xml:space="preserve"> and free</w:t>
            </w:r>
            <w:r w:rsidR="00227106">
              <w:rPr>
                <w:color w:val="000000"/>
                <w:sz w:val="22"/>
                <w:szCs w:val="22"/>
              </w:rPr>
              <w:t xml:space="preserve"> for using</w:t>
            </w:r>
            <w:r w:rsidRPr="00227106">
              <w:rPr>
                <w:color w:val="000000"/>
                <w:sz w:val="22"/>
                <w:szCs w:val="22"/>
              </w:rPr>
              <w:t>.</w:t>
            </w:r>
          </w:p>
          <w:p w14:paraId="56DF9B82" w14:textId="098E40BC" w:rsidR="00C759F2" w:rsidRPr="00227106" w:rsidRDefault="00C54BB9" w:rsidP="00C54BB9">
            <w:pPr>
              <w:rPr>
                <w:rFonts w:eastAsia="Times New Roman"/>
                <w:sz w:val="22"/>
                <w:szCs w:val="22"/>
              </w:rPr>
            </w:pPr>
            <w:r w:rsidRPr="00227106">
              <w:rPr>
                <w:rFonts w:eastAsia="Times New Roman"/>
                <w:color w:val="000000"/>
                <w:sz w:val="22"/>
                <w:szCs w:val="22"/>
              </w:rPr>
              <w:t xml:space="preserve">- The </w:t>
            </w:r>
            <w:r w:rsidR="00227106" w:rsidRPr="00227106">
              <w:rPr>
                <w:rFonts w:eastAsia="Times New Roman"/>
                <w:color w:val="000000"/>
                <w:sz w:val="22"/>
                <w:szCs w:val="22"/>
              </w:rPr>
              <w:t>team needs</w:t>
            </w:r>
            <w:r w:rsidRPr="00227106">
              <w:rPr>
                <w:rFonts w:eastAsia="Times New Roman"/>
                <w:color w:val="000000"/>
                <w:sz w:val="22"/>
                <w:szCs w:val="22"/>
              </w:rPr>
              <w:t xml:space="preserve"> to study the framework and good practice before developing the application.</w:t>
            </w:r>
          </w:p>
        </w:tc>
      </w:tr>
    </w:tbl>
    <w:p w14:paraId="354EB09D" w14:textId="77777777" w:rsidR="00C759F2" w:rsidRDefault="00C759F2" w:rsidP="00C759F2"/>
    <w:p w14:paraId="26DA3920" w14:textId="77777777" w:rsidR="00C759F2" w:rsidRDefault="00C759F2" w:rsidP="00C759F2"/>
    <w:p w14:paraId="1CCE3C0C" w14:textId="77777777" w:rsidR="00C759F2" w:rsidRDefault="00C759F2" w:rsidP="00C759F2"/>
    <w:p w14:paraId="2EE24D69" w14:textId="77777777" w:rsidR="00C759F2" w:rsidRDefault="00C759F2" w:rsidP="00C759F2"/>
    <w:p w14:paraId="3AC07FB3" w14:textId="77777777" w:rsidR="00C759F2" w:rsidRPr="006618B3" w:rsidRDefault="00C759F2" w:rsidP="00C759F2"/>
    <w:sectPr w:rsidR="00C759F2" w:rsidRPr="006618B3" w:rsidSect="00C759F2">
      <w:headerReference w:type="even" r:id="rId31"/>
      <w:headerReference w:type="default" r:id="rId32"/>
      <w:footerReference w:type="even" r:id="rId33"/>
      <w:footerReference w:type="default" r:id="rId3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EB7B8" w14:textId="77777777" w:rsidR="00E667FD" w:rsidRDefault="00E667FD">
      <w:r>
        <w:separator/>
      </w:r>
    </w:p>
    <w:p w14:paraId="728AD8B2" w14:textId="77777777" w:rsidR="00E667FD" w:rsidRDefault="00E667FD"/>
  </w:endnote>
  <w:endnote w:type="continuationSeparator" w:id="0">
    <w:p w14:paraId="717EEE4A" w14:textId="77777777" w:rsidR="00E667FD" w:rsidRDefault="00E667FD">
      <w:r>
        <w:continuationSeparator/>
      </w:r>
    </w:p>
    <w:p w14:paraId="2D889135" w14:textId="77777777" w:rsidR="00E667FD" w:rsidRDefault="00E667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FFD19" w14:textId="77777777" w:rsidR="00E667FD" w:rsidRDefault="00E667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1D9CBF" w14:textId="77777777" w:rsidR="00E667FD" w:rsidRDefault="00E667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9BFE5" w14:textId="77777777" w:rsidR="00E667FD" w:rsidRDefault="00E667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4FC3B7B1" w14:textId="28FB2F1B" w:rsidR="00E667FD" w:rsidRPr="003B6568" w:rsidRDefault="00E667FD">
    <w:pPr>
      <w:pStyle w:val="Footer"/>
    </w:pPr>
    <w:fldSimple w:instr=" FILENAME ">
      <w:r>
        <w:rPr>
          <w:noProof/>
        </w:rPr>
        <w:t>SSAD_FCP_F14a_T01_V1.5.doc</w:t>
      </w:r>
    </w:fldSimple>
    <w:r w:rsidRPr="003B6568">
      <w:tab/>
    </w:r>
    <w:r w:rsidRPr="003B6568">
      <w:tab/>
      <w:t xml:space="preserve">Version Date: </w:t>
    </w:r>
    <w:r>
      <w:t>11/30/14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159A2" w14:textId="77777777" w:rsidR="00E667FD" w:rsidRDefault="00E667F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 xml:space="preserve"> </w:t>
    </w:r>
  </w:p>
  <w:p w14:paraId="0B3869B5" w14:textId="05B159B9" w:rsidR="00E667FD" w:rsidRPr="003B6568" w:rsidRDefault="00E667FD" w:rsidP="00C759F2">
    <w:pPr>
      <w:pStyle w:val="Footer"/>
    </w:pPr>
    <w:fldSimple w:instr=" FILENAME ">
      <w:r>
        <w:rPr>
          <w:noProof/>
        </w:rPr>
        <w:t>SSAD_FCP_F14a_T01_V1.5.doc</w:t>
      </w:r>
    </w:fldSimple>
    <w:r w:rsidRPr="003B6568">
      <w:tab/>
    </w:r>
    <w:r w:rsidRPr="003B6568">
      <w:tab/>
      <w:t xml:space="preserve">Version Date: </w:t>
    </w:r>
    <w:r>
      <w:t>11/30/14</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7773B" w14:textId="649219FC" w:rsidR="00E667FD" w:rsidRPr="00DE23C3" w:rsidRDefault="00E667FD">
    <w:pPr>
      <w:pStyle w:val="Footer"/>
    </w:pPr>
    <w:fldSimple w:instr=" FILENAME ">
      <w:r w:rsidRPr="004B1B6A">
        <w:rPr>
          <w:noProof/>
        </w:rPr>
        <w:t xml:space="preserve"> </w:t>
      </w:r>
      <w:r>
        <w:rPr>
          <w:noProof/>
        </w:rPr>
        <w:t>SSAD_FCP_F14a_T01_V1.5.doc</w:t>
      </w:r>
    </w:fldSimple>
    <w:r w:rsidRPr="00DE23C3">
      <w:tab/>
    </w:r>
    <w:r w:rsidRPr="00DE23C3">
      <w:fldChar w:fldCharType="begin"/>
    </w:r>
    <w:r w:rsidRPr="00DE23C3">
      <w:instrText xml:space="preserve"> PAGE </w:instrText>
    </w:r>
    <w:r w:rsidRPr="00DE23C3">
      <w:fldChar w:fldCharType="separate"/>
    </w:r>
    <w:r>
      <w:rPr>
        <w:noProof/>
      </w:rPr>
      <w:t>iv</w:t>
    </w:r>
    <w:r w:rsidRPr="00DE23C3">
      <w:fldChar w:fldCharType="end"/>
    </w:r>
    <w:r w:rsidRPr="00DE23C3">
      <w:tab/>
    </w:r>
    <w:bookmarkStart w:id="15" w:name="OLE_LINK1"/>
    <w:bookmarkStart w:id="16" w:name="OLE_LINK2"/>
    <w:r w:rsidRPr="00DE23C3">
      <w:t xml:space="preserve">Version Date: </w:t>
    </w:r>
    <w:bookmarkEnd w:id="15"/>
    <w:bookmarkEnd w:id="16"/>
    <w:r>
      <w:t>11/30/14</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B650B" w14:textId="77777777" w:rsidR="00E667FD" w:rsidRDefault="00E667FD"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045D1" w14:textId="77777777" w:rsidR="00E667FD" w:rsidRDefault="00E667FD">
    <w:pPr>
      <w:pStyle w:val="Footer"/>
    </w:pPr>
  </w:p>
  <w:p w14:paraId="0A432F48" w14:textId="77777777" w:rsidR="00E667FD" w:rsidRDefault="00E667FD"/>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58272" w14:textId="77777777" w:rsidR="00E667FD" w:rsidRDefault="00E667FD"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A2A">
      <w:rPr>
        <w:rStyle w:val="PageNumber"/>
        <w:noProof/>
      </w:rPr>
      <w:t>28</w:t>
    </w:r>
    <w:r>
      <w:rPr>
        <w:rStyle w:val="PageNumber"/>
      </w:rPr>
      <w:fldChar w:fldCharType="end"/>
    </w:r>
  </w:p>
  <w:p w14:paraId="04DA26EF" w14:textId="597EFD54" w:rsidR="00E667FD" w:rsidRPr="003B6568" w:rsidRDefault="00E667FD" w:rsidP="00C759F2">
    <w:pPr>
      <w:pStyle w:val="Footer"/>
      <w:tabs>
        <w:tab w:val="clear" w:pos="4680"/>
        <w:tab w:val="clear" w:pos="9360"/>
        <w:tab w:val="right" w:pos="4675"/>
        <w:tab w:val="left" w:pos="7020"/>
        <w:tab w:val="left" w:pos="9163"/>
      </w:tabs>
    </w:pPr>
    <w:fldSimple w:instr=" FILENAME ">
      <w:r w:rsidRPr="004B1B6A">
        <w:rPr>
          <w:noProof/>
        </w:rPr>
        <w:t xml:space="preserve"> </w:t>
      </w:r>
      <w:r>
        <w:rPr>
          <w:noProof/>
        </w:rPr>
        <w:t>SSAD_FCP_F14a_T01_V1.5.doc</w:t>
      </w:r>
    </w:fldSimple>
    <w:r w:rsidRPr="003B6568">
      <w:tab/>
    </w:r>
    <w:r w:rsidRPr="003B6568">
      <w:tab/>
    </w:r>
    <w:r>
      <w:t>V</w:t>
    </w:r>
    <w:r w:rsidRPr="003B6568">
      <w:t>ersion Date</w:t>
    </w:r>
    <w:bookmarkStart w:id="65" w:name="_Toc12423034"/>
    <w:bookmarkStart w:id="66" w:name="_Toc32724806"/>
    <w:bookmarkStart w:id="67" w:name="_Toc12423234"/>
    <w:bookmarkStart w:id="68" w:name="_Toc32724218"/>
    <w:bookmarkStart w:id="69" w:name="_Toc32724907"/>
    <w:r>
      <w:t>: 11/30/14</w:t>
    </w:r>
  </w:p>
  <w:bookmarkEnd w:id="65"/>
  <w:bookmarkEnd w:id="66"/>
  <w:bookmarkEnd w:id="67"/>
  <w:bookmarkEnd w:id="68"/>
  <w:bookmarkEnd w:id="69"/>
  <w:p w14:paraId="4014584B" w14:textId="77777777" w:rsidR="00E667FD" w:rsidRDefault="00E667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10C85" w14:textId="77777777" w:rsidR="00E667FD" w:rsidRDefault="00E667FD">
      <w:r>
        <w:separator/>
      </w:r>
    </w:p>
    <w:p w14:paraId="32CA092F" w14:textId="77777777" w:rsidR="00E667FD" w:rsidRDefault="00E667FD"/>
  </w:footnote>
  <w:footnote w:type="continuationSeparator" w:id="0">
    <w:p w14:paraId="220F8FA5" w14:textId="77777777" w:rsidR="00E667FD" w:rsidRDefault="00E667FD">
      <w:r>
        <w:continuationSeparator/>
      </w:r>
    </w:p>
    <w:p w14:paraId="4A066763" w14:textId="77777777" w:rsidR="00E667FD" w:rsidRDefault="00E667F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510E0" w14:textId="538C6B79" w:rsidR="00E667FD" w:rsidRPr="003B6568" w:rsidRDefault="00E667FD" w:rsidP="00C759F2">
    <w:pPr>
      <w:pStyle w:val="Header"/>
      <w:tabs>
        <w:tab w:val="clear" w:pos="8640"/>
        <w:tab w:val="right" w:pos="9180"/>
      </w:tabs>
      <w:rPr>
        <w:szCs w:val="20"/>
      </w:rPr>
    </w:pPr>
    <w:r>
      <w:rPr>
        <w:szCs w:val="20"/>
      </w:rPr>
      <w:t>System and Software Architecture Description (SSAD)</w:t>
    </w:r>
    <w:r>
      <w:rPr>
        <w:szCs w:val="20"/>
      </w:rPr>
      <w:tab/>
      <w:t>Version 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3D43B" w14:textId="3608EB13" w:rsidR="00E667FD" w:rsidRPr="003B6568" w:rsidRDefault="00E667FD" w:rsidP="00C759F2">
    <w:pPr>
      <w:pStyle w:val="Header"/>
      <w:tabs>
        <w:tab w:val="clear" w:pos="8640"/>
        <w:tab w:val="right" w:pos="9180"/>
      </w:tabs>
      <w:rPr>
        <w:szCs w:val="20"/>
      </w:rPr>
    </w:pPr>
    <w:r>
      <w:rPr>
        <w:szCs w:val="20"/>
      </w:rPr>
      <w:t>System and Software Architecture Description (SSAD)</w:t>
    </w:r>
    <w:r>
      <w:rPr>
        <w:szCs w:val="20"/>
      </w:rPr>
      <w:tab/>
      <w:t>Version 1.5</w:t>
    </w:r>
  </w:p>
  <w:p w14:paraId="3491DC63" w14:textId="77777777" w:rsidR="00E667FD" w:rsidRDefault="00E667F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97358" w14:textId="1B3B9E09" w:rsidR="00E667FD" w:rsidRPr="003B6568" w:rsidRDefault="00E667FD" w:rsidP="00C759F2">
    <w:pPr>
      <w:pStyle w:val="Header"/>
      <w:tabs>
        <w:tab w:val="clear" w:pos="8640"/>
        <w:tab w:val="right" w:pos="9350"/>
      </w:tabs>
    </w:pPr>
    <w:r>
      <w:rPr>
        <w:szCs w:val="20"/>
      </w:rPr>
      <w:t>System and Software Architecture Description (SSAD)</w:t>
    </w:r>
    <w:r>
      <w:tab/>
    </w:r>
    <w:r>
      <w:rPr>
        <w:szCs w:val="20"/>
      </w:rPr>
      <w:t>Version no 1.5</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0002B" w14:textId="36BEFDCF" w:rsidR="00E667FD" w:rsidRPr="003B6568" w:rsidRDefault="00E667FD" w:rsidP="00C759F2">
    <w:pPr>
      <w:pStyle w:val="Header"/>
      <w:tabs>
        <w:tab w:val="clear" w:pos="8640"/>
        <w:tab w:val="right" w:pos="9180"/>
      </w:tabs>
      <w:rPr>
        <w:szCs w:val="20"/>
      </w:rPr>
    </w:pPr>
    <w:r>
      <w:rPr>
        <w:szCs w:val="20"/>
      </w:rPr>
      <w:t>System and Software Architecture Description (SSAD)</w:t>
    </w:r>
    <w:r>
      <w:rPr>
        <w:szCs w:val="20"/>
      </w:rPr>
      <w:tab/>
      <w:t>Version 1.5</w:t>
    </w:r>
  </w:p>
  <w:p w14:paraId="667314D6" w14:textId="77777777" w:rsidR="00E667FD" w:rsidRDefault="00E667F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D149F" w14:textId="77777777" w:rsidR="00E667FD" w:rsidRDefault="00E667FD"/>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B303B" w14:textId="0F2F0E13" w:rsidR="00E667FD" w:rsidRPr="003B6568" w:rsidRDefault="00E667FD" w:rsidP="00C759F2">
    <w:pPr>
      <w:pStyle w:val="Header"/>
      <w:tabs>
        <w:tab w:val="clear" w:pos="8640"/>
        <w:tab w:val="right" w:pos="9360"/>
      </w:tabs>
    </w:pPr>
    <w:r>
      <w:rPr>
        <w:szCs w:val="20"/>
      </w:rPr>
      <w:t>System and Software Architecture Description (SSAD)</w:t>
    </w:r>
    <w:r>
      <w:tab/>
      <w:t>Version 1</w:t>
    </w:r>
    <w:r w:rsidRPr="003B6568">
      <w:t>.</w:t>
    </w:r>
    <w:r>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9E32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4">
    <w:nsid w:val="00000001"/>
    <w:multiLevelType w:val="hybridMultilevel"/>
    <w:tmpl w:val="00000001"/>
    <w:lvl w:ilvl="0" w:tplc="A13E6FD0">
      <w:start w:val="1"/>
      <w:numFmt w:val="bullet"/>
      <w:lvlRestart w:val="0"/>
      <w:lvlText w:val="·"/>
      <w:lvlJc w:val="right"/>
      <w:pPr>
        <w:tabs>
          <w:tab w:val="num" w:pos="720"/>
        </w:tabs>
        <w:ind w:left="720" w:hanging="360"/>
      </w:pPr>
      <w:rPr>
        <w:rFonts w:ascii="Symbol" w:hAnsi="Symbol" w:hint="default"/>
      </w:rPr>
    </w:lvl>
    <w:lvl w:ilvl="1" w:tplc="DA7EBC20">
      <w:start w:val="1"/>
      <w:numFmt w:val="decimal"/>
      <w:lvlRestart w:val="0"/>
      <w:lvlText w:val="%1.%2."/>
      <w:lvlJc w:val="right"/>
      <w:pPr>
        <w:tabs>
          <w:tab w:val="num" w:pos="1440"/>
        </w:tabs>
        <w:ind w:left="1440" w:hanging="360"/>
      </w:pPr>
    </w:lvl>
    <w:lvl w:ilvl="2" w:tplc="890E5CEE">
      <w:start w:val="1"/>
      <w:numFmt w:val="decimal"/>
      <w:lvlRestart w:val="0"/>
      <w:lvlText w:val="%1.%2.%3."/>
      <w:lvlJc w:val="right"/>
      <w:pPr>
        <w:tabs>
          <w:tab w:val="num" w:pos="2160"/>
        </w:tabs>
        <w:ind w:left="2160" w:hanging="360"/>
      </w:pPr>
    </w:lvl>
    <w:lvl w:ilvl="3" w:tplc="ADD65EC4">
      <w:start w:val="1"/>
      <w:numFmt w:val="decimal"/>
      <w:lvlRestart w:val="0"/>
      <w:lvlText w:val="%1.%2.%3.%4."/>
      <w:lvlJc w:val="right"/>
      <w:pPr>
        <w:tabs>
          <w:tab w:val="num" w:pos="2880"/>
        </w:tabs>
        <w:ind w:left="2880" w:hanging="360"/>
      </w:pPr>
    </w:lvl>
    <w:lvl w:ilvl="4" w:tplc="0FDCBBA0">
      <w:start w:val="1"/>
      <w:numFmt w:val="decimal"/>
      <w:lvlRestart w:val="0"/>
      <w:lvlText w:val="%1.%2.%3.%4.%5."/>
      <w:lvlJc w:val="right"/>
      <w:pPr>
        <w:tabs>
          <w:tab w:val="num" w:pos="3600"/>
        </w:tabs>
        <w:ind w:left="3600" w:hanging="360"/>
      </w:pPr>
    </w:lvl>
    <w:lvl w:ilvl="5" w:tplc="97704E5C">
      <w:start w:val="1"/>
      <w:numFmt w:val="decimal"/>
      <w:lvlRestart w:val="0"/>
      <w:lvlText w:val="%1.%2.%3.%4.%5.%6."/>
      <w:lvlJc w:val="right"/>
      <w:pPr>
        <w:tabs>
          <w:tab w:val="num" w:pos="4320"/>
        </w:tabs>
        <w:ind w:left="4320" w:hanging="360"/>
      </w:pPr>
    </w:lvl>
    <w:lvl w:ilvl="6" w:tplc="96C6A870">
      <w:start w:val="1"/>
      <w:numFmt w:val="decimal"/>
      <w:lvlRestart w:val="0"/>
      <w:lvlText w:val="%1.%2.%3.%4.%5.%6.%7."/>
      <w:lvlJc w:val="right"/>
      <w:pPr>
        <w:tabs>
          <w:tab w:val="num" w:pos="5040"/>
        </w:tabs>
        <w:ind w:left="5040" w:hanging="360"/>
      </w:pPr>
    </w:lvl>
    <w:lvl w:ilvl="7" w:tplc="514AE332">
      <w:start w:val="1"/>
      <w:numFmt w:val="decimal"/>
      <w:lvlRestart w:val="0"/>
      <w:lvlText w:val="%1.%2.%3.%4.%5.%6.%7.%8."/>
      <w:lvlJc w:val="right"/>
      <w:pPr>
        <w:tabs>
          <w:tab w:val="num" w:pos="5760"/>
        </w:tabs>
        <w:ind w:left="5760" w:hanging="360"/>
      </w:pPr>
    </w:lvl>
    <w:lvl w:ilvl="8" w:tplc="B8C054B6">
      <w:start w:val="1"/>
      <w:numFmt w:val="decimal"/>
      <w:lvlRestart w:val="0"/>
      <w:lvlText w:val="%1.%2.%3.%4.%5.%6.%7.%8.%9."/>
      <w:lvlJc w:val="right"/>
      <w:pPr>
        <w:tabs>
          <w:tab w:val="num" w:pos="6480"/>
        </w:tabs>
        <w:ind w:left="6480" w:hanging="360"/>
      </w:pPr>
    </w:lvl>
  </w:abstractNum>
  <w:abstractNum w:abstractNumId="5">
    <w:nsid w:val="00000003"/>
    <w:multiLevelType w:val="hybridMultilevel"/>
    <w:tmpl w:val="AFA6E94A"/>
    <w:lvl w:ilvl="0" w:tplc="874E2216">
      <w:start w:val="1"/>
      <w:numFmt w:val="bullet"/>
      <w:lvlRestart w:val="0"/>
      <w:lvlText w:val="·"/>
      <w:lvlJc w:val="right"/>
      <w:pPr>
        <w:tabs>
          <w:tab w:val="num" w:pos="720"/>
        </w:tabs>
        <w:ind w:left="720" w:hanging="360"/>
      </w:pPr>
      <w:rPr>
        <w:rFonts w:ascii="Symbol" w:hAnsi="Symbol" w:hint="default"/>
      </w:rPr>
    </w:lvl>
    <w:lvl w:ilvl="1" w:tplc="22F216D8">
      <w:start w:val="1"/>
      <w:numFmt w:val="decimal"/>
      <w:lvlRestart w:val="0"/>
      <w:lvlText w:val="%1.%2."/>
      <w:lvlJc w:val="right"/>
      <w:pPr>
        <w:tabs>
          <w:tab w:val="num" w:pos="1440"/>
        </w:tabs>
        <w:ind w:left="1440" w:hanging="360"/>
      </w:pPr>
    </w:lvl>
    <w:lvl w:ilvl="2" w:tplc="D08C2EA4">
      <w:start w:val="1"/>
      <w:numFmt w:val="decimal"/>
      <w:lvlRestart w:val="0"/>
      <w:lvlText w:val="%1.%2.%3."/>
      <w:lvlJc w:val="right"/>
      <w:pPr>
        <w:tabs>
          <w:tab w:val="num" w:pos="2160"/>
        </w:tabs>
        <w:ind w:left="2160" w:hanging="360"/>
      </w:pPr>
    </w:lvl>
    <w:lvl w:ilvl="3" w:tplc="98962FE2">
      <w:start w:val="1"/>
      <w:numFmt w:val="decimal"/>
      <w:lvlRestart w:val="0"/>
      <w:lvlText w:val="%1.%2.%3.%4."/>
      <w:lvlJc w:val="right"/>
      <w:pPr>
        <w:tabs>
          <w:tab w:val="num" w:pos="2880"/>
        </w:tabs>
        <w:ind w:left="2880" w:hanging="360"/>
      </w:pPr>
    </w:lvl>
    <w:lvl w:ilvl="4" w:tplc="6382C8DA">
      <w:start w:val="1"/>
      <w:numFmt w:val="decimal"/>
      <w:lvlRestart w:val="0"/>
      <w:lvlText w:val="%1.%2.%3.%4.%5."/>
      <w:lvlJc w:val="right"/>
      <w:pPr>
        <w:tabs>
          <w:tab w:val="num" w:pos="3600"/>
        </w:tabs>
        <w:ind w:left="3600" w:hanging="360"/>
      </w:pPr>
    </w:lvl>
    <w:lvl w:ilvl="5" w:tplc="D020F772">
      <w:start w:val="1"/>
      <w:numFmt w:val="decimal"/>
      <w:lvlRestart w:val="0"/>
      <w:lvlText w:val="%1.%2.%3.%4.%5.%6."/>
      <w:lvlJc w:val="right"/>
      <w:pPr>
        <w:tabs>
          <w:tab w:val="num" w:pos="4320"/>
        </w:tabs>
        <w:ind w:left="4320" w:hanging="360"/>
      </w:pPr>
    </w:lvl>
    <w:lvl w:ilvl="6" w:tplc="62A8201E">
      <w:start w:val="1"/>
      <w:numFmt w:val="decimal"/>
      <w:lvlRestart w:val="0"/>
      <w:lvlText w:val="%1.%2.%3.%4.%5.%6.%7."/>
      <w:lvlJc w:val="right"/>
      <w:pPr>
        <w:tabs>
          <w:tab w:val="num" w:pos="5040"/>
        </w:tabs>
        <w:ind w:left="5040" w:hanging="360"/>
      </w:pPr>
    </w:lvl>
    <w:lvl w:ilvl="7" w:tplc="9CE8F230">
      <w:start w:val="1"/>
      <w:numFmt w:val="decimal"/>
      <w:lvlRestart w:val="0"/>
      <w:lvlText w:val="%1.%2.%3.%4.%5.%6.%7.%8."/>
      <w:lvlJc w:val="right"/>
      <w:pPr>
        <w:tabs>
          <w:tab w:val="num" w:pos="5760"/>
        </w:tabs>
        <w:ind w:left="5760" w:hanging="360"/>
      </w:pPr>
    </w:lvl>
    <w:lvl w:ilvl="8" w:tplc="C26E9E6C">
      <w:start w:val="1"/>
      <w:numFmt w:val="decimal"/>
      <w:lvlRestart w:val="0"/>
      <w:lvlText w:val="%1.%2.%3.%4.%5.%6.%7.%8.%9."/>
      <w:lvlJc w:val="right"/>
      <w:pPr>
        <w:tabs>
          <w:tab w:val="num" w:pos="6480"/>
        </w:tabs>
        <w:ind w:left="6480" w:hanging="360"/>
      </w:pPr>
    </w:lvl>
  </w:abstractNum>
  <w:abstractNum w:abstractNumId="6">
    <w:nsid w:val="00000004"/>
    <w:multiLevelType w:val="hybridMultilevel"/>
    <w:tmpl w:val="00000004"/>
    <w:lvl w:ilvl="0" w:tplc="2EACE89A">
      <w:start w:val="1"/>
      <w:numFmt w:val="bullet"/>
      <w:lvlRestart w:val="0"/>
      <w:lvlText w:val="·"/>
      <w:lvlJc w:val="right"/>
      <w:pPr>
        <w:tabs>
          <w:tab w:val="num" w:pos="720"/>
        </w:tabs>
        <w:ind w:left="720" w:hanging="360"/>
      </w:pPr>
      <w:rPr>
        <w:rFonts w:ascii="Symbol" w:hAnsi="Symbol" w:hint="default"/>
      </w:rPr>
    </w:lvl>
    <w:lvl w:ilvl="1" w:tplc="0BF04650">
      <w:start w:val="1"/>
      <w:numFmt w:val="decimal"/>
      <w:lvlRestart w:val="0"/>
      <w:lvlText w:val="%1.%2."/>
      <w:lvlJc w:val="right"/>
      <w:pPr>
        <w:tabs>
          <w:tab w:val="num" w:pos="1440"/>
        </w:tabs>
        <w:ind w:left="1440" w:hanging="360"/>
      </w:pPr>
    </w:lvl>
    <w:lvl w:ilvl="2" w:tplc="D4DEFE0A">
      <w:start w:val="1"/>
      <w:numFmt w:val="decimal"/>
      <w:lvlRestart w:val="0"/>
      <w:lvlText w:val="%1.%2.%3."/>
      <w:lvlJc w:val="right"/>
      <w:pPr>
        <w:tabs>
          <w:tab w:val="num" w:pos="2160"/>
        </w:tabs>
        <w:ind w:left="2160" w:hanging="360"/>
      </w:pPr>
    </w:lvl>
    <w:lvl w:ilvl="3" w:tplc="5AA8686E">
      <w:start w:val="1"/>
      <w:numFmt w:val="decimal"/>
      <w:lvlRestart w:val="0"/>
      <w:lvlText w:val="%1.%2.%3.%4."/>
      <w:lvlJc w:val="right"/>
      <w:pPr>
        <w:tabs>
          <w:tab w:val="num" w:pos="2880"/>
        </w:tabs>
        <w:ind w:left="2880" w:hanging="360"/>
      </w:pPr>
    </w:lvl>
    <w:lvl w:ilvl="4" w:tplc="B534F940">
      <w:start w:val="1"/>
      <w:numFmt w:val="decimal"/>
      <w:lvlRestart w:val="0"/>
      <w:lvlText w:val="%1.%2.%3.%4.%5."/>
      <w:lvlJc w:val="right"/>
      <w:pPr>
        <w:tabs>
          <w:tab w:val="num" w:pos="3600"/>
        </w:tabs>
        <w:ind w:left="3600" w:hanging="360"/>
      </w:pPr>
    </w:lvl>
    <w:lvl w:ilvl="5" w:tplc="9F308F00">
      <w:start w:val="1"/>
      <w:numFmt w:val="decimal"/>
      <w:lvlRestart w:val="0"/>
      <w:lvlText w:val="%1.%2.%3.%4.%5.%6."/>
      <w:lvlJc w:val="right"/>
      <w:pPr>
        <w:tabs>
          <w:tab w:val="num" w:pos="4320"/>
        </w:tabs>
        <w:ind w:left="4320" w:hanging="360"/>
      </w:pPr>
    </w:lvl>
    <w:lvl w:ilvl="6" w:tplc="60C28B4E">
      <w:start w:val="1"/>
      <w:numFmt w:val="decimal"/>
      <w:lvlRestart w:val="0"/>
      <w:lvlText w:val="%1.%2.%3.%4.%5.%6.%7."/>
      <w:lvlJc w:val="right"/>
      <w:pPr>
        <w:tabs>
          <w:tab w:val="num" w:pos="5040"/>
        </w:tabs>
        <w:ind w:left="5040" w:hanging="360"/>
      </w:pPr>
    </w:lvl>
    <w:lvl w:ilvl="7" w:tplc="DA84BC26">
      <w:start w:val="1"/>
      <w:numFmt w:val="decimal"/>
      <w:lvlRestart w:val="0"/>
      <w:lvlText w:val="%1.%2.%3.%4.%5.%6.%7.%8."/>
      <w:lvlJc w:val="right"/>
      <w:pPr>
        <w:tabs>
          <w:tab w:val="num" w:pos="5760"/>
        </w:tabs>
        <w:ind w:left="5760" w:hanging="360"/>
      </w:pPr>
    </w:lvl>
    <w:lvl w:ilvl="8" w:tplc="AC62C9A4">
      <w:start w:val="1"/>
      <w:numFmt w:val="decimal"/>
      <w:lvlRestart w:val="0"/>
      <w:lvlText w:val="%1.%2.%3.%4.%5.%6.%7.%8.%9."/>
      <w:lvlJc w:val="right"/>
      <w:pPr>
        <w:tabs>
          <w:tab w:val="num" w:pos="6480"/>
        </w:tabs>
        <w:ind w:left="6480" w:hanging="360"/>
      </w:pPr>
    </w:lvl>
  </w:abstractNum>
  <w:abstractNum w:abstractNumId="7">
    <w:nsid w:val="00000005"/>
    <w:multiLevelType w:val="hybridMultilevel"/>
    <w:tmpl w:val="00000005"/>
    <w:lvl w:ilvl="0" w:tplc="7BA4B4AC">
      <w:start w:val="1"/>
      <w:numFmt w:val="bullet"/>
      <w:lvlRestart w:val="0"/>
      <w:lvlText w:val="·"/>
      <w:lvlJc w:val="right"/>
      <w:pPr>
        <w:tabs>
          <w:tab w:val="num" w:pos="720"/>
        </w:tabs>
        <w:ind w:left="720" w:hanging="360"/>
      </w:pPr>
      <w:rPr>
        <w:rFonts w:ascii="Symbol" w:hAnsi="Symbol" w:hint="default"/>
      </w:rPr>
    </w:lvl>
    <w:lvl w:ilvl="1" w:tplc="9E769226">
      <w:start w:val="1"/>
      <w:numFmt w:val="decimal"/>
      <w:lvlRestart w:val="0"/>
      <w:lvlText w:val="%1.%2."/>
      <w:lvlJc w:val="right"/>
      <w:pPr>
        <w:tabs>
          <w:tab w:val="num" w:pos="1440"/>
        </w:tabs>
        <w:ind w:left="1440" w:hanging="360"/>
      </w:pPr>
    </w:lvl>
    <w:lvl w:ilvl="2" w:tplc="3550BB5C">
      <w:start w:val="1"/>
      <w:numFmt w:val="decimal"/>
      <w:lvlRestart w:val="0"/>
      <w:lvlText w:val="%1.%2.%3."/>
      <w:lvlJc w:val="right"/>
      <w:pPr>
        <w:tabs>
          <w:tab w:val="num" w:pos="2160"/>
        </w:tabs>
        <w:ind w:left="2160" w:hanging="360"/>
      </w:pPr>
    </w:lvl>
    <w:lvl w:ilvl="3" w:tplc="6B145C86">
      <w:start w:val="1"/>
      <w:numFmt w:val="decimal"/>
      <w:lvlRestart w:val="0"/>
      <w:lvlText w:val="%1.%2.%3.%4."/>
      <w:lvlJc w:val="right"/>
      <w:pPr>
        <w:tabs>
          <w:tab w:val="num" w:pos="2880"/>
        </w:tabs>
        <w:ind w:left="2880" w:hanging="360"/>
      </w:pPr>
    </w:lvl>
    <w:lvl w:ilvl="4" w:tplc="EC32BC7A">
      <w:start w:val="1"/>
      <w:numFmt w:val="decimal"/>
      <w:lvlRestart w:val="0"/>
      <w:lvlText w:val="%1.%2.%3.%4.%5."/>
      <w:lvlJc w:val="right"/>
      <w:pPr>
        <w:tabs>
          <w:tab w:val="num" w:pos="3600"/>
        </w:tabs>
        <w:ind w:left="3600" w:hanging="360"/>
      </w:pPr>
    </w:lvl>
    <w:lvl w:ilvl="5" w:tplc="2BBAFEB6">
      <w:start w:val="1"/>
      <w:numFmt w:val="decimal"/>
      <w:lvlRestart w:val="0"/>
      <w:lvlText w:val="%1.%2.%3.%4.%5.%6."/>
      <w:lvlJc w:val="right"/>
      <w:pPr>
        <w:tabs>
          <w:tab w:val="num" w:pos="4320"/>
        </w:tabs>
        <w:ind w:left="4320" w:hanging="360"/>
      </w:pPr>
    </w:lvl>
    <w:lvl w:ilvl="6" w:tplc="1C681A84">
      <w:start w:val="1"/>
      <w:numFmt w:val="decimal"/>
      <w:lvlRestart w:val="0"/>
      <w:lvlText w:val="%1.%2.%3.%4.%5.%6.%7."/>
      <w:lvlJc w:val="right"/>
      <w:pPr>
        <w:tabs>
          <w:tab w:val="num" w:pos="5040"/>
        </w:tabs>
        <w:ind w:left="5040" w:hanging="360"/>
      </w:pPr>
    </w:lvl>
    <w:lvl w:ilvl="7" w:tplc="7EF274FE">
      <w:start w:val="1"/>
      <w:numFmt w:val="decimal"/>
      <w:lvlRestart w:val="0"/>
      <w:lvlText w:val="%1.%2.%3.%4.%5.%6.%7.%8."/>
      <w:lvlJc w:val="right"/>
      <w:pPr>
        <w:tabs>
          <w:tab w:val="num" w:pos="5760"/>
        </w:tabs>
        <w:ind w:left="5760" w:hanging="360"/>
      </w:pPr>
    </w:lvl>
    <w:lvl w:ilvl="8" w:tplc="BAD88C7A">
      <w:start w:val="1"/>
      <w:numFmt w:val="decimal"/>
      <w:lvlRestart w:val="0"/>
      <w:lvlText w:val="%1.%2.%3.%4.%5.%6.%7.%8.%9."/>
      <w:lvlJc w:val="right"/>
      <w:pPr>
        <w:tabs>
          <w:tab w:val="num" w:pos="6480"/>
        </w:tabs>
        <w:ind w:left="6480" w:hanging="360"/>
      </w:pPr>
    </w:lvl>
  </w:abstractNum>
  <w:abstractNum w:abstractNumId="8">
    <w:nsid w:val="00000007"/>
    <w:multiLevelType w:val="hybridMultilevel"/>
    <w:tmpl w:val="00000007"/>
    <w:lvl w:ilvl="0" w:tplc="83C8F786">
      <w:start w:val="1"/>
      <w:numFmt w:val="bullet"/>
      <w:lvlRestart w:val="0"/>
      <w:lvlText w:val="·"/>
      <w:lvlJc w:val="right"/>
      <w:pPr>
        <w:tabs>
          <w:tab w:val="num" w:pos="720"/>
        </w:tabs>
        <w:ind w:left="720" w:hanging="360"/>
      </w:pPr>
      <w:rPr>
        <w:rFonts w:ascii="Symbol" w:hAnsi="Symbol" w:hint="default"/>
      </w:rPr>
    </w:lvl>
    <w:lvl w:ilvl="1" w:tplc="96909FEC">
      <w:start w:val="1"/>
      <w:numFmt w:val="decimal"/>
      <w:lvlRestart w:val="0"/>
      <w:lvlText w:val="%1.%2."/>
      <w:lvlJc w:val="right"/>
      <w:pPr>
        <w:tabs>
          <w:tab w:val="num" w:pos="1440"/>
        </w:tabs>
        <w:ind w:left="1440" w:hanging="360"/>
      </w:pPr>
    </w:lvl>
    <w:lvl w:ilvl="2" w:tplc="A380E970">
      <w:start w:val="1"/>
      <w:numFmt w:val="decimal"/>
      <w:lvlRestart w:val="0"/>
      <w:lvlText w:val="%1.%2.%3."/>
      <w:lvlJc w:val="right"/>
      <w:pPr>
        <w:tabs>
          <w:tab w:val="num" w:pos="2160"/>
        </w:tabs>
        <w:ind w:left="2160" w:hanging="360"/>
      </w:pPr>
    </w:lvl>
    <w:lvl w:ilvl="3" w:tplc="07208F8E">
      <w:start w:val="1"/>
      <w:numFmt w:val="decimal"/>
      <w:lvlRestart w:val="0"/>
      <w:lvlText w:val="%1.%2.%3.%4."/>
      <w:lvlJc w:val="right"/>
      <w:pPr>
        <w:tabs>
          <w:tab w:val="num" w:pos="2880"/>
        </w:tabs>
        <w:ind w:left="2880" w:hanging="360"/>
      </w:pPr>
    </w:lvl>
    <w:lvl w:ilvl="4" w:tplc="B540C8AA">
      <w:start w:val="1"/>
      <w:numFmt w:val="decimal"/>
      <w:lvlRestart w:val="0"/>
      <w:lvlText w:val="%1.%2.%3.%4.%5."/>
      <w:lvlJc w:val="right"/>
      <w:pPr>
        <w:tabs>
          <w:tab w:val="num" w:pos="3600"/>
        </w:tabs>
        <w:ind w:left="3600" w:hanging="360"/>
      </w:pPr>
    </w:lvl>
    <w:lvl w:ilvl="5" w:tplc="AB9041B2">
      <w:start w:val="1"/>
      <w:numFmt w:val="decimal"/>
      <w:lvlRestart w:val="0"/>
      <w:lvlText w:val="%1.%2.%3.%4.%5.%6."/>
      <w:lvlJc w:val="right"/>
      <w:pPr>
        <w:tabs>
          <w:tab w:val="num" w:pos="4320"/>
        </w:tabs>
        <w:ind w:left="4320" w:hanging="360"/>
      </w:pPr>
    </w:lvl>
    <w:lvl w:ilvl="6" w:tplc="DAE66AF0">
      <w:start w:val="1"/>
      <w:numFmt w:val="decimal"/>
      <w:lvlRestart w:val="0"/>
      <w:lvlText w:val="%1.%2.%3.%4.%5.%6.%7."/>
      <w:lvlJc w:val="right"/>
      <w:pPr>
        <w:tabs>
          <w:tab w:val="num" w:pos="5040"/>
        </w:tabs>
        <w:ind w:left="5040" w:hanging="360"/>
      </w:pPr>
    </w:lvl>
    <w:lvl w:ilvl="7" w:tplc="1854CDEE">
      <w:start w:val="1"/>
      <w:numFmt w:val="decimal"/>
      <w:lvlRestart w:val="0"/>
      <w:lvlText w:val="%1.%2.%3.%4.%5.%6.%7.%8."/>
      <w:lvlJc w:val="right"/>
      <w:pPr>
        <w:tabs>
          <w:tab w:val="num" w:pos="5760"/>
        </w:tabs>
        <w:ind w:left="5760" w:hanging="360"/>
      </w:pPr>
    </w:lvl>
    <w:lvl w:ilvl="8" w:tplc="B61E52C8">
      <w:start w:val="1"/>
      <w:numFmt w:val="decimal"/>
      <w:lvlRestart w:val="0"/>
      <w:lvlText w:val="%1.%2.%3.%4.%5.%6.%7.%8.%9."/>
      <w:lvlJc w:val="right"/>
      <w:pPr>
        <w:tabs>
          <w:tab w:val="num" w:pos="6480"/>
        </w:tabs>
        <w:ind w:left="6480" w:hanging="360"/>
      </w:pPr>
    </w:lvl>
  </w:abstractNum>
  <w:abstractNum w:abstractNumId="9">
    <w:nsid w:val="00000008"/>
    <w:multiLevelType w:val="hybridMultilevel"/>
    <w:tmpl w:val="00000008"/>
    <w:lvl w:ilvl="0" w:tplc="48F20442">
      <w:start w:val="1"/>
      <w:numFmt w:val="bullet"/>
      <w:lvlRestart w:val="0"/>
      <w:lvlText w:val="·"/>
      <w:lvlJc w:val="right"/>
      <w:pPr>
        <w:tabs>
          <w:tab w:val="num" w:pos="720"/>
        </w:tabs>
        <w:ind w:left="720" w:hanging="360"/>
      </w:pPr>
      <w:rPr>
        <w:rFonts w:ascii="Symbol" w:hAnsi="Symbol" w:hint="default"/>
      </w:rPr>
    </w:lvl>
    <w:lvl w:ilvl="1" w:tplc="C43E0B2E">
      <w:start w:val="1"/>
      <w:numFmt w:val="decimal"/>
      <w:lvlRestart w:val="0"/>
      <w:lvlText w:val="%1.%2."/>
      <w:lvlJc w:val="right"/>
      <w:pPr>
        <w:tabs>
          <w:tab w:val="num" w:pos="1440"/>
        </w:tabs>
        <w:ind w:left="1440" w:hanging="360"/>
      </w:pPr>
    </w:lvl>
    <w:lvl w:ilvl="2" w:tplc="4716AD88">
      <w:start w:val="1"/>
      <w:numFmt w:val="decimal"/>
      <w:lvlRestart w:val="0"/>
      <w:lvlText w:val="%1.%2.%3."/>
      <w:lvlJc w:val="right"/>
      <w:pPr>
        <w:tabs>
          <w:tab w:val="num" w:pos="2160"/>
        </w:tabs>
        <w:ind w:left="2160" w:hanging="360"/>
      </w:pPr>
    </w:lvl>
    <w:lvl w:ilvl="3" w:tplc="B7827F22">
      <w:start w:val="1"/>
      <w:numFmt w:val="decimal"/>
      <w:lvlRestart w:val="0"/>
      <w:lvlText w:val="%1.%2.%3.%4."/>
      <w:lvlJc w:val="right"/>
      <w:pPr>
        <w:tabs>
          <w:tab w:val="num" w:pos="2880"/>
        </w:tabs>
        <w:ind w:left="2880" w:hanging="360"/>
      </w:pPr>
    </w:lvl>
    <w:lvl w:ilvl="4" w:tplc="D39EDD5C">
      <w:start w:val="1"/>
      <w:numFmt w:val="decimal"/>
      <w:lvlRestart w:val="0"/>
      <w:lvlText w:val="%1.%2.%3.%4.%5."/>
      <w:lvlJc w:val="right"/>
      <w:pPr>
        <w:tabs>
          <w:tab w:val="num" w:pos="3600"/>
        </w:tabs>
        <w:ind w:left="3600" w:hanging="360"/>
      </w:pPr>
    </w:lvl>
    <w:lvl w:ilvl="5" w:tplc="CE366C88">
      <w:start w:val="1"/>
      <w:numFmt w:val="decimal"/>
      <w:lvlRestart w:val="0"/>
      <w:lvlText w:val="%1.%2.%3.%4.%5.%6."/>
      <w:lvlJc w:val="right"/>
      <w:pPr>
        <w:tabs>
          <w:tab w:val="num" w:pos="4320"/>
        </w:tabs>
        <w:ind w:left="4320" w:hanging="360"/>
      </w:pPr>
    </w:lvl>
    <w:lvl w:ilvl="6" w:tplc="02EC628A">
      <w:start w:val="1"/>
      <w:numFmt w:val="decimal"/>
      <w:lvlRestart w:val="0"/>
      <w:lvlText w:val="%1.%2.%3.%4.%5.%6.%7."/>
      <w:lvlJc w:val="right"/>
      <w:pPr>
        <w:tabs>
          <w:tab w:val="num" w:pos="5040"/>
        </w:tabs>
        <w:ind w:left="5040" w:hanging="360"/>
      </w:pPr>
    </w:lvl>
    <w:lvl w:ilvl="7" w:tplc="B46E766C">
      <w:start w:val="1"/>
      <w:numFmt w:val="decimal"/>
      <w:lvlRestart w:val="0"/>
      <w:lvlText w:val="%1.%2.%3.%4.%5.%6.%7.%8."/>
      <w:lvlJc w:val="right"/>
      <w:pPr>
        <w:tabs>
          <w:tab w:val="num" w:pos="5760"/>
        </w:tabs>
        <w:ind w:left="5760" w:hanging="360"/>
      </w:pPr>
    </w:lvl>
    <w:lvl w:ilvl="8" w:tplc="7418380C">
      <w:start w:val="1"/>
      <w:numFmt w:val="decimal"/>
      <w:lvlRestart w:val="0"/>
      <w:lvlText w:val="%1.%2.%3.%4.%5.%6.%7.%8.%9."/>
      <w:lvlJc w:val="right"/>
      <w:pPr>
        <w:tabs>
          <w:tab w:val="num" w:pos="6480"/>
        </w:tabs>
        <w:ind w:left="6480" w:hanging="360"/>
      </w:pPr>
    </w:lvl>
  </w:abstractNum>
  <w:abstractNum w:abstractNumId="10">
    <w:nsid w:val="00000009"/>
    <w:multiLevelType w:val="hybridMultilevel"/>
    <w:tmpl w:val="00000009"/>
    <w:lvl w:ilvl="0" w:tplc="C3505EC8">
      <w:start w:val="1"/>
      <w:numFmt w:val="bullet"/>
      <w:lvlRestart w:val="0"/>
      <w:lvlText w:val="·"/>
      <w:lvlJc w:val="right"/>
      <w:pPr>
        <w:tabs>
          <w:tab w:val="num" w:pos="720"/>
        </w:tabs>
        <w:ind w:left="720" w:hanging="360"/>
      </w:pPr>
      <w:rPr>
        <w:rFonts w:ascii="Symbol" w:hAnsi="Symbol" w:hint="default"/>
      </w:rPr>
    </w:lvl>
    <w:lvl w:ilvl="1" w:tplc="ADE84E4A">
      <w:start w:val="1"/>
      <w:numFmt w:val="decimal"/>
      <w:lvlRestart w:val="0"/>
      <w:lvlText w:val="%1.%2."/>
      <w:lvlJc w:val="right"/>
      <w:pPr>
        <w:tabs>
          <w:tab w:val="num" w:pos="1440"/>
        </w:tabs>
        <w:ind w:left="1440" w:hanging="360"/>
      </w:pPr>
    </w:lvl>
    <w:lvl w:ilvl="2" w:tplc="C0EE19D6">
      <w:start w:val="1"/>
      <w:numFmt w:val="decimal"/>
      <w:lvlRestart w:val="0"/>
      <w:lvlText w:val="%1.%2.%3."/>
      <w:lvlJc w:val="right"/>
      <w:pPr>
        <w:tabs>
          <w:tab w:val="num" w:pos="2160"/>
        </w:tabs>
        <w:ind w:left="2160" w:hanging="360"/>
      </w:pPr>
    </w:lvl>
    <w:lvl w:ilvl="3" w:tplc="97E25B52">
      <w:start w:val="1"/>
      <w:numFmt w:val="decimal"/>
      <w:lvlRestart w:val="0"/>
      <w:lvlText w:val="%1.%2.%3.%4."/>
      <w:lvlJc w:val="right"/>
      <w:pPr>
        <w:tabs>
          <w:tab w:val="num" w:pos="2880"/>
        </w:tabs>
        <w:ind w:left="2880" w:hanging="360"/>
      </w:pPr>
    </w:lvl>
    <w:lvl w:ilvl="4" w:tplc="EBA473A4">
      <w:start w:val="1"/>
      <w:numFmt w:val="decimal"/>
      <w:lvlRestart w:val="0"/>
      <w:lvlText w:val="%1.%2.%3.%4.%5."/>
      <w:lvlJc w:val="right"/>
      <w:pPr>
        <w:tabs>
          <w:tab w:val="num" w:pos="3600"/>
        </w:tabs>
        <w:ind w:left="3600" w:hanging="360"/>
      </w:pPr>
    </w:lvl>
    <w:lvl w:ilvl="5" w:tplc="E0163A74">
      <w:start w:val="1"/>
      <w:numFmt w:val="decimal"/>
      <w:lvlRestart w:val="0"/>
      <w:lvlText w:val="%1.%2.%3.%4.%5.%6."/>
      <w:lvlJc w:val="right"/>
      <w:pPr>
        <w:tabs>
          <w:tab w:val="num" w:pos="4320"/>
        </w:tabs>
        <w:ind w:left="4320" w:hanging="360"/>
      </w:pPr>
    </w:lvl>
    <w:lvl w:ilvl="6" w:tplc="C5C2420C">
      <w:start w:val="1"/>
      <w:numFmt w:val="decimal"/>
      <w:lvlRestart w:val="0"/>
      <w:lvlText w:val="%1.%2.%3.%4.%5.%6.%7."/>
      <w:lvlJc w:val="right"/>
      <w:pPr>
        <w:tabs>
          <w:tab w:val="num" w:pos="5040"/>
        </w:tabs>
        <w:ind w:left="5040" w:hanging="360"/>
      </w:pPr>
    </w:lvl>
    <w:lvl w:ilvl="7" w:tplc="3A645E26">
      <w:start w:val="1"/>
      <w:numFmt w:val="decimal"/>
      <w:lvlRestart w:val="0"/>
      <w:lvlText w:val="%1.%2.%3.%4.%5.%6.%7.%8."/>
      <w:lvlJc w:val="right"/>
      <w:pPr>
        <w:tabs>
          <w:tab w:val="num" w:pos="5760"/>
        </w:tabs>
        <w:ind w:left="5760" w:hanging="360"/>
      </w:pPr>
    </w:lvl>
    <w:lvl w:ilvl="8" w:tplc="731EDAB2">
      <w:start w:val="1"/>
      <w:numFmt w:val="decimal"/>
      <w:lvlRestart w:val="0"/>
      <w:lvlText w:val="%1.%2.%3.%4.%5.%6.%7.%8.%9."/>
      <w:lvlJc w:val="right"/>
      <w:pPr>
        <w:tabs>
          <w:tab w:val="num" w:pos="6480"/>
        </w:tabs>
        <w:ind w:left="6480" w:hanging="360"/>
      </w:pPr>
    </w:lvl>
  </w:abstractNum>
  <w:abstractNum w:abstractNumId="11">
    <w:nsid w:val="00000011"/>
    <w:multiLevelType w:val="hybridMultilevel"/>
    <w:tmpl w:val="6AEC6F04"/>
    <w:lvl w:ilvl="0" w:tplc="25A6D060">
      <w:start w:val="1"/>
      <w:numFmt w:val="bullet"/>
      <w:lvlRestart w:val="0"/>
      <w:lvlText w:val="·"/>
      <w:lvlJc w:val="right"/>
      <w:pPr>
        <w:tabs>
          <w:tab w:val="num" w:pos="720"/>
        </w:tabs>
        <w:ind w:left="720" w:hanging="360"/>
      </w:pPr>
      <w:rPr>
        <w:rFonts w:ascii="Symbol" w:hAnsi="Symbol" w:hint="default"/>
      </w:rPr>
    </w:lvl>
    <w:lvl w:ilvl="1" w:tplc="941EE4E2">
      <w:start w:val="1"/>
      <w:numFmt w:val="decimal"/>
      <w:lvlRestart w:val="0"/>
      <w:lvlText w:val="%1.%2."/>
      <w:lvlJc w:val="right"/>
      <w:pPr>
        <w:tabs>
          <w:tab w:val="num" w:pos="1440"/>
        </w:tabs>
        <w:ind w:left="1440" w:hanging="360"/>
      </w:pPr>
    </w:lvl>
    <w:lvl w:ilvl="2" w:tplc="5C22DFB4">
      <w:start w:val="1"/>
      <w:numFmt w:val="decimal"/>
      <w:lvlRestart w:val="0"/>
      <w:lvlText w:val="%1.%2.%3."/>
      <w:lvlJc w:val="right"/>
      <w:pPr>
        <w:tabs>
          <w:tab w:val="num" w:pos="2160"/>
        </w:tabs>
        <w:ind w:left="2160" w:hanging="360"/>
      </w:pPr>
    </w:lvl>
    <w:lvl w:ilvl="3" w:tplc="874A8A96">
      <w:start w:val="1"/>
      <w:numFmt w:val="decimal"/>
      <w:lvlRestart w:val="0"/>
      <w:lvlText w:val="%1.%2.%3.%4."/>
      <w:lvlJc w:val="right"/>
      <w:pPr>
        <w:tabs>
          <w:tab w:val="num" w:pos="2880"/>
        </w:tabs>
        <w:ind w:left="2880" w:hanging="360"/>
      </w:pPr>
    </w:lvl>
    <w:lvl w:ilvl="4" w:tplc="043A6C68">
      <w:start w:val="1"/>
      <w:numFmt w:val="decimal"/>
      <w:lvlRestart w:val="0"/>
      <w:lvlText w:val="%1.%2.%3.%4.%5."/>
      <w:lvlJc w:val="right"/>
      <w:pPr>
        <w:tabs>
          <w:tab w:val="num" w:pos="3600"/>
        </w:tabs>
        <w:ind w:left="3600" w:hanging="360"/>
      </w:pPr>
    </w:lvl>
    <w:lvl w:ilvl="5" w:tplc="360E28E8">
      <w:start w:val="1"/>
      <w:numFmt w:val="decimal"/>
      <w:lvlRestart w:val="0"/>
      <w:lvlText w:val="%1.%2.%3.%4.%5.%6."/>
      <w:lvlJc w:val="right"/>
      <w:pPr>
        <w:tabs>
          <w:tab w:val="num" w:pos="4320"/>
        </w:tabs>
        <w:ind w:left="4320" w:hanging="360"/>
      </w:pPr>
    </w:lvl>
    <w:lvl w:ilvl="6" w:tplc="D6EA6AFC">
      <w:start w:val="1"/>
      <w:numFmt w:val="decimal"/>
      <w:lvlRestart w:val="0"/>
      <w:lvlText w:val="%1.%2.%3.%4.%5.%6.%7."/>
      <w:lvlJc w:val="right"/>
      <w:pPr>
        <w:tabs>
          <w:tab w:val="num" w:pos="5040"/>
        </w:tabs>
        <w:ind w:left="5040" w:hanging="360"/>
      </w:pPr>
    </w:lvl>
    <w:lvl w:ilvl="7" w:tplc="DF82152E">
      <w:start w:val="1"/>
      <w:numFmt w:val="decimal"/>
      <w:lvlRestart w:val="0"/>
      <w:lvlText w:val="%1.%2.%3.%4.%5.%6.%7.%8."/>
      <w:lvlJc w:val="right"/>
      <w:pPr>
        <w:tabs>
          <w:tab w:val="num" w:pos="5760"/>
        </w:tabs>
        <w:ind w:left="5760" w:hanging="360"/>
      </w:pPr>
    </w:lvl>
    <w:lvl w:ilvl="8" w:tplc="F642FF10">
      <w:start w:val="1"/>
      <w:numFmt w:val="decimal"/>
      <w:lvlRestart w:val="0"/>
      <w:lvlText w:val="%1.%2.%3.%4.%5.%6.%7.%8.%9."/>
      <w:lvlJc w:val="right"/>
      <w:pPr>
        <w:tabs>
          <w:tab w:val="num" w:pos="6480"/>
        </w:tabs>
        <w:ind w:left="6480" w:hanging="360"/>
      </w:pPr>
    </w:lvl>
  </w:abstractNum>
  <w:abstractNum w:abstractNumId="12">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12515C5A"/>
    <w:multiLevelType w:val="multilevel"/>
    <w:tmpl w:val="4808B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3E1702"/>
    <w:multiLevelType w:val="multilevel"/>
    <w:tmpl w:val="C82237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16055C"/>
    <w:multiLevelType w:val="hybridMultilevel"/>
    <w:tmpl w:val="81CE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612D17"/>
    <w:multiLevelType w:val="multilevel"/>
    <w:tmpl w:val="208C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9C7FA1"/>
    <w:multiLevelType w:val="hybridMultilevel"/>
    <w:tmpl w:val="81066CA2"/>
    <w:lvl w:ilvl="0" w:tplc="89CC0202">
      <w:start w:val="1"/>
      <w:numFmt w:val="bullet"/>
      <w:pStyle w:val="ListBullet3"/>
      <w:lvlText w:val=""/>
      <w:lvlJc w:val="left"/>
      <w:pPr>
        <w:tabs>
          <w:tab w:val="num" w:pos="1440"/>
        </w:tabs>
        <w:ind w:left="1440" w:hanging="360"/>
      </w:pPr>
      <w:rPr>
        <w:rFonts w:ascii="Symbol" w:hAnsi="Symbol" w:hint="default"/>
      </w:rPr>
    </w:lvl>
    <w:lvl w:ilvl="1" w:tplc="6592FD2C">
      <w:start w:val="1"/>
      <w:numFmt w:val="bullet"/>
      <w:lvlText w:val="o"/>
      <w:lvlJc w:val="left"/>
      <w:pPr>
        <w:tabs>
          <w:tab w:val="num" w:pos="2160"/>
        </w:tabs>
        <w:ind w:left="2160" w:hanging="360"/>
      </w:pPr>
      <w:rPr>
        <w:rFonts w:ascii="Courier New" w:hAnsi="Courier New" w:hint="default"/>
      </w:rPr>
    </w:lvl>
    <w:lvl w:ilvl="2" w:tplc="0BCE195E">
      <w:start w:val="1"/>
      <w:numFmt w:val="bullet"/>
      <w:lvlText w:val=""/>
      <w:lvlJc w:val="left"/>
      <w:pPr>
        <w:tabs>
          <w:tab w:val="num" w:pos="2880"/>
        </w:tabs>
        <w:ind w:left="2880" w:hanging="360"/>
      </w:pPr>
      <w:rPr>
        <w:rFonts w:ascii="Wingdings" w:hAnsi="Wingdings" w:hint="default"/>
      </w:rPr>
    </w:lvl>
    <w:lvl w:ilvl="3" w:tplc="9012AB28">
      <w:start w:val="1"/>
      <w:numFmt w:val="bullet"/>
      <w:lvlText w:val=""/>
      <w:lvlJc w:val="left"/>
      <w:pPr>
        <w:tabs>
          <w:tab w:val="num" w:pos="3600"/>
        </w:tabs>
        <w:ind w:left="3600" w:hanging="360"/>
      </w:pPr>
      <w:rPr>
        <w:rFonts w:ascii="Symbol" w:hAnsi="Symbol" w:hint="default"/>
      </w:rPr>
    </w:lvl>
    <w:lvl w:ilvl="4" w:tplc="B532C42E">
      <w:start w:val="1"/>
      <w:numFmt w:val="bullet"/>
      <w:lvlText w:val="o"/>
      <w:lvlJc w:val="left"/>
      <w:pPr>
        <w:tabs>
          <w:tab w:val="num" w:pos="4320"/>
        </w:tabs>
        <w:ind w:left="4320" w:hanging="360"/>
      </w:pPr>
      <w:rPr>
        <w:rFonts w:ascii="Courier New" w:hAnsi="Courier New" w:hint="default"/>
      </w:rPr>
    </w:lvl>
    <w:lvl w:ilvl="5" w:tplc="C096AC06">
      <w:start w:val="1"/>
      <w:numFmt w:val="bullet"/>
      <w:lvlText w:val=""/>
      <w:lvlJc w:val="left"/>
      <w:pPr>
        <w:tabs>
          <w:tab w:val="num" w:pos="5040"/>
        </w:tabs>
        <w:ind w:left="5040" w:hanging="360"/>
      </w:pPr>
      <w:rPr>
        <w:rFonts w:ascii="Wingdings" w:hAnsi="Wingdings" w:hint="default"/>
      </w:rPr>
    </w:lvl>
    <w:lvl w:ilvl="6" w:tplc="F6B8A112">
      <w:start w:val="1"/>
      <w:numFmt w:val="bullet"/>
      <w:lvlText w:val=""/>
      <w:lvlJc w:val="left"/>
      <w:pPr>
        <w:tabs>
          <w:tab w:val="num" w:pos="5760"/>
        </w:tabs>
        <w:ind w:left="5760" w:hanging="360"/>
      </w:pPr>
      <w:rPr>
        <w:rFonts w:ascii="Symbol" w:hAnsi="Symbol" w:hint="default"/>
      </w:rPr>
    </w:lvl>
    <w:lvl w:ilvl="7" w:tplc="D1BEE2E4">
      <w:start w:val="1"/>
      <w:numFmt w:val="bullet"/>
      <w:lvlText w:val="o"/>
      <w:lvlJc w:val="left"/>
      <w:pPr>
        <w:tabs>
          <w:tab w:val="num" w:pos="6480"/>
        </w:tabs>
        <w:ind w:left="6480" w:hanging="360"/>
      </w:pPr>
      <w:rPr>
        <w:rFonts w:ascii="Courier New" w:hAnsi="Courier New" w:hint="default"/>
      </w:rPr>
    </w:lvl>
    <w:lvl w:ilvl="8" w:tplc="E82466C8">
      <w:start w:val="1"/>
      <w:numFmt w:val="bullet"/>
      <w:lvlText w:val=""/>
      <w:lvlJc w:val="left"/>
      <w:pPr>
        <w:tabs>
          <w:tab w:val="num" w:pos="7200"/>
        </w:tabs>
        <w:ind w:left="7200" w:hanging="360"/>
      </w:pPr>
      <w:rPr>
        <w:rFonts w:ascii="Wingdings" w:hAnsi="Wingdings" w:hint="default"/>
      </w:rPr>
    </w:lvl>
  </w:abstractNum>
  <w:abstractNum w:abstractNumId="19">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20">
    <w:nsid w:val="2AE2496D"/>
    <w:multiLevelType w:val="hybridMultilevel"/>
    <w:tmpl w:val="FEB878DE"/>
    <w:lvl w:ilvl="0" w:tplc="8230DA0E">
      <w:start w:val="1"/>
      <w:numFmt w:val="bullet"/>
      <w:pStyle w:val="VersionHistoryDetail2"/>
      <w:lvlText w:val=""/>
      <w:lvlJc w:val="left"/>
      <w:pPr>
        <w:tabs>
          <w:tab w:val="num" w:pos="576"/>
        </w:tabs>
        <w:ind w:left="576" w:hanging="288"/>
      </w:pPr>
      <w:rPr>
        <w:rFonts w:ascii="Symbol" w:hAnsi="Symbol" w:hint="default"/>
      </w:rPr>
    </w:lvl>
    <w:lvl w:ilvl="1" w:tplc="F814D0CA" w:tentative="1">
      <w:start w:val="1"/>
      <w:numFmt w:val="bullet"/>
      <w:lvlText w:val="o"/>
      <w:lvlJc w:val="left"/>
      <w:pPr>
        <w:tabs>
          <w:tab w:val="num" w:pos="1602"/>
        </w:tabs>
        <w:ind w:left="1602" w:hanging="360"/>
      </w:pPr>
      <w:rPr>
        <w:rFonts w:ascii="Courier New" w:hAnsi="Courier New" w:cs="Wingdings" w:hint="default"/>
      </w:rPr>
    </w:lvl>
    <w:lvl w:ilvl="2" w:tplc="684E016E" w:tentative="1">
      <w:start w:val="1"/>
      <w:numFmt w:val="bullet"/>
      <w:lvlText w:val=""/>
      <w:lvlJc w:val="left"/>
      <w:pPr>
        <w:tabs>
          <w:tab w:val="num" w:pos="2322"/>
        </w:tabs>
        <w:ind w:left="2322" w:hanging="360"/>
      </w:pPr>
      <w:rPr>
        <w:rFonts w:ascii="Wingdings" w:hAnsi="Wingdings" w:hint="default"/>
      </w:rPr>
    </w:lvl>
    <w:lvl w:ilvl="3" w:tplc="5798ED50" w:tentative="1">
      <w:start w:val="1"/>
      <w:numFmt w:val="bullet"/>
      <w:lvlText w:val=""/>
      <w:lvlJc w:val="left"/>
      <w:pPr>
        <w:tabs>
          <w:tab w:val="num" w:pos="3042"/>
        </w:tabs>
        <w:ind w:left="3042" w:hanging="360"/>
      </w:pPr>
      <w:rPr>
        <w:rFonts w:ascii="Symbol" w:hAnsi="Symbol" w:hint="default"/>
      </w:rPr>
    </w:lvl>
    <w:lvl w:ilvl="4" w:tplc="9D82FB84" w:tentative="1">
      <w:start w:val="1"/>
      <w:numFmt w:val="bullet"/>
      <w:lvlText w:val="o"/>
      <w:lvlJc w:val="left"/>
      <w:pPr>
        <w:tabs>
          <w:tab w:val="num" w:pos="3762"/>
        </w:tabs>
        <w:ind w:left="3762" w:hanging="360"/>
      </w:pPr>
      <w:rPr>
        <w:rFonts w:ascii="Courier New" w:hAnsi="Courier New" w:cs="Wingdings" w:hint="default"/>
      </w:rPr>
    </w:lvl>
    <w:lvl w:ilvl="5" w:tplc="AB5450AC" w:tentative="1">
      <w:start w:val="1"/>
      <w:numFmt w:val="bullet"/>
      <w:lvlText w:val=""/>
      <w:lvlJc w:val="left"/>
      <w:pPr>
        <w:tabs>
          <w:tab w:val="num" w:pos="4482"/>
        </w:tabs>
        <w:ind w:left="4482" w:hanging="360"/>
      </w:pPr>
      <w:rPr>
        <w:rFonts w:ascii="Wingdings" w:hAnsi="Wingdings" w:hint="default"/>
      </w:rPr>
    </w:lvl>
    <w:lvl w:ilvl="6" w:tplc="55A2BB8E" w:tentative="1">
      <w:start w:val="1"/>
      <w:numFmt w:val="bullet"/>
      <w:lvlText w:val=""/>
      <w:lvlJc w:val="left"/>
      <w:pPr>
        <w:tabs>
          <w:tab w:val="num" w:pos="5202"/>
        </w:tabs>
        <w:ind w:left="5202" w:hanging="360"/>
      </w:pPr>
      <w:rPr>
        <w:rFonts w:ascii="Symbol" w:hAnsi="Symbol" w:hint="default"/>
      </w:rPr>
    </w:lvl>
    <w:lvl w:ilvl="7" w:tplc="BF3AB234" w:tentative="1">
      <w:start w:val="1"/>
      <w:numFmt w:val="bullet"/>
      <w:lvlText w:val="o"/>
      <w:lvlJc w:val="left"/>
      <w:pPr>
        <w:tabs>
          <w:tab w:val="num" w:pos="5922"/>
        </w:tabs>
        <w:ind w:left="5922" w:hanging="360"/>
      </w:pPr>
      <w:rPr>
        <w:rFonts w:ascii="Courier New" w:hAnsi="Courier New" w:cs="Wingdings" w:hint="default"/>
      </w:rPr>
    </w:lvl>
    <w:lvl w:ilvl="8" w:tplc="1E9C88EA" w:tentative="1">
      <w:start w:val="1"/>
      <w:numFmt w:val="bullet"/>
      <w:lvlText w:val=""/>
      <w:lvlJc w:val="left"/>
      <w:pPr>
        <w:tabs>
          <w:tab w:val="num" w:pos="6642"/>
        </w:tabs>
        <w:ind w:left="6642" w:hanging="360"/>
      </w:pPr>
      <w:rPr>
        <w:rFonts w:ascii="Wingdings" w:hAnsi="Wingdings" w:hint="default"/>
      </w:rPr>
    </w:lvl>
  </w:abstractNum>
  <w:abstractNum w:abstractNumId="21">
    <w:nsid w:val="2CB43066"/>
    <w:multiLevelType w:val="multilevel"/>
    <w:tmpl w:val="F22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37753C0B"/>
    <w:multiLevelType w:val="hybridMultilevel"/>
    <w:tmpl w:val="8144A3F2"/>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5">
    <w:nsid w:val="41521828"/>
    <w:multiLevelType w:val="multilevel"/>
    <w:tmpl w:val="C40C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8C02E2"/>
    <w:multiLevelType w:val="hybridMultilevel"/>
    <w:tmpl w:val="D4541DD0"/>
    <w:lvl w:ilvl="0" w:tplc="4D0638D2">
      <w:start w:val="1"/>
      <w:numFmt w:val="bullet"/>
      <w:pStyle w:val="VersionHistoryDetail"/>
      <w:lvlText w:val=""/>
      <w:lvlJc w:val="left"/>
      <w:pPr>
        <w:tabs>
          <w:tab w:val="num" w:pos="360"/>
        </w:tabs>
        <w:ind w:left="360" w:hanging="360"/>
      </w:pPr>
      <w:rPr>
        <w:rFonts w:ascii="Symbol" w:hAnsi="Symbol" w:hint="default"/>
      </w:rPr>
    </w:lvl>
    <w:lvl w:ilvl="1" w:tplc="28F0FAF0">
      <w:start w:val="1"/>
      <w:numFmt w:val="bullet"/>
      <w:lvlText w:val="o"/>
      <w:lvlJc w:val="left"/>
      <w:pPr>
        <w:tabs>
          <w:tab w:val="num" w:pos="1440"/>
        </w:tabs>
        <w:ind w:left="1440" w:hanging="360"/>
      </w:pPr>
      <w:rPr>
        <w:rFonts w:ascii="Courier New" w:hAnsi="Courier New" w:hint="default"/>
      </w:rPr>
    </w:lvl>
    <w:lvl w:ilvl="2" w:tplc="6E1E0A9E">
      <w:start w:val="1"/>
      <w:numFmt w:val="bullet"/>
      <w:lvlText w:val=""/>
      <w:lvlJc w:val="left"/>
      <w:pPr>
        <w:tabs>
          <w:tab w:val="num" w:pos="2160"/>
        </w:tabs>
        <w:ind w:left="2160" w:hanging="360"/>
      </w:pPr>
      <w:rPr>
        <w:rFonts w:ascii="Wingdings" w:hAnsi="Wingdings" w:hint="default"/>
      </w:rPr>
    </w:lvl>
    <w:lvl w:ilvl="3" w:tplc="D1A42568">
      <w:start w:val="1"/>
      <w:numFmt w:val="bullet"/>
      <w:lvlText w:val=""/>
      <w:lvlJc w:val="left"/>
      <w:pPr>
        <w:tabs>
          <w:tab w:val="num" w:pos="2880"/>
        </w:tabs>
        <w:ind w:left="2880" w:hanging="360"/>
      </w:pPr>
      <w:rPr>
        <w:rFonts w:ascii="Symbol" w:hAnsi="Symbol" w:hint="default"/>
      </w:rPr>
    </w:lvl>
    <w:lvl w:ilvl="4" w:tplc="4BF8C4EC">
      <w:start w:val="1"/>
      <w:numFmt w:val="bullet"/>
      <w:lvlText w:val="o"/>
      <w:lvlJc w:val="left"/>
      <w:pPr>
        <w:tabs>
          <w:tab w:val="num" w:pos="3600"/>
        </w:tabs>
        <w:ind w:left="3600" w:hanging="360"/>
      </w:pPr>
      <w:rPr>
        <w:rFonts w:ascii="Courier New" w:hAnsi="Courier New" w:hint="default"/>
      </w:rPr>
    </w:lvl>
    <w:lvl w:ilvl="5" w:tplc="27208404">
      <w:start w:val="1"/>
      <w:numFmt w:val="bullet"/>
      <w:lvlText w:val=""/>
      <w:lvlJc w:val="left"/>
      <w:pPr>
        <w:tabs>
          <w:tab w:val="num" w:pos="4320"/>
        </w:tabs>
        <w:ind w:left="4320" w:hanging="360"/>
      </w:pPr>
      <w:rPr>
        <w:rFonts w:ascii="Wingdings" w:hAnsi="Wingdings" w:hint="default"/>
      </w:rPr>
    </w:lvl>
    <w:lvl w:ilvl="6" w:tplc="01A46D4A">
      <w:start w:val="1"/>
      <w:numFmt w:val="bullet"/>
      <w:lvlText w:val=""/>
      <w:lvlJc w:val="left"/>
      <w:pPr>
        <w:tabs>
          <w:tab w:val="num" w:pos="5040"/>
        </w:tabs>
        <w:ind w:left="5040" w:hanging="360"/>
      </w:pPr>
      <w:rPr>
        <w:rFonts w:ascii="Symbol" w:hAnsi="Symbol" w:hint="default"/>
      </w:rPr>
    </w:lvl>
    <w:lvl w:ilvl="7" w:tplc="5282AB56">
      <w:start w:val="1"/>
      <w:numFmt w:val="bullet"/>
      <w:lvlText w:val="o"/>
      <w:lvlJc w:val="left"/>
      <w:pPr>
        <w:tabs>
          <w:tab w:val="num" w:pos="5760"/>
        </w:tabs>
        <w:ind w:left="5760" w:hanging="360"/>
      </w:pPr>
      <w:rPr>
        <w:rFonts w:ascii="Courier New" w:hAnsi="Courier New" w:hint="default"/>
      </w:rPr>
    </w:lvl>
    <w:lvl w:ilvl="8" w:tplc="A3DE2ACA">
      <w:start w:val="1"/>
      <w:numFmt w:val="bullet"/>
      <w:lvlText w:val=""/>
      <w:lvlJc w:val="left"/>
      <w:pPr>
        <w:tabs>
          <w:tab w:val="num" w:pos="6480"/>
        </w:tabs>
        <w:ind w:left="6480" w:hanging="360"/>
      </w:pPr>
      <w:rPr>
        <w:rFonts w:ascii="Wingdings" w:hAnsi="Wingdings" w:hint="default"/>
      </w:rPr>
    </w:lvl>
  </w:abstractNum>
  <w:abstractNum w:abstractNumId="27">
    <w:nsid w:val="439F7AF9"/>
    <w:multiLevelType w:val="hybridMultilevel"/>
    <w:tmpl w:val="42AE8F82"/>
    <w:lvl w:ilvl="0" w:tplc="77F685E0">
      <w:start w:val="1"/>
      <w:numFmt w:val="lowerLetter"/>
      <w:lvlRestart w:val="0"/>
      <w:pStyle w:val="ListAlpha2"/>
      <w:lvlText w:val="%1."/>
      <w:lvlJc w:val="left"/>
      <w:pPr>
        <w:tabs>
          <w:tab w:val="num" w:pos="720"/>
        </w:tabs>
        <w:ind w:left="720" w:hanging="360"/>
      </w:pPr>
    </w:lvl>
    <w:lvl w:ilvl="1" w:tplc="8A764D28" w:tentative="1">
      <w:start w:val="1"/>
      <w:numFmt w:val="lowerLetter"/>
      <w:lvlText w:val="%2."/>
      <w:lvlJc w:val="left"/>
      <w:pPr>
        <w:tabs>
          <w:tab w:val="num" w:pos="1440"/>
        </w:tabs>
        <w:ind w:left="1440" w:hanging="360"/>
      </w:pPr>
    </w:lvl>
    <w:lvl w:ilvl="2" w:tplc="54EE9F02" w:tentative="1">
      <w:start w:val="1"/>
      <w:numFmt w:val="lowerRoman"/>
      <w:lvlText w:val="%3."/>
      <w:lvlJc w:val="right"/>
      <w:pPr>
        <w:tabs>
          <w:tab w:val="num" w:pos="2160"/>
        </w:tabs>
        <w:ind w:left="2160" w:hanging="180"/>
      </w:pPr>
    </w:lvl>
    <w:lvl w:ilvl="3" w:tplc="95BCBE6A" w:tentative="1">
      <w:start w:val="1"/>
      <w:numFmt w:val="decimal"/>
      <w:lvlText w:val="%4."/>
      <w:lvlJc w:val="left"/>
      <w:pPr>
        <w:tabs>
          <w:tab w:val="num" w:pos="2880"/>
        </w:tabs>
        <w:ind w:left="2880" w:hanging="360"/>
      </w:pPr>
    </w:lvl>
    <w:lvl w:ilvl="4" w:tplc="6F8EF6E8" w:tentative="1">
      <w:start w:val="1"/>
      <w:numFmt w:val="lowerLetter"/>
      <w:lvlText w:val="%5."/>
      <w:lvlJc w:val="left"/>
      <w:pPr>
        <w:tabs>
          <w:tab w:val="num" w:pos="3600"/>
        </w:tabs>
        <w:ind w:left="3600" w:hanging="360"/>
      </w:pPr>
    </w:lvl>
    <w:lvl w:ilvl="5" w:tplc="DBFC0BB2" w:tentative="1">
      <w:start w:val="1"/>
      <w:numFmt w:val="lowerRoman"/>
      <w:lvlText w:val="%6."/>
      <w:lvlJc w:val="right"/>
      <w:pPr>
        <w:tabs>
          <w:tab w:val="num" w:pos="4320"/>
        </w:tabs>
        <w:ind w:left="4320" w:hanging="180"/>
      </w:pPr>
    </w:lvl>
    <w:lvl w:ilvl="6" w:tplc="30544FD4" w:tentative="1">
      <w:start w:val="1"/>
      <w:numFmt w:val="decimal"/>
      <w:lvlText w:val="%7."/>
      <w:lvlJc w:val="left"/>
      <w:pPr>
        <w:tabs>
          <w:tab w:val="num" w:pos="5040"/>
        </w:tabs>
        <w:ind w:left="5040" w:hanging="360"/>
      </w:pPr>
    </w:lvl>
    <w:lvl w:ilvl="7" w:tplc="C6CC130C" w:tentative="1">
      <w:start w:val="1"/>
      <w:numFmt w:val="lowerLetter"/>
      <w:lvlText w:val="%8."/>
      <w:lvlJc w:val="left"/>
      <w:pPr>
        <w:tabs>
          <w:tab w:val="num" w:pos="5760"/>
        </w:tabs>
        <w:ind w:left="5760" w:hanging="360"/>
      </w:pPr>
    </w:lvl>
    <w:lvl w:ilvl="8" w:tplc="17E4F0F0" w:tentative="1">
      <w:start w:val="1"/>
      <w:numFmt w:val="lowerRoman"/>
      <w:lvlText w:val="%9."/>
      <w:lvlJc w:val="right"/>
      <w:pPr>
        <w:tabs>
          <w:tab w:val="num" w:pos="6480"/>
        </w:tabs>
        <w:ind w:left="6480" w:hanging="180"/>
      </w:pPr>
    </w:lvl>
  </w:abstractNum>
  <w:abstractNum w:abstractNumId="28">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9">
    <w:nsid w:val="44FA6F41"/>
    <w:multiLevelType w:val="hybridMultilevel"/>
    <w:tmpl w:val="A7CCEB02"/>
    <w:lvl w:ilvl="0" w:tplc="4A9EE6AE">
      <w:start w:val="1"/>
      <w:numFmt w:val="bullet"/>
      <w:pStyle w:val="ListBullet6"/>
      <w:lvlText w:val=""/>
      <w:lvlJc w:val="left"/>
      <w:pPr>
        <w:tabs>
          <w:tab w:val="num" w:pos="2520"/>
        </w:tabs>
        <w:ind w:left="2520" w:hanging="360"/>
      </w:pPr>
      <w:rPr>
        <w:rFonts w:ascii="Symbol" w:hAnsi="Symbol" w:hint="default"/>
      </w:rPr>
    </w:lvl>
    <w:lvl w:ilvl="1" w:tplc="5A92E49A" w:tentative="1">
      <w:start w:val="1"/>
      <w:numFmt w:val="bullet"/>
      <w:lvlText w:val="o"/>
      <w:lvlJc w:val="left"/>
      <w:pPr>
        <w:tabs>
          <w:tab w:val="num" w:pos="3600"/>
        </w:tabs>
        <w:ind w:left="3600" w:hanging="360"/>
      </w:pPr>
      <w:rPr>
        <w:rFonts w:ascii="Courier New" w:hAnsi="Courier New" w:cs="Wingdings" w:hint="default"/>
      </w:rPr>
    </w:lvl>
    <w:lvl w:ilvl="2" w:tplc="780E445C" w:tentative="1">
      <w:start w:val="1"/>
      <w:numFmt w:val="bullet"/>
      <w:lvlText w:val=""/>
      <w:lvlJc w:val="left"/>
      <w:pPr>
        <w:tabs>
          <w:tab w:val="num" w:pos="4320"/>
        </w:tabs>
        <w:ind w:left="4320" w:hanging="360"/>
      </w:pPr>
      <w:rPr>
        <w:rFonts w:ascii="Wingdings" w:hAnsi="Wingdings" w:hint="default"/>
      </w:rPr>
    </w:lvl>
    <w:lvl w:ilvl="3" w:tplc="D6122292" w:tentative="1">
      <w:start w:val="1"/>
      <w:numFmt w:val="bullet"/>
      <w:lvlText w:val=""/>
      <w:lvlJc w:val="left"/>
      <w:pPr>
        <w:tabs>
          <w:tab w:val="num" w:pos="5040"/>
        </w:tabs>
        <w:ind w:left="5040" w:hanging="360"/>
      </w:pPr>
      <w:rPr>
        <w:rFonts w:ascii="Symbol" w:hAnsi="Symbol" w:hint="default"/>
      </w:rPr>
    </w:lvl>
    <w:lvl w:ilvl="4" w:tplc="C56C4350" w:tentative="1">
      <w:start w:val="1"/>
      <w:numFmt w:val="bullet"/>
      <w:lvlText w:val="o"/>
      <w:lvlJc w:val="left"/>
      <w:pPr>
        <w:tabs>
          <w:tab w:val="num" w:pos="5760"/>
        </w:tabs>
        <w:ind w:left="5760" w:hanging="360"/>
      </w:pPr>
      <w:rPr>
        <w:rFonts w:ascii="Courier New" w:hAnsi="Courier New" w:cs="Wingdings" w:hint="default"/>
      </w:rPr>
    </w:lvl>
    <w:lvl w:ilvl="5" w:tplc="DE10AAE8" w:tentative="1">
      <w:start w:val="1"/>
      <w:numFmt w:val="bullet"/>
      <w:lvlText w:val=""/>
      <w:lvlJc w:val="left"/>
      <w:pPr>
        <w:tabs>
          <w:tab w:val="num" w:pos="6480"/>
        </w:tabs>
        <w:ind w:left="6480" w:hanging="360"/>
      </w:pPr>
      <w:rPr>
        <w:rFonts w:ascii="Wingdings" w:hAnsi="Wingdings" w:hint="default"/>
      </w:rPr>
    </w:lvl>
    <w:lvl w:ilvl="6" w:tplc="F8C6584C" w:tentative="1">
      <w:start w:val="1"/>
      <w:numFmt w:val="bullet"/>
      <w:lvlText w:val=""/>
      <w:lvlJc w:val="left"/>
      <w:pPr>
        <w:tabs>
          <w:tab w:val="num" w:pos="7200"/>
        </w:tabs>
        <w:ind w:left="7200" w:hanging="360"/>
      </w:pPr>
      <w:rPr>
        <w:rFonts w:ascii="Symbol" w:hAnsi="Symbol" w:hint="default"/>
      </w:rPr>
    </w:lvl>
    <w:lvl w:ilvl="7" w:tplc="E224073C" w:tentative="1">
      <w:start w:val="1"/>
      <w:numFmt w:val="bullet"/>
      <w:lvlText w:val="o"/>
      <w:lvlJc w:val="left"/>
      <w:pPr>
        <w:tabs>
          <w:tab w:val="num" w:pos="7920"/>
        </w:tabs>
        <w:ind w:left="7920" w:hanging="360"/>
      </w:pPr>
      <w:rPr>
        <w:rFonts w:ascii="Courier New" w:hAnsi="Courier New" w:cs="Wingdings" w:hint="default"/>
      </w:rPr>
    </w:lvl>
    <w:lvl w:ilvl="8" w:tplc="F064AEDA" w:tentative="1">
      <w:start w:val="1"/>
      <w:numFmt w:val="bullet"/>
      <w:lvlText w:val=""/>
      <w:lvlJc w:val="left"/>
      <w:pPr>
        <w:tabs>
          <w:tab w:val="num" w:pos="8640"/>
        </w:tabs>
        <w:ind w:left="8640" w:hanging="360"/>
      </w:pPr>
      <w:rPr>
        <w:rFonts w:ascii="Wingdings" w:hAnsi="Wingdings" w:hint="default"/>
      </w:rPr>
    </w:lvl>
  </w:abstractNum>
  <w:abstractNum w:abstractNumId="30">
    <w:nsid w:val="455C1CCD"/>
    <w:multiLevelType w:val="hybridMultilevel"/>
    <w:tmpl w:val="57D28FF6"/>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32">
    <w:nsid w:val="4BB062D1"/>
    <w:multiLevelType w:val="hybridMultilevel"/>
    <w:tmpl w:val="7960E1D8"/>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4">
    <w:nsid w:val="5548033F"/>
    <w:multiLevelType w:val="hybridMultilevel"/>
    <w:tmpl w:val="EB2A7312"/>
    <w:lvl w:ilvl="0" w:tplc="76BA1B80">
      <w:start w:val="1"/>
      <w:numFmt w:val="bullet"/>
      <w:pStyle w:val="ListBullet4"/>
      <w:lvlText w:val=""/>
      <w:lvlJc w:val="left"/>
      <w:pPr>
        <w:tabs>
          <w:tab w:val="num" w:pos="1800"/>
        </w:tabs>
        <w:ind w:left="1800" w:hanging="360"/>
      </w:pPr>
      <w:rPr>
        <w:rFonts w:ascii="Symbol" w:hAnsi="Symbol" w:hint="default"/>
      </w:rPr>
    </w:lvl>
    <w:lvl w:ilvl="1" w:tplc="4BAC7112">
      <w:start w:val="1"/>
      <w:numFmt w:val="bullet"/>
      <w:lvlText w:val="o"/>
      <w:lvlJc w:val="left"/>
      <w:pPr>
        <w:tabs>
          <w:tab w:val="num" w:pos="2520"/>
        </w:tabs>
        <w:ind w:left="2520" w:hanging="360"/>
      </w:pPr>
      <w:rPr>
        <w:rFonts w:ascii="Courier New" w:hAnsi="Courier New" w:hint="default"/>
      </w:rPr>
    </w:lvl>
    <w:lvl w:ilvl="2" w:tplc="41D2AA24">
      <w:start w:val="1"/>
      <w:numFmt w:val="bullet"/>
      <w:lvlText w:val=""/>
      <w:lvlJc w:val="left"/>
      <w:pPr>
        <w:tabs>
          <w:tab w:val="num" w:pos="3240"/>
        </w:tabs>
        <w:ind w:left="3240" w:hanging="360"/>
      </w:pPr>
      <w:rPr>
        <w:rFonts w:ascii="Wingdings" w:hAnsi="Wingdings" w:hint="default"/>
      </w:rPr>
    </w:lvl>
    <w:lvl w:ilvl="3" w:tplc="CA92EE92">
      <w:start w:val="1"/>
      <w:numFmt w:val="bullet"/>
      <w:lvlText w:val=""/>
      <w:lvlJc w:val="left"/>
      <w:pPr>
        <w:tabs>
          <w:tab w:val="num" w:pos="3960"/>
        </w:tabs>
        <w:ind w:left="3960" w:hanging="360"/>
      </w:pPr>
      <w:rPr>
        <w:rFonts w:ascii="Symbol" w:hAnsi="Symbol" w:hint="default"/>
      </w:rPr>
    </w:lvl>
    <w:lvl w:ilvl="4" w:tplc="FD1E1D36">
      <w:start w:val="1"/>
      <w:numFmt w:val="bullet"/>
      <w:lvlText w:val="o"/>
      <w:lvlJc w:val="left"/>
      <w:pPr>
        <w:tabs>
          <w:tab w:val="num" w:pos="4680"/>
        </w:tabs>
        <w:ind w:left="4680" w:hanging="360"/>
      </w:pPr>
      <w:rPr>
        <w:rFonts w:ascii="Courier New" w:hAnsi="Courier New" w:hint="default"/>
      </w:rPr>
    </w:lvl>
    <w:lvl w:ilvl="5" w:tplc="0B56425C">
      <w:start w:val="1"/>
      <w:numFmt w:val="bullet"/>
      <w:lvlText w:val=""/>
      <w:lvlJc w:val="left"/>
      <w:pPr>
        <w:tabs>
          <w:tab w:val="num" w:pos="5400"/>
        </w:tabs>
        <w:ind w:left="5400" w:hanging="360"/>
      </w:pPr>
      <w:rPr>
        <w:rFonts w:ascii="Wingdings" w:hAnsi="Wingdings" w:hint="default"/>
      </w:rPr>
    </w:lvl>
    <w:lvl w:ilvl="6" w:tplc="4D1477A8">
      <w:start w:val="1"/>
      <w:numFmt w:val="bullet"/>
      <w:lvlText w:val=""/>
      <w:lvlJc w:val="left"/>
      <w:pPr>
        <w:tabs>
          <w:tab w:val="num" w:pos="6120"/>
        </w:tabs>
        <w:ind w:left="6120" w:hanging="360"/>
      </w:pPr>
      <w:rPr>
        <w:rFonts w:ascii="Symbol" w:hAnsi="Symbol" w:hint="default"/>
      </w:rPr>
    </w:lvl>
    <w:lvl w:ilvl="7" w:tplc="F9BE8CD6">
      <w:start w:val="1"/>
      <w:numFmt w:val="bullet"/>
      <w:lvlText w:val="o"/>
      <w:lvlJc w:val="left"/>
      <w:pPr>
        <w:tabs>
          <w:tab w:val="num" w:pos="6840"/>
        </w:tabs>
        <w:ind w:left="6840" w:hanging="360"/>
      </w:pPr>
      <w:rPr>
        <w:rFonts w:ascii="Courier New" w:hAnsi="Courier New" w:hint="default"/>
      </w:rPr>
    </w:lvl>
    <w:lvl w:ilvl="8" w:tplc="5C5234FA">
      <w:start w:val="1"/>
      <w:numFmt w:val="bullet"/>
      <w:lvlText w:val=""/>
      <w:lvlJc w:val="left"/>
      <w:pPr>
        <w:tabs>
          <w:tab w:val="num" w:pos="7560"/>
        </w:tabs>
        <w:ind w:left="7560" w:hanging="360"/>
      </w:pPr>
      <w:rPr>
        <w:rFonts w:ascii="Wingdings" w:hAnsi="Wingdings" w:hint="default"/>
      </w:rPr>
    </w:lvl>
  </w:abstractNum>
  <w:abstractNum w:abstractNumId="35">
    <w:nsid w:val="5EC90B3B"/>
    <w:multiLevelType w:val="hybridMultilevel"/>
    <w:tmpl w:val="C5DE79EE"/>
    <w:lvl w:ilvl="0" w:tplc="80B40DDA">
      <w:start w:val="4"/>
      <w:numFmt w:val="decimal"/>
      <w:lvlText w:val="%1."/>
      <w:lvlJc w:val="left"/>
      <w:pPr>
        <w:ind w:left="720" w:hanging="360"/>
      </w:pPr>
      <w:rPr>
        <w:rFonts w:ascii="Arial" w:eastAsia="SimSun" w:hAnsi="Arial" w:cs="Arial"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7">
    <w:nsid w:val="689B4C48"/>
    <w:multiLevelType w:val="multilevel"/>
    <w:tmpl w:val="514E9A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9">
    <w:nsid w:val="6B7E17F4"/>
    <w:multiLevelType w:val="multilevel"/>
    <w:tmpl w:val="29C608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6B12DB"/>
    <w:multiLevelType w:val="hybridMultilevel"/>
    <w:tmpl w:val="2174DF16"/>
    <w:lvl w:ilvl="0" w:tplc="874E2216">
      <w:start w:val="1"/>
      <w:numFmt w:val="bullet"/>
      <w:lvlRestart w:val="0"/>
      <w:lvlText w:val="·"/>
      <w:lvlJc w:val="right"/>
      <w:pPr>
        <w:tabs>
          <w:tab w:val="num" w:pos="864"/>
        </w:tabs>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1">
    <w:nsid w:val="757B3F4B"/>
    <w:multiLevelType w:val="hybridMultilevel"/>
    <w:tmpl w:val="C864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43">
    <w:nsid w:val="7C0F14AE"/>
    <w:multiLevelType w:val="hybridMultilevel"/>
    <w:tmpl w:val="A9D4ACE6"/>
    <w:lvl w:ilvl="0" w:tplc="48CABC64">
      <w:start w:val="1"/>
      <w:numFmt w:val="decimal"/>
      <w:pStyle w:val="Appendix-PearReview"/>
      <w:lvlText w:val="Appendix %1."/>
      <w:lvlJc w:val="left"/>
      <w:pPr>
        <w:tabs>
          <w:tab w:val="num" w:pos="2880"/>
        </w:tabs>
        <w:ind w:left="1080" w:hanging="1080"/>
      </w:pPr>
      <w:rPr>
        <w:rFonts w:hint="default"/>
      </w:rPr>
    </w:lvl>
    <w:lvl w:ilvl="1" w:tplc="D376D6E8" w:tentative="1">
      <w:start w:val="1"/>
      <w:numFmt w:val="lowerLetter"/>
      <w:lvlText w:val="%2."/>
      <w:lvlJc w:val="left"/>
      <w:pPr>
        <w:tabs>
          <w:tab w:val="num" w:pos="1440"/>
        </w:tabs>
        <w:ind w:left="1440" w:hanging="360"/>
      </w:pPr>
    </w:lvl>
    <w:lvl w:ilvl="2" w:tplc="30C09E54" w:tentative="1">
      <w:start w:val="1"/>
      <w:numFmt w:val="lowerRoman"/>
      <w:lvlText w:val="%3."/>
      <w:lvlJc w:val="right"/>
      <w:pPr>
        <w:tabs>
          <w:tab w:val="num" w:pos="2160"/>
        </w:tabs>
        <w:ind w:left="2160" w:hanging="180"/>
      </w:pPr>
    </w:lvl>
    <w:lvl w:ilvl="3" w:tplc="8E247616" w:tentative="1">
      <w:start w:val="1"/>
      <w:numFmt w:val="decimal"/>
      <w:lvlText w:val="%4."/>
      <w:lvlJc w:val="left"/>
      <w:pPr>
        <w:tabs>
          <w:tab w:val="num" w:pos="2880"/>
        </w:tabs>
        <w:ind w:left="2880" w:hanging="360"/>
      </w:pPr>
    </w:lvl>
    <w:lvl w:ilvl="4" w:tplc="9228881E" w:tentative="1">
      <w:start w:val="1"/>
      <w:numFmt w:val="lowerLetter"/>
      <w:lvlText w:val="%5."/>
      <w:lvlJc w:val="left"/>
      <w:pPr>
        <w:tabs>
          <w:tab w:val="num" w:pos="3600"/>
        </w:tabs>
        <w:ind w:left="3600" w:hanging="360"/>
      </w:pPr>
    </w:lvl>
    <w:lvl w:ilvl="5" w:tplc="75BC4F2A" w:tentative="1">
      <w:start w:val="1"/>
      <w:numFmt w:val="lowerRoman"/>
      <w:lvlText w:val="%6."/>
      <w:lvlJc w:val="right"/>
      <w:pPr>
        <w:tabs>
          <w:tab w:val="num" w:pos="4320"/>
        </w:tabs>
        <w:ind w:left="4320" w:hanging="180"/>
      </w:pPr>
    </w:lvl>
    <w:lvl w:ilvl="6" w:tplc="578E4DC0" w:tentative="1">
      <w:start w:val="1"/>
      <w:numFmt w:val="decimal"/>
      <w:lvlText w:val="%7."/>
      <w:lvlJc w:val="left"/>
      <w:pPr>
        <w:tabs>
          <w:tab w:val="num" w:pos="5040"/>
        </w:tabs>
        <w:ind w:left="5040" w:hanging="360"/>
      </w:pPr>
    </w:lvl>
    <w:lvl w:ilvl="7" w:tplc="296C6E64" w:tentative="1">
      <w:start w:val="1"/>
      <w:numFmt w:val="lowerLetter"/>
      <w:lvlText w:val="%8."/>
      <w:lvlJc w:val="left"/>
      <w:pPr>
        <w:tabs>
          <w:tab w:val="num" w:pos="5760"/>
        </w:tabs>
        <w:ind w:left="5760" w:hanging="360"/>
      </w:pPr>
    </w:lvl>
    <w:lvl w:ilvl="8" w:tplc="84D09448" w:tentative="1">
      <w:start w:val="1"/>
      <w:numFmt w:val="lowerRoman"/>
      <w:lvlText w:val="%9."/>
      <w:lvlJc w:val="right"/>
      <w:pPr>
        <w:tabs>
          <w:tab w:val="num" w:pos="6480"/>
        </w:tabs>
        <w:ind w:left="6480" w:hanging="180"/>
      </w:pPr>
    </w:lvl>
  </w:abstractNum>
  <w:abstractNum w:abstractNumId="44">
    <w:nsid w:val="7D6846E9"/>
    <w:multiLevelType w:val="hybridMultilevel"/>
    <w:tmpl w:val="36EEBE20"/>
    <w:lvl w:ilvl="0" w:tplc="E9563EC4">
      <w:start w:val="1"/>
      <w:numFmt w:val="bullet"/>
      <w:pStyle w:val="ListBullet"/>
      <w:lvlText w:val=""/>
      <w:lvlJc w:val="left"/>
      <w:pPr>
        <w:tabs>
          <w:tab w:val="num" w:pos="720"/>
        </w:tabs>
        <w:ind w:left="720" w:hanging="360"/>
      </w:pPr>
      <w:rPr>
        <w:rFonts w:ascii="Symbol" w:hAnsi="Symbol" w:hint="default"/>
      </w:rPr>
    </w:lvl>
    <w:lvl w:ilvl="1" w:tplc="42B6D188">
      <w:start w:val="1"/>
      <w:numFmt w:val="lowerLetter"/>
      <w:lvlText w:val="%2."/>
      <w:lvlJc w:val="left"/>
      <w:pPr>
        <w:tabs>
          <w:tab w:val="num" w:pos="1440"/>
        </w:tabs>
        <w:ind w:left="1440" w:hanging="360"/>
      </w:pPr>
      <w:rPr>
        <w:rFonts w:cs="Times New Roman"/>
      </w:rPr>
    </w:lvl>
    <w:lvl w:ilvl="2" w:tplc="DBD4F0EE">
      <w:start w:val="1"/>
      <w:numFmt w:val="lowerRoman"/>
      <w:lvlText w:val="%3."/>
      <w:lvlJc w:val="right"/>
      <w:pPr>
        <w:tabs>
          <w:tab w:val="num" w:pos="2160"/>
        </w:tabs>
        <w:ind w:left="2160" w:hanging="180"/>
      </w:pPr>
      <w:rPr>
        <w:rFonts w:cs="Times New Roman"/>
      </w:rPr>
    </w:lvl>
    <w:lvl w:ilvl="3" w:tplc="64FA268E">
      <w:start w:val="1"/>
      <w:numFmt w:val="decimal"/>
      <w:lvlText w:val="%4."/>
      <w:lvlJc w:val="left"/>
      <w:pPr>
        <w:tabs>
          <w:tab w:val="num" w:pos="2880"/>
        </w:tabs>
        <w:ind w:left="2880" w:hanging="360"/>
      </w:pPr>
      <w:rPr>
        <w:rFonts w:cs="Times New Roman"/>
      </w:rPr>
    </w:lvl>
    <w:lvl w:ilvl="4" w:tplc="69627060">
      <w:start w:val="1"/>
      <w:numFmt w:val="lowerLetter"/>
      <w:lvlText w:val="%5."/>
      <w:lvlJc w:val="left"/>
      <w:pPr>
        <w:tabs>
          <w:tab w:val="num" w:pos="3600"/>
        </w:tabs>
        <w:ind w:left="3600" w:hanging="360"/>
      </w:pPr>
      <w:rPr>
        <w:rFonts w:cs="Times New Roman"/>
      </w:rPr>
    </w:lvl>
    <w:lvl w:ilvl="5" w:tplc="9146B77A">
      <w:start w:val="1"/>
      <w:numFmt w:val="lowerRoman"/>
      <w:lvlText w:val="%6."/>
      <w:lvlJc w:val="right"/>
      <w:pPr>
        <w:tabs>
          <w:tab w:val="num" w:pos="4320"/>
        </w:tabs>
        <w:ind w:left="4320" w:hanging="180"/>
      </w:pPr>
      <w:rPr>
        <w:rFonts w:cs="Times New Roman"/>
      </w:rPr>
    </w:lvl>
    <w:lvl w:ilvl="6" w:tplc="53462674">
      <w:start w:val="1"/>
      <w:numFmt w:val="decimal"/>
      <w:lvlText w:val="%7."/>
      <w:lvlJc w:val="left"/>
      <w:pPr>
        <w:tabs>
          <w:tab w:val="num" w:pos="5040"/>
        </w:tabs>
        <w:ind w:left="5040" w:hanging="360"/>
      </w:pPr>
      <w:rPr>
        <w:rFonts w:cs="Times New Roman"/>
      </w:rPr>
    </w:lvl>
    <w:lvl w:ilvl="7" w:tplc="A80C3D18">
      <w:start w:val="1"/>
      <w:numFmt w:val="lowerLetter"/>
      <w:lvlText w:val="%8."/>
      <w:lvlJc w:val="left"/>
      <w:pPr>
        <w:tabs>
          <w:tab w:val="num" w:pos="5760"/>
        </w:tabs>
        <w:ind w:left="5760" w:hanging="360"/>
      </w:pPr>
      <w:rPr>
        <w:rFonts w:cs="Times New Roman"/>
      </w:rPr>
    </w:lvl>
    <w:lvl w:ilvl="8" w:tplc="34725B80">
      <w:start w:val="1"/>
      <w:numFmt w:val="lowerRoman"/>
      <w:lvlText w:val="%9."/>
      <w:lvlJc w:val="right"/>
      <w:pPr>
        <w:tabs>
          <w:tab w:val="num" w:pos="6480"/>
        </w:tabs>
        <w:ind w:left="6480" w:hanging="180"/>
      </w:pPr>
      <w:rPr>
        <w:rFonts w:cs="Times New Roman"/>
      </w:rPr>
    </w:lvl>
  </w:abstractNum>
  <w:num w:numId="1">
    <w:abstractNumId w:val="26"/>
  </w:num>
  <w:num w:numId="2">
    <w:abstractNumId w:val="2"/>
  </w:num>
  <w:num w:numId="3">
    <w:abstractNumId w:val="3"/>
  </w:num>
  <w:num w:numId="4">
    <w:abstractNumId w:val="1"/>
  </w:num>
  <w:num w:numId="5">
    <w:abstractNumId w:val="31"/>
  </w:num>
  <w:num w:numId="6">
    <w:abstractNumId w:val="42"/>
  </w:num>
  <w:num w:numId="7">
    <w:abstractNumId w:val="33"/>
  </w:num>
  <w:num w:numId="8">
    <w:abstractNumId w:val="38"/>
  </w:num>
  <w:num w:numId="9">
    <w:abstractNumId w:val="13"/>
  </w:num>
  <w:num w:numId="10">
    <w:abstractNumId w:val="36"/>
  </w:num>
  <w:num w:numId="11">
    <w:abstractNumId w:val="44"/>
  </w:num>
  <w:num w:numId="12">
    <w:abstractNumId w:val="18"/>
  </w:num>
  <w:num w:numId="13">
    <w:abstractNumId w:val="34"/>
  </w:num>
  <w:num w:numId="14">
    <w:abstractNumId w:val="29"/>
  </w:num>
  <w:num w:numId="15">
    <w:abstractNumId w:val="22"/>
  </w:num>
  <w:num w:numId="16">
    <w:abstractNumId w:val="24"/>
  </w:num>
  <w:num w:numId="17">
    <w:abstractNumId w:val="28"/>
  </w:num>
  <w:num w:numId="18">
    <w:abstractNumId w:val="12"/>
  </w:num>
  <w:num w:numId="19">
    <w:abstractNumId w:val="43"/>
  </w:num>
  <w:num w:numId="20">
    <w:abstractNumId w:val="27"/>
  </w:num>
  <w:num w:numId="21">
    <w:abstractNumId w:val="20"/>
  </w:num>
  <w:num w:numId="22">
    <w:abstractNumId w:val="19"/>
  </w:num>
  <w:num w:numId="23">
    <w:abstractNumId w:val="21"/>
  </w:num>
  <w:num w:numId="24">
    <w:abstractNumId w:val="41"/>
  </w:num>
  <w:num w:numId="25">
    <w:abstractNumId w:val="16"/>
  </w:num>
  <w:num w:numId="26">
    <w:abstractNumId w:val="17"/>
  </w:num>
  <w:num w:numId="27">
    <w:abstractNumId w:val="39"/>
    <w:lvlOverride w:ilvl="0">
      <w:lvl w:ilvl="0">
        <w:numFmt w:val="decimal"/>
        <w:lvlText w:val="%1."/>
        <w:lvlJc w:val="left"/>
      </w:lvl>
    </w:lvlOverride>
  </w:num>
  <w:num w:numId="28">
    <w:abstractNumId w:val="15"/>
    <w:lvlOverride w:ilvl="0">
      <w:lvl w:ilvl="0">
        <w:numFmt w:val="decimal"/>
        <w:lvlText w:val="%1."/>
        <w:lvlJc w:val="left"/>
      </w:lvl>
    </w:lvlOverride>
  </w:num>
  <w:num w:numId="29">
    <w:abstractNumId w:val="37"/>
    <w:lvlOverride w:ilvl="0">
      <w:lvl w:ilvl="0">
        <w:numFmt w:val="decimal"/>
        <w:lvlText w:val="%1."/>
        <w:lvlJc w:val="left"/>
      </w:lvl>
    </w:lvlOverride>
  </w:num>
  <w:num w:numId="30">
    <w:abstractNumId w:val="25"/>
  </w:num>
  <w:num w:numId="31">
    <w:abstractNumId w:val="14"/>
  </w:num>
  <w:num w:numId="32">
    <w:abstractNumId w:val="35"/>
  </w:num>
  <w:num w:numId="33">
    <w:abstractNumId w:val="9"/>
  </w:num>
  <w:num w:numId="34">
    <w:abstractNumId w:val="10"/>
  </w:num>
  <w:num w:numId="35">
    <w:abstractNumId w:val="4"/>
  </w:num>
  <w:num w:numId="36">
    <w:abstractNumId w:val="5"/>
  </w:num>
  <w:num w:numId="37">
    <w:abstractNumId w:val="11"/>
  </w:num>
  <w:num w:numId="38">
    <w:abstractNumId w:val="0"/>
  </w:num>
  <w:num w:numId="39">
    <w:abstractNumId w:val="6"/>
  </w:num>
  <w:num w:numId="40">
    <w:abstractNumId w:val="7"/>
  </w:num>
  <w:num w:numId="41">
    <w:abstractNumId w:val="8"/>
  </w:num>
  <w:num w:numId="42">
    <w:abstractNumId w:val="30"/>
  </w:num>
  <w:num w:numId="43">
    <w:abstractNumId w:val="32"/>
  </w:num>
  <w:num w:numId="44">
    <w:abstractNumId w:val="40"/>
  </w:num>
  <w:num w:numId="45">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43"/>
    <w:rsid w:val="0009322D"/>
    <w:rsid w:val="0010106E"/>
    <w:rsid w:val="00152B73"/>
    <w:rsid w:val="001854A4"/>
    <w:rsid w:val="00185F19"/>
    <w:rsid w:val="001D1243"/>
    <w:rsid w:val="0022008A"/>
    <w:rsid w:val="00222ABD"/>
    <w:rsid w:val="00227106"/>
    <w:rsid w:val="00255FE8"/>
    <w:rsid w:val="002572CD"/>
    <w:rsid w:val="002768CF"/>
    <w:rsid w:val="002E54E7"/>
    <w:rsid w:val="00342187"/>
    <w:rsid w:val="003D18C7"/>
    <w:rsid w:val="004B1B6A"/>
    <w:rsid w:val="004C08A6"/>
    <w:rsid w:val="004D1767"/>
    <w:rsid w:val="00511C1F"/>
    <w:rsid w:val="005359CB"/>
    <w:rsid w:val="00555407"/>
    <w:rsid w:val="00585B53"/>
    <w:rsid w:val="005C10F4"/>
    <w:rsid w:val="00600978"/>
    <w:rsid w:val="00615A52"/>
    <w:rsid w:val="00624552"/>
    <w:rsid w:val="00677E2C"/>
    <w:rsid w:val="007472D0"/>
    <w:rsid w:val="007614D8"/>
    <w:rsid w:val="007E7648"/>
    <w:rsid w:val="007F5254"/>
    <w:rsid w:val="008F2A2A"/>
    <w:rsid w:val="00946217"/>
    <w:rsid w:val="00963D25"/>
    <w:rsid w:val="00970EED"/>
    <w:rsid w:val="00980C3B"/>
    <w:rsid w:val="009A7012"/>
    <w:rsid w:val="009B4E29"/>
    <w:rsid w:val="009B6B7D"/>
    <w:rsid w:val="009B7EFE"/>
    <w:rsid w:val="009E2C85"/>
    <w:rsid w:val="00A667EF"/>
    <w:rsid w:val="00B66CE8"/>
    <w:rsid w:val="00BD6E67"/>
    <w:rsid w:val="00BE1AD9"/>
    <w:rsid w:val="00C35E44"/>
    <w:rsid w:val="00C54BB9"/>
    <w:rsid w:val="00C71CB0"/>
    <w:rsid w:val="00C7421F"/>
    <w:rsid w:val="00C759F2"/>
    <w:rsid w:val="00CC3FE5"/>
    <w:rsid w:val="00D352C6"/>
    <w:rsid w:val="00D56815"/>
    <w:rsid w:val="00D74F67"/>
    <w:rsid w:val="00D76C4B"/>
    <w:rsid w:val="00DB4DE7"/>
    <w:rsid w:val="00DC5D13"/>
    <w:rsid w:val="00E535C1"/>
    <w:rsid w:val="00E667FD"/>
    <w:rsid w:val="00E72ED3"/>
    <w:rsid w:val="00E760D0"/>
    <w:rsid w:val="00E807A4"/>
    <w:rsid w:val="00E86300"/>
    <w:rsid w:val="00E90F0C"/>
    <w:rsid w:val="00F34F9F"/>
    <w:rsid w:val="00F77672"/>
    <w:rsid w:val="00FE7E84"/>
    <w:rsid w:val="00FF4E8F"/>
    <w:rsid w:val="00FF5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86BC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uiPriority="20" w:qFormat="1"/>
    <w:lsdException w:name="Normal (Web)" w:uiPriority="99"/>
    <w:lsdException w:name="No List"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qFormat/>
    <w:rsid w:val="002A0F35"/>
    <w:pPr>
      <w:numPr>
        <w:ilvl w:val="4"/>
      </w:numPr>
      <w:tabs>
        <w:tab w:val="clear" w:pos="720"/>
      </w:tabs>
      <w:outlineLvl w:val="4"/>
    </w:pPr>
    <w:rPr>
      <w:sz w:val="32"/>
    </w:rPr>
  </w:style>
  <w:style w:type="paragraph" w:styleId="Heading6">
    <w:name w:val="heading 6"/>
    <w:basedOn w:val="Heading5"/>
    <w:next w:val="Normal"/>
    <w:link w:val="Heading6Char"/>
    <w:uiPriority w:val="9"/>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character" w:customStyle="1" w:styleId="Heading6Char">
    <w:name w:val="Heading 6 Char"/>
    <w:link w:val="Heading6"/>
    <w:uiPriority w:val="9"/>
    <w:rsid w:val="00E72ED3"/>
    <w:rPr>
      <w:rFonts w:ascii="Arial" w:eastAsia="SimSun" w:hAnsi="Arial" w:cs="Arial"/>
      <w:b/>
      <w:spacing w:val="28"/>
      <w:sz w:val="28"/>
      <w:szCs w:val="40"/>
    </w:rPr>
  </w:style>
  <w:style w:type="character" w:customStyle="1" w:styleId="Heading5Char">
    <w:name w:val="Heading 5 Char"/>
    <w:link w:val="Heading5"/>
    <w:uiPriority w:val="9"/>
    <w:rsid w:val="00E72ED3"/>
    <w:rPr>
      <w:rFonts w:ascii="Arial" w:eastAsia="SimSun" w:hAnsi="Arial" w:cs="Arial"/>
      <w:b/>
      <w:spacing w:val="28"/>
      <w:sz w:val="32"/>
      <w:szCs w:val="40"/>
    </w:rPr>
  </w:style>
  <w:style w:type="character" w:customStyle="1" w:styleId="apple-tab-span">
    <w:name w:val="apple-tab-span"/>
    <w:rsid w:val="007E7648"/>
  </w:style>
  <w:style w:type="paragraph" w:styleId="BalloonText">
    <w:name w:val="Balloon Text"/>
    <w:basedOn w:val="Normal"/>
    <w:link w:val="BalloonTextChar"/>
    <w:rsid w:val="00585B53"/>
    <w:rPr>
      <w:rFonts w:ascii="Lucida Grande" w:hAnsi="Lucida Grande"/>
      <w:sz w:val="18"/>
      <w:szCs w:val="18"/>
    </w:rPr>
  </w:style>
  <w:style w:type="character" w:customStyle="1" w:styleId="BalloonTextChar">
    <w:name w:val="Balloon Text Char"/>
    <w:basedOn w:val="DefaultParagraphFont"/>
    <w:link w:val="BalloonText"/>
    <w:rsid w:val="00585B53"/>
    <w:rPr>
      <w:rFonts w:ascii="Lucida Grande" w:hAnsi="Lucida Grande"/>
      <w:sz w:val="18"/>
      <w:szCs w:val="18"/>
    </w:rPr>
  </w:style>
  <w:style w:type="paragraph" w:styleId="ListParagraph">
    <w:name w:val="List Paragraph"/>
    <w:basedOn w:val="Normal"/>
    <w:rsid w:val="00C54BB9"/>
    <w:pPr>
      <w:ind w:left="720"/>
      <w:contextualSpacing/>
    </w:pPr>
  </w:style>
  <w:style w:type="paragraph" w:customStyle="1" w:styleId="TableHeader">
    <w:name w:val="TableHeader"/>
    <w:basedOn w:val="Normal"/>
    <w:rsid w:val="0009322D"/>
    <w:pPr>
      <w:spacing w:before="120" w:after="80"/>
      <w:ind w:left="144" w:right="144"/>
    </w:pPr>
    <w:rPr>
      <w:rFonts w:ascii="Arial" w:eastAsia="Times New Roman" w:hAnsi="Arial"/>
      <w:b/>
      <w:color w:val="FFFFFF"/>
      <w:sz w:val="22"/>
      <w:lang w:val="en-GB" w:eastAsia="en-GB"/>
    </w:rPr>
  </w:style>
  <w:style w:type="paragraph" w:customStyle="1" w:styleId="TableContent">
    <w:name w:val="TableContent"/>
    <w:basedOn w:val="Normal"/>
    <w:rsid w:val="0009322D"/>
    <w:pPr>
      <w:spacing w:before="80" w:after="40"/>
      <w:ind w:left="144" w:right="144"/>
    </w:pPr>
    <w:rPr>
      <w:rFonts w:ascii="Arial" w:eastAsia="Times New Roman" w:hAnsi="Arial"/>
      <w:sz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uiPriority="20" w:qFormat="1"/>
    <w:lsdException w:name="Normal (Web)" w:uiPriority="99"/>
    <w:lsdException w:name="No List" w:uiPriority="99"/>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qFormat/>
    <w:rsid w:val="002A0F35"/>
    <w:pPr>
      <w:numPr>
        <w:ilvl w:val="4"/>
      </w:numPr>
      <w:tabs>
        <w:tab w:val="clear" w:pos="720"/>
      </w:tabs>
      <w:outlineLvl w:val="4"/>
    </w:pPr>
    <w:rPr>
      <w:sz w:val="32"/>
    </w:rPr>
  </w:style>
  <w:style w:type="paragraph" w:styleId="Heading6">
    <w:name w:val="heading 6"/>
    <w:basedOn w:val="Heading5"/>
    <w:next w:val="Normal"/>
    <w:link w:val="Heading6Char"/>
    <w:uiPriority w:val="9"/>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character" w:customStyle="1" w:styleId="Heading6Char">
    <w:name w:val="Heading 6 Char"/>
    <w:link w:val="Heading6"/>
    <w:uiPriority w:val="9"/>
    <w:rsid w:val="00E72ED3"/>
    <w:rPr>
      <w:rFonts w:ascii="Arial" w:eastAsia="SimSun" w:hAnsi="Arial" w:cs="Arial"/>
      <w:b/>
      <w:spacing w:val="28"/>
      <w:sz w:val="28"/>
      <w:szCs w:val="40"/>
    </w:rPr>
  </w:style>
  <w:style w:type="character" w:customStyle="1" w:styleId="Heading5Char">
    <w:name w:val="Heading 5 Char"/>
    <w:link w:val="Heading5"/>
    <w:uiPriority w:val="9"/>
    <w:rsid w:val="00E72ED3"/>
    <w:rPr>
      <w:rFonts w:ascii="Arial" w:eastAsia="SimSun" w:hAnsi="Arial" w:cs="Arial"/>
      <w:b/>
      <w:spacing w:val="28"/>
      <w:sz w:val="32"/>
      <w:szCs w:val="40"/>
    </w:rPr>
  </w:style>
  <w:style w:type="character" w:customStyle="1" w:styleId="apple-tab-span">
    <w:name w:val="apple-tab-span"/>
    <w:rsid w:val="007E7648"/>
  </w:style>
  <w:style w:type="paragraph" w:styleId="BalloonText">
    <w:name w:val="Balloon Text"/>
    <w:basedOn w:val="Normal"/>
    <w:link w:val="BalloonTextChar"/>
    <w:rsid w:val="00585B53"/>
    <w:rPr>
      <w:rFonts w:ascii="Lucida Grande" w:hAnsi="Lucida Grande"/>
      <w:sz w:val="18"/>
      <w:szCs w:val="18"/>
    </w:rPr>
  </w:style>
  <w:style w:type="character" w:customStyle="1" w:styleId="BalloonTextChar">
    <w:name w:val="Balloon Text Char"/>
    <w:basedOn w:val="DefaultParagraphFont"/>
    <w:link w:val="BalloonText"/>
    <w:rsid w:val="00585B53"/>
    <w:rPr>
      <w:rFonts w:ascii="Lucida Grande" w:hAnsi="Lucida Grande"/>
      <w:sz w:val="18"/>
      <w:szCs w:val="18"/>
    </w:rPr>
  </w:style>
  <w:style w:type="paragraph" w:styleId="ListParagraph">
    <w:name w:val="List Paragraph"/>
    <w:basedOn w:val="Normal"/>
    <w:rsid w:val="00C54BB9"/>
    <w:pPr>
      <w:ind w:left="720"/>
      <w:contextualSpacing/>
    </w:pPr>
  </w:style>
  <w:style w:type="paragraph" w:customStyle="1" w:styleId="TableHeader">
    <w:name w:val="TableHeader"/>
    <w:basedOn w:val="Normal"/>
    <w:rsid w:val="0009322D"/>
    <w:pPr>
      <w:spacing w:before="120" w:after="80"/>
      <w:ind w:left="144" w:right="144"/>
    </w:pPr>
    <w:rPr>
      <w:rFonts w:ascii="Arial" w:eastAsia="Times New Roman" w:hAnsi="Arial"/>
      <w:b/>
      <w:color w:val="FFFFFF"/>
      <w:sz w:val="22"/>
      <w:lang w:val="en-GB" w:eastAsia="en-GB"/>
    </w:rPr>
  </w:style>
  <w:style w:type="paragraph" w:customStyle="1" w:styleId="TableContent">
    <w:name w:val="TableContent"/>
    <w:basedOn w:val="Normal"/>
    <w:rsid w:val="0009322D"/>
    <w:pPr>
      <w:spacing w:before="80" w:after="40"/>
      <w:ind w:left="144" w:right="144"/>
    </w:pPr>
    <w:rPr>
      <w:rFonts w:ascii="Arial" w:eastAsia="Times New Roman" w:hAnsi="Arial"/>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908">
      <w:bodyDiv w:val="1"/>
      <w:marLeft w:val="0"/>
      <w:marRight w:val="0"/>
      <w:marTop w:val="0"/>
      <w:marBottom w:val="0"/>
      <w:divBdr>
        <w:top w:val="none" w:sz="0" w:space="0" w:color="auto"/>
        <w:left w:val="none" w:sz="0" w:space="0" w:color="auto"/>
        <w:bottom w:val="none" w:sz="0" w:space="0" w:color="auto"/>
        <w:right w:val="none" w:sz="0" w:space="0" w:color="auto"/>
      </w:divBdr>
    </w:div>
    <w:div w:id="12343479">
      <w:bodyDiv w:val="1"/>
      <w:marLeft w:val="0"/>
      <w:marRight w:val="0"/>
      <w:marTop w:val="0"/>
      <w:marBottom w:val="0"/>
      <w:divBdr>
        <w:top w:val="none" w:sz="0" w:space="0" w:color="auto"/>
        <w:left w:val="none" w:sz="0" w:space="0" w:color="auto"/>
        <w:bottom w:val="none" w:sz="0" w:space="0" w:color="auto"/>
        <w:right w:val="none" w:sz="0" w:space="0" w:color="auto"/>
      </w:divBdr>
    </w:div>
    <w:div w:id="19010572">
      <w:bodyDiv w:val="1"/>
      <w:marLeft w:val="0"/>
      <w:marRight w:val="0"/>
      <w:marTop w:val="0"/>
      <w:marBottom w:val="0"/>
      <w:divBdr>
        <w:top w:val="none" w:sz="0" w:space="0" w:color="auto"/>
        <w:left w:val="none" w:sz="0" w:space="0" w:color="auto"/>
        <w:bottom w:val="none" w:sz="0" w:space="0" w:color="auto"/>
        <w:right w:val="none" w:sz="0" w:space="0" w:color="auto"/>
      </w:divBdr>
    </w:div>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814">
      <w:bodyDiv w:val="1"/>
      <w:marLeft w:val="0"/>
      <w:marRight w:val="0"/>
      <w:marTop w:val="0"/>
      <w:marBottom w:val="0"/>
      <w:divBdr>
        <w:top w:val="none" w:sz="0" w:space="0" w:color="auto"/>
        <w:left w:val="none" w:sz="0" w:space="0" w:color="auto"/>
        <w:bottom w:val="none" w:sz="0" w:space="0" w:color="auto"/>
        <w:right w:val="none" w:sz="0" w:space="0" w:color="auto"/>
      </w:divBdr>
    </w:div>
    <w:div w:id="25715582">
      <w:bodyDiv w:val="1"/>
      <w:marLeft w:val="0"/>
      <w:marRight w:val="0"/>
      <w:marTop w:val="0"/>
      <w:marBottom w:val="0"/>
      <w:divBdr>
        <w:top w:val="none" w:sz="0" w:space="0" w:color="auto"/>
        <w:left w:val="none" w:sz="0" w:space="0" w:color="auto"/>
        <w:bottom w:val="none" w:sz="0" w:space="0" w:color="auto"/>
        <w:right w:val="none" w:sz="0" w:space="0" w:color="auto"/>
      </w:divBdr>
    </w:div>
    <w:div w:id="40910383">
      <w:bodyDiv w:val="1"/>
      <w:marLeft w:val="0"/>
      <w:marRight w:val="0"/>
      <w:marTop w:val="0"/>
      <w:marBottom w:val="0"/>
      <w:divBdr>
        <w:top w:val="none" w:sz="0" w:space="0" w:color="auto"/>
        <w:left w:val="none" w:sz="0" w:space="0" w:color="auto"/>
        <w:bottom w:val="none" w:sz="0" w:space="0" w:color="auto"/>
        <w:right w:val="none" w:sz="0" w:space="0" w:color="auto"/>
      </w:divBdr>
    </w:div>
    <w:div w:id="51851711">
      <w:bodyDiv w:val="1"/>
      <w:marLeft w:val="0"/>
      <w:marRight w:val="0"/>
      <w:marTop w:val="0"/>
      <w:marBottom w:val="0"/>
      <w:divBdr>
        <w:top w:val="none" w:sz="0" w:space="0" w:color="auto"/>
        <w:left w:val="none" w:sz="0" w:space="0" w:color="auto"/>
        <w:bottom w:val="none" w:sz="0" w:space="0" w:color="auto"/>
        <w:right w:val="none" w:sz="0" w:space="0" w:color="auto"/>
      </w:divBdr>
    </w:div>
    <w:div w:id="64501474">
      <w:bodyDiv w:val="1"/>
      <w:marLeft w:val="0"/>
      <w:marRight w:val="0"/>
      <w:marTop w:val="0"/>
      <w:marBottom w:val="0"/>
      <w:divBdr>
        <w:top w:val="none" w:sz="0" w:space="0" w:color="auto"/>
        <w:left w:val="none" w:sz="0" w:space="0" w:color="auto"/>
        <w:bottom w:val="none" w:sz="0" w:space="0" w:color="auto"/>
        <w:right w:val="none" w:sz="0" w:space="0" w:color="auto"/>
      </w:divBdr>
    </w:div>
    <w:div w:id="66223922">
      <w:bodyDiv w:val="1"/>
      <w:marLeft w:val="0"/>
      <w:marRight w:val="0"/>
      <w:marTop w:val="0"/>
      <w:marBottom w:val="0"/>
      <w:divBdr>
        <w:top w:val="none" w:sz="0" w:space="0" w:color="auto"/>
        <w:left w:val="none" w:sz="0" w:space="0" w:color="auto"/>
        <w:bottom w:val="none" w:sz="0" w:space="0" w:color="auto"/>
        <w:right w:val="none" w:sz="0" w:space="0" w:color="auto"/>
      </w:divBdr>
    </w:div>
    <w:div w:id="82772708">
      <w:bodyDiv w:val="1"/>
      <w:marLeft w:val="0"/>
      <w:marRight w:val="0"/>
      <w:marTop w:val="0"/>
      <w:marBottom w:val="0"/>
      <w:divBdr>
        <w:top w:val="none" w:sz="0" w:space="0" w:color="auto"/>
        <w:left w:val="none" w:sz="0" w:space="0" w:color="auto"/>
        <w:bottom w:val="none" w:sz="0" w:space="0" w:color="auto"/>
        <w:right w:val="none" w:sz="0" w:space="0" w:color="auto"/>
      </w:divBdr>
    </w:div>
    <w:div w:id="84497205">
      <w:bodyDiv w:val="1"/>
      <w:marLeft w:val="0"/>
      <w:marRight w:val="0"/>
      <w:marTop w:val="0"/>
      <w:marBottom w:val="0"/>
      <w:divBdr>
        <w:top w:val="none" w:sz="0" w:space="0" w:color="auto"/>
        <w:left w:val="none" w:sz="0" w:space="0" w:color="auto"/>
        <w:bottom w:val="none" w:sz="0" w:space="0" w:color="auto"/>
        <w:right w:val="none" w:sz="0" w:space="0" w:color="auto"/>
      </w:divBdr>
    </w:div>
    <w:div w:id="86467290">
      <w:bodyDiv w:val="1"/>
      <w:marLeft w:val="0"/>
      <w:marRight w:val="0"/>
      <w:marTop w:val="0"/>
      <w:marBottom w:val="0"/>
      <w:divBdr>
        <w:top w:val="none" w:sz="0" w:space="0" w:color="auto"/>
        <w:left w:val="none" w:sz="0" w:space="0" w:color="auto"/>
        <w:bottom w:val="none" w:sz="0" w:space="0" w:color="auto"/>
        <w:right w:val="none" w:sz="0" w:space="0" w:color="auto"/>
      </w:divBdr>
    </w:div>
    <w:div w:id="90323857">
      <w:bodyDiv w:val="1"/>
      <w:marLeft w:val="0"/>
      <w:marRight w:val="0"/>
      <w:marTop w:val="0"/>
      <w:marBottom w:val="0"/>
      <w:divBdr>
        <w:top w:val="none" w:sz="0" w:space="0" w:color="auto"/>
        <w:left w:val="none" w:sz="0" w:space="0" w:color="auto"/>
        <w:bottom w:val="none" w:sz="0" w:space="0" w:color="auto"/>
        <w:right w:val="none" w:sz="0" w:space="0" w:color="auto"/>
      </w:divBdr>
    </w:div>
    <w:div w:id="98332844">
      <w:bodyDiv w:val="1"/>
      <w:marLeft w:val="0"/>
      <w:marRight w:val="0"/>
      <w:marTop w:val="0"/>
      <w:marBottom w:val="0"/>
      <w:divBdr>
        <w:top w:val="none" w:sz="0" w:space="0" w:color="auto"/>
        <w:left w:val="none" w:sz="0" w:space="0" w:color="auto"/>
        <w:bottom w:val="none" w:sz="0" w:space="0" w:color="auto"/>
        <w:right w:val="none" w:sz="0" w:space="0" w:color="auto"/>
      </w:divBdr>
    </w:div>
    <w:div w:id="106506006">
      <w:bodyDiv w:val="1"/>
      <w:marLeft w:val="0"/>
      <w:marRight w:val="0"/>
      <w:marTop w:val="0"/>
      <w:marBottom w:val="0"/>
      <w:divBdr>
        <w:top w:val="none" w:sz="0" w:space="0" w:color="auto"/>
        <w:left w:val="none" w:sz="0" w:space="0" w:color="auto"/>
        <w:bottom w:val="none" w:sz="0" w:space="0" w:color="auto"/>
        <w:right w:val="none" w:sz="0" w:space="0" w:color="auto"/>
      </w:divBdr>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116066645">
      <w:bodyDiv w:val="1"/>
      <w:marLeft w:val="0"/>
      <w:marRight w:val="0"/>
      <w:marTop w:val="0"/>
      <w:marBottom w:val="0"/>
      <w:divBdr>
        <w:top w:val="none" w:sz="0" w:space="0" w:color="auto"/>
        <w:left w:val="none" w:sz="0" w:space="0" w:color="auto"/>
        <w:bottom w:val="none" w:sz="0" w:space="0" w:color="auto"/>
        <w:right w:val="none" w:sz="0" w:space="0" w:color="auto"/>
      </w:divBdr>
    </w:div>
    <w:div w:id="117916739">
      <w:bodyDiv w:val="1"/>
      <w:marLeft w:val="0"/>
      <w:marRight w:val="0"/>
      <w:marTop w:val="0"/>
      <w:marBottom w:val="0"/>
      <w:divBdr>
        <w:top w:val="none" w:sz="0" w:space="0" w:color="auto"/>
        <w:left w:val="none" w:sz="0" w:space="0" w:color="auto"/>
        <w:bottom w:val="none" w:sz="0" w:space="0" w:color="auto"/>
        <w:right w:val="none" w:sz="0" w:space="0" w:color="auto"/>
      </w:divBdr>
    </w:div>
    <w:div w:id="136189065">
      <w:bodyDiv w:val="1"/>
      <w:marLeft w:val="0"/>
      <w:marRight w:val="0"/>
      <w:marTop w:val="0"/>
      <w:marBottom w:val="0"/>
      <w:divBdr>
        <w:top w:val="none" w:sz="0" w:space="0" w:color="auto"/>
        <w:left w:val="none" w:sz="0" w:space="0" w:color="auto"/>
        <w:bottom w:val="none" w:sz="0" w:space="0" w:color="auto"/>
        <w:right w:val="none" w:sz="0" w:space="0" w:color="auto"/>
      </w:divBdr>
    </w:div>
    <w:div w:id="142620629">
      <w:bodyDiv w:val="1"/>
      <w:marLeft w:val="0"/>
      <w:marRight w:val="0"/>
      <w:marTop w:val="0"/>
      <w:marBottom w:val="0"/>
      <w:divBdr>
        <w:top w:val="none" w:sz="0" w:space="0" w:color="auto"/>
        <w:left w:val="none" w:sz="0" w:space="0" w:color="auto"/>
        <w:bottom w:val="none" w:sz="0" w:space="0" w:color="auto"/>
        <w:right w:val="none" w:sz="0" w:space="0" w:color="auto"/>
      </w:divBdr>
    </w:div>
    <w:div w:id="144249439">
      <w:bodyDiv w:val="1"/>
      <w:marLeft w:val="0"/>
      <w:marRight w:val="0"/>
      <w:marTop w:val="0"/>
      <w:marBottom w:val="0"/>
      <w:divBdr>
        <w:top w:val="none" w:sz="0" w:space="0" w:color="auto"/>
        <w:left w:val="none" w:sz="0" w:space="0" w:color="auto"/>
        <w:bottom w:val="none" w:sz="0" w:space="0" w:color="auto"/>
        <w:right w:val="none" w:sz="0" w:space="0" w:color="auto"/>
      </w:divBdr>
    </w:div>
    <w:div w:id="153227010">
      <w:bodyDiv w:val="1"/>
      <w:marLeft w:val="0"/>
      <w:marRight w:val="0"/>
      <w:marTop w:val="0"/>
      <w:marBottom w:val="0"/>
      <w:divBdr>
        <w:top w:val="none" w:sz="0" w:space="0" w:color="auto"/>
        <w:left w:val="none" w:sz="0" w:space="0" w:color="auto"/>
        <w:bottom w:val="none" w:sz="0" w:space="0" w:color="auto"/>
        <w:right w:val="none" w:sz="0" w:space="0" w:color="auto"/>
      </w:divBdr>
    </w:div>
    <w:div w:id="159077074">
      <w:bodyDiv w:val="1"/>
      <w:marLeft w:val="0"/>
      <w:marRight w:val="0"/>
      <w:marTop w:val="0"/>
      <w:marBottom w:val="0"/>
      <w:divBdr>
        <w:top w:val="none" w:sz="0" w:space="0" w:color="auto"/>
        <w:left w:val="none" w:sz="0" w:space="0" w:color="auto"/>
        <w:bottom w:val="none" w:sz="0" w:space="0" w:color="auto"/>
        <w:right w:val="none" w:sz="0" w:space="0" w:color="auto"/>
      </w:divBdr>
    </w:div>
    <w:div w:id="161362430">
      <w:bodyDiv w:val="1"/>
      <w:marLeft w:val="0"/>
      <w:marRight w:val="0"/>
      <w:marTop w:val="0"/>
      <w:marBottom w:val="0"/>
      <w:divBdr>
        <w:top w:val="none" w:sz="0" w:space="0" w:color="auto"/>
        <w:left w:val="none" w:sz="0" w:space="0" w:color="auto"/>
        <w:bottom w:val="none" w:sz="0" w:space="0" w:color="auto"/>
        <w:right w:val="none" w:sz="0" w:space="0" w:color="auto"/>
      </w:divBdr>
    </w:div>
    <w:div w:id="162865813">
      <w:bodyDiv w:val="1"/>
      <w:marLeft w:val="0"/>
      <w:marRight w:val="0"/>
      <w:marTop w:val="0"/>
      <w:marBottom w:val="0"/>
      <w:divBdr>
        <w:top w:val="none" w:sz="0" w:space="0" w:color="auto"/>
        <w:left w:val="none" w:sz="0" w:space="0" w:color="auto"/>
        <w:bottom w:val="none" w:sz="0" w:space="0" w:color="auto"/>
        <w:right w:val="none" w:sz="0" w:space="0" w:color="auto"/>
      </w:divBdr>
    </w:div>
    <w:div w:id="166406388">
      <w:bodyDiv w:val="1"/>
      <w:marLeft w:val="0"/>
      <w:marRight w:val="0"/>
      <w:marTop w:val="0"/>
      <w:marBottom w:val="0"/>
      <w:divBdr>
        <w:top w:val="none" w:sz="0" w:space="0" w:color="auto"/>
        <w:left w:val="none" w:sz="0" w:space="0" w:color="auto"/>
        <w:bottom w:val="none" w:sz="0" w:space="0" w:color="auto"/>
        <w:right w:val="none" w:sz="0" w:space="0" w:color="auto"/>
      </w:divBdr>
    </w:div>
    <w:div w:id="183133235">
      <w:bodyDiv w:val="1"/>
      <w:marLeft w:val="0"/>
      <w:marRight w:val="0"/>
      <w:marTop w:val="0"/>
      <w:marBottom w:val="0"/>
      <w:divBdr>
        <w:top w:val="none" w:sz="0" w:space="0" w:color="auto"/>
        <w:left w:val="none" w:sz="0" w:space="0" w:color="auto"/>
        <w:bottom w:val="none" w:sz="0" w:space="0" w:color="auto"/>
        <w:right w:val="none" w:sz="0" w:space="0" w:color="auto"/>
      </w:divBdr>
    </w:div>
    <w:div w:id="222525666">
      <w:bodyDiv w:val="1"/>
      <w:marLeft w:val="0"/>
      <w:marRight w:val="0"/>
      <w:marTop w:val="0"/>
      <w:marBottom w:val="0"/>
      <w:divBdr>
        <w:top w:val="none" w:sz="0" w:space="0" w:color="auto"/>
        <w:left w:val="none" w:sz="0" w:space="0" w:color="auto"/>
        <w:bottom w:val="none" w:sz="0" w:space="0" w:color="auto"/>
        <w:right w:val="none" w:sz="0" w:space="0" w:color="auto"/>
      </w:divBdr>
    </w:div>
    <w:div w:id="222762807">
      <w:bodyDiv w:val="1"/>
      <w:marLeft w:val="0"/>
      <w:marRight w:val="0"/>
      <w:marTop w:val="0"/>
      <w:marBottom w:val="0"/>
      <w:divBdr>
        <w:top w:val="none" w:sz="0" w:space="0" w:color="auto"/>
        <w:left w:val="none" w:sz="0" w:space="0" w:color="auto"/>
        <w:bottom w:val="none" w:sz="0" w:space="0" w:color="auto"/>
        <w:right w:val="none" w:sz="0" w:space="0" w:color="auto"/>
      </w:divBdr>
    </w:div>
    <w:div w:id="223684007">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239293420">
      <w:bodyDiv w:val="1"/>
      <w:marLeft w:val="0"/>
      <w:marRight w:val="0"/>
      <w:marTop w:val="0"/>
      <w:marBottom w:val="0"/>
      <w:divBdr>
        <w:top w:val="none" w:sz="0" w:space="0" w:color="auto"/>
        <w:left w:val="none" w:sz="0" w:space="0" w:color="auto"/>
        <w:bottom w:val="none" w:sz="0" w:space="0" w:color="auto"/>
        <w:right w:val="none" w:sz="0" w:space="0" w:color="auto"/>
      </w:divBdr>
    </w:div>
    <w:div w:id="239364685">
      <w:bodyDiv w:val="1"/>
      <w:marLeft w:val="0"/>
      <w:marRight w:val="0"/>
      <w:marTop w:val="0"/>
      <w:marBottom w:val="0"/>
      <w:divBdr>
        <w:top w:val="none" w:sz="0" w:space="0" w:color="auto"/>
        <w:left w:val="none" w:sz="0" w:space="0" w:color="auto"/>
        <w:bottom w:val="none" w:sz="0" w:space="0" w:color="auto"/>
        <w:right w:val="none" w:sz="0" w:space="0" w:color="auto"/>
      </w:divBdr>
    </w:div>
    <w:div w:id="254752610">
      <w:bodyDiv w:val="1"/>
      <w:marLeft w:val="0"/>
      <w:marRight w:val="0"/>
      <w:marTop w:val="0"/>
      <w:marBottom w:val="0"/>
      <w:divBdr>
        <w:top w:val="none" w:sz="0" w:space="0" w:color="auto"/>
        <w:left w:val="none" w:sz="0" w:space="0" w:color="auto"/>
        <w:bottom w:val="none" w:sz="0" w:space="0" w:color="auto"/>
        <w:right w:val="none" w:sz="0" w:space="0" w:color="auto"/>
      </w:divBdr>
    </w:div>
    <w:div w:id="260259432">
      <w:bodyDiv w:val="1"/>
      <w:marLeft w:val="0"/>
      <w:marRight w:val="0"/>
      <w:marTop w:val="0"/>
      <w:marBottom w:val="0"/>
      <w:divBdr>
        <w:top w:val="none" w:sz="0" w:space="0" w:color="auto"/>
        <w:left w:val="none" w:sz="0" w:space="0" w:color="auto"/>
        <w:bottom w:val="none" w:sz="0" w:space="0" w:color="auto"/>
        <w:right w:val="none" w:sz="0" w:space="0" w:color="auto"/>
      </w:divBdr>
    </w:div>
    <w:div w:id="272979135">
      <w:bodyDiv w:val="1"/>
      <w:marLeft w:val="0"/>
      <w:marRight w:val="0"/>
      <w:marTop w:val="0"/>
      <w:marBottom w:val="0"/>
      <w:divBdr>
        <w:top w:val="none" w:sz="0" w:space="0" w:color="auto"/>
        <w:left w:val="none" w:sz="0" w:space="0" w:color="auto"/>
        <w:bottom w:val="none" w:sz="0" w:space="0" w:color="auto"/>
        <w:right w:val="none" w:sz="0" w:space="0" w:color="auto"/>
      </w:divBdr>
    </w:div>
    <w:div w:id="283847202">
      <w:bodyDiv w:val="1"/>
      <w:marLeft w:val="0"/>
      <w:marRight w:val="0"/>
      <w:marTop w:val="0"/>
      <w:marBottom w:val="0"/>
      <w:divBdr>
        <w:top w:val="none" w:sz="0" w:space="0" w:color="auto"/>
        <w:left w:val="none" w:sz="0" w:space="0" w:color="auto"/>
        <w:bottom w:val="none" w:sz="0" w:space="0" w:color="auto"/>
        <w:right w:val="none" w:sz="0" w:space="0" w:color="auto"/>
      </w:divBdr>
    </w:div>
    <w:div w:id="295985750">
      <w:bodyDiv w:val="1"/>
      <w:marLeft w:val="0"/>
      <w:marRight w:val="0"/>
      <w:marTop w:val="0"/>
      <w:marBottom w:val="0"/>
      <w:divBdr>
        <w:top w:val="none" w:sz="0" w:space="0" w:color="auto"/>
        <w:left w:val="none" w:sz="0" w:space="0" w:color="auto"/>
        <w:bottom w:val="none" w:sz="0" w:space="0" w:color="auto"/>
        <w:right w:val="none" w:sz="0" w:space="0" w:color="auto"/>
      </w:divBdr>
    </w:div>
    <w:div w:id="303000887">
      <w:bodyDiv w:val="1"/>
      <w:marLeft w:val="0"/>
      <w:marRight w:val="0"/>
      <w:marTop w:val="0"/>
      <w:marBottom w:val="0"/>
      <w:divBdr>
        <w:top w:val="none" w:sz="0" w:space="0" w:color="auto"/>
        <w:left w:val="none" w:sz="0" w:space="0" w:color="auto"/>
        <w:bottom w:val="none" w:sz="0" w:space="0" w:color="auto"/>
        <w:right w:val="none" w:sz="0" w:space="0" w:color="auto"/>
      </w:divBdr>
    </w:div>
    <w:div w:id="307244671">
      <w:bodyDiv w:val="1"/>
      <w:marLeft w:val="0"/>
      <w:marRight w:val="0"/>
      <w:marTop w:val="0"/>
      <w:marBottom w:val="0"/>
      <w:divBdr>
        <w:top w:val="none" w:sz="0" w:space="0" w:color="auto"/>
        <w:left w:val="none" w:sz="0" w:space="0" w:color="auto"/>
        <w:bottom w:val="none" w:sz="0" w:space="0" w:color="auto"/>
        <w:right w:val="none" w:sz="0" w:space="0" w:color="auto"/>
      </w:divBdr>
    </w:div>
    <w:div w:id="310252729">
      <w:bodyDiv w:val="1"/>
      <w:marLeft w:val="0"/>
      <w:marRight w:val="0"/>
      <w:marTop w:val="0"/>
      <w:marBottom w:val="0"/>
      <w:divBdr>
        <w:top w:val="none" w:sz="0" w:space="0" w:color="auto"/>
        <w:left w:val="none" w:sz="0" w:space="0" w:color="auto"/>
        <w:bottom w:val="none" w:sz="0" w:space="0" w:color="auto"/>
        <w:right w:val="none" w:sz="0" w:space="0" w:color="auto"/>
      </w:divBdr>
    </w:div>
    <w:div w:id="321739348">
      <w:bodyDiv w:val="1"/>
      <w:marLeft w:val="0"/>
      <w:marRight w:val="0"/>
      <w:marTop w:val="0"/>
      <w:marBottom w:val="0"/>
      <w:divBdr>
        <w:top w:val="none" w:sz="0" w:space="0" w:color="auto"/>
        <w:left w:val="none" w:sz="0" w:space="0" w:color="auto"/>
        <w:bottom w:val="none" w:sz="0" w:space="0" w:color="auto"/>
        <w:right w:val="none" w:sz="0" w:space="0" w:color="auto"/>
      </w:divBdr>
    </w:div>
    <w:div w:id="332537644">
      <w:bodyDiv w:val="1"/>
      <w:marLeft w:val="0"/>
      <w:marRight w:val="0"/>
      <w:marTop w:val="0"/>
      <w:marBottom w:val="0"/>
      <w:divBdr>
        <w:top w:val="none" w:sz="0" w:space="0" w:color="auto"/>
        <w:left w:val="none" w:sz="0" w:space="0" w:color="auto"/>
        <w:bottom w:val="none" w:sz="0" w:space="0" w:color="auto"/>
        <w:right w:val="none" w:sz="0" w:space="0" w:color="auto"/>
      </w:divBdr>
    </w:div>
    <w:div w:id="340201501">
      <w:bodyDiv w:val="1"/>
      <w:marLeft w:val="0"/>
      <w:marRight w:val="0"/>
      <w:marTop w:val="0"/>
      <w:marBottom w:val="0"/>
      <w:divBdr>
        <w:top w:val="none" w:sz="0" w:space="0" w:color="auto"/>
        <w:left w:val="none" w:sz="0" w:space="0" w:color="auto"/>
        <w:bottom w:val="none" w:sz="0" w:space="0" w:color="auto"/>
        <w:right w:val="none" w:sz="0" w:space="0" w:color="auto"/>
      </w:divBdr>
    </w:div>
    <w:div w:id="345518741">
      <w:bodyDiv w:val="1"/>
      <w:marLeft w:val="0"/>
      <w:marRight w:val="0"/>
      <w:marTop w:val="0"/>
      <w:marBottom w:val="0"/>
      <w:divBdr>
        <w:top w:val="none" w:sz="0" w:space="0" w:color="auto"/>
        <w:left w:val="none" w:sz="0" w:space="0" w:color="auto"/>
        <w:bottom w:val="none" w:sz="0" w:space="0" w:color="auto"/>
        <w:right w:val="none" w:sz="0" w:space="0" w:color="auto"/>
      </w:divBdr>
    </w:div>
    <w:div w:id="356272056">
      <w:bodyDiv w:val="1"/>
      <w:marLeft w:val="0"/>
      <w:marRight w:val="0"/>
      <w:marTop w:val="0"/>
      <w:marBottom w:val="0"/>
      <w:divBdr>
        <w:top w:val="none" w:sz="0" w:space="0" w:color="auto"/>
        <w:left w:val="none" w:sz="0" w:space="0" w:color="auto"/>
        <w:bottom w:val="none" w:sz="0" w:space="0" w:color="auto"/>
        <w:right w:val="none" w:sz="0" w:space="0" w:color="auto"/>
      </w:divBdr>
    </w:div>
    <w:div w:id="360017244">
      <w:bodyDiv w:val="1"/>
      <w:marLeft w:val="0"/>
      <w:marRight w:val="0"/>
      <w:marTop w:val="0"/>
      <w:marBottom w:val="0"/>
      <w:divBdr>
        <w:top w:val="none" w:sz="0" w:space="0" w:color="auto"/>
        <w:left w:val="none" w:sz="0" w:space="0" w:color="auto"/>
        <w:bottom w:val="none" w:sz="0" w:space="0" w:color="auto"/>
        <w:right w:val="none" w:sz="0" w:space="0" w:color="auto"/>
      </w:divBdr>
    </w:div>
    <w:div w:id="371343232">
      <w:bodyDiv w:val="1"/>
      <w:marLeft w:val="0"/>
      <w:marRight w:val="0"/>
      <w:marTop w:val="0"/>
      <w:marBottom w:val="0"/>
      <w:divBdr>
        <w:top w:val="none" w:sz="0" w:space="0" w:color="auto"/>
        <w:left w:val="none" w:sz="0" w:space="0" w:color="auto"/>
        <w:bottom w:val="none" w:sz="0" w:space="0" w:color="auto"/>
        <w:right w:val="none" w:sz="0" w:space="0" w:color="auto"/>
      </w:divBdr>
    </w:div>
    <w:div w:id="400954731">
      <w:bodyDiv w:val="1"/>
      <w:marLeft w:val="0"/>
      <w:marRight w:val="0"/>
      <w:marTop w:val="0"/>
      <w:marBottom w:val="0"/>
      <w:divBdr>
        <w:top w:val="none" w:sz="0" w:space="0" w:color="auto"/>
        <w:left w:val="none" w:sz="0" w:space="0" w:color="auto"/>
        <w:bottom w:val="none" w:sz="0" w:space="0" w:color="auto"/>
        <w:right w:val="none" w:sz="0" w:space="0" w:color="auto"/>
      </w:divBdr>
    </w:div>
    <w:div w:id="408380566">
      <w:bodyDiv w:val="1"/>
      <w:marLeft w:val="0"/>
      <w:marRight w:val="0"/>
      <w:marTop w:val="0"/>
      <w:marBottom w:val="0"/>
      <w:divBdr>
        <w:top w:val="none" w:sz="0" w:space="0" w:color="auto"/>
        <w:left w:val="none" w:sz="0" w:space="0" w:color="auto"/>
        <w:bottom w:val="none" w:sz="0" w:space="0" w:color="auto"/>
        <w:right w:val="none" w:sz="0" w:space="0" w:color="auto"/>
      </w:divBdr>
    </w:div>
    <w:div w:id="426196544">
      <w:bodyDiv w:val="1"/>
      <w:marLeft w:val="0"/>
      <w:marRight w:val="0"/>
      <w:marTop w:val="0"/>
      <w:marBottom w:val="0"/>
      <w:divBdr>
        <w:top w:val="none" w:sz="0" w:space="0" w:color="auto"/>
        <w:left w:val="none" w:sz="0" w:space="0" w:color="auto"/>
        <w:bottom w:val="none" w:sz="0" w:space="0" w:color="auto"/>
        <w:right w:val="none" w:sz="0" w:space="0" w:color="auto"/>
      </w:divBdr>
    </w:div>
    <w:div w:id="429662661">
      <w:bodyDiv w:val="1"/>
      <w:marLeft w:val="0"/>
      <w:marRight w:val="0"/>
      <w:marTop w:val="0"/>
      <w:marBottom w:val="0"/>
      <w:divBdr>
        <w:top w:val="none" w:sz="0" w:space="0" w:color="auto"/>
        <w:left w:val="none" w:sz="0" w:space="0" w:color="auto"/>
        <w:bottom w:val="none" w:sz="0" w:space="0" w:color="auto"/>
        <w:right w:val="none" w:sz="0" w:space="0" w:color="auto"/>
      </w:divBdr>
    </w:div>
    <w:div w:id="433476211">
      <w:bodyDiv w:val="1"/>
      <w:marLeft w:val="0"/>
      <w:marRight w:val="0"/>
      <w:marTop w:val="0"/>
      <w:marBottom w:val="0"/>
      <w:divBdr>
        <w:top w:val="none" w:sz="0" w:space="0" w:color="auto"/>
        <w:left w:val="none" w:sz="0" w:space="0" w:color="auto"/>
        <w:bottom w:val="none" w:sz="0" w:space="0" w:color="auto"/>
        <w:right w:val="none" w:sz="0" w:space="0" w:color="auto"/>
      </w:divBdr>
    </w:div>
    <w:div w:id="447939050">
      <w:bodyDiv w:val="1"/>
      <w:marLeft w:val="0"/>
      <w:marRight w:val="0"/>
      <w:marTop w:val="0"/>
      <w:marBottom w:val="0"/>
      <w:divBdr>
        <w:top w:val="none" w:sz="0" w:space="0" w:color="auto"/>
        <w:left w:val="none" w:sz="0" w:space="0" w:color="auto"/>
        <w:bottom w:val="none" w:sz="0" w:space="0" w:color="auto"/>
        <w:right w:val="none" w:sz="0" w:space="0" w:color="auto"/>
      </w:divBdr>
    </w:div>
    <w:div w:id="451628992">
      <w:bodyDiv w:val="1"/>
      <w:marLeft w:val="0"/>
      <w:marRight w:val="0"/>
      <w:marTop w:val="0"/>
      <w:marBottom w:val="0"/>
      <w:divBdr>
        <w:top w:val="none" w:sz="0" w:space="0" w:color="auto"/>
        <w:left w:val="none" w:sz="0" w:space="0" w:color="auto"/>
        <w:bottom w:val="none" w:sz="0" w:space="0" w:color="auto"/>
        <w:right w:val="none" w:sz="0" w:space="0" w:color="auto"/>
      </w:divBdr>
    </w:div>
    <w:div w:id="453909947">
      <w:bodyDiv w:val="1"/>
      <w:marLeft w:val="0"/>
      <w:marRight w:val="0"/>
      <w:marTop w:val="0"/>
      <w:marBottom w:val="0"/>
      <w:divBdr>
        <w:top w:val="none" w:sz="0" w:space="0" w:color="auto"/>
        <w:left w:val="none" w:sz="0" w:space="0" w:color="auto"/>
        <w:bottom w:val="none" w:sz="0" w:space="0" w:color="auto"/>
        <w:right w:val="none" w:sz="0" w:space="0" w:color="auto"/>
      </w:divBdr>
    </w:div>
    <w:div w:id="465389896">
      <w:bodyDiv w:val="1"/>
      <w:marLeft w:val="0"/>
      <w:marRight w:val="0"/>
      <w:marTop w:val="0"/>
      <w:marBottom w:val="0"/>
      <w:divBdr>
        <w:top w:val="none" w:sz="0" w:space="0" w:color="auto"/>
        <w:left w:val="none" w:sz="0" w:space="0" w:color="auto"/>
        <w:bottom w:val="none" w:sz="0" w:space="0" w:color="auto"/>
        <w:right w:val="none" w:sz="0" w:space="0" w:color="auto"/>
      </w:divBdr>
    </w:div>
    <w:div w:id="465398586">
      <w:bodyDiv w:val="1"/>
      <w:marLeft w:val="0"/>
      <w:marRight w:val="0"/>
      <w:marTop w:val="0"/>
      <w:marBottom w:val="0"/>
      <w:divBdr>
        <w:top w:val="none" w:sz="0" w:space="0" w:color="auto"/>
        <w:left w:val="none" w:sz="0" w:space="0" w:color="auto"/>
        <w:bottom w:val="none" w:sz="0" w:space="0" w:color="auto"/>
        <w:right w:val="none" w:sz="0" w:space="0" w:color="auto"/>
      </w:divBdr>
    </w:div>
    <w:div w:id="505480744">
      <w:bodyDiv w:val="1"/>
      <w:marLeft w:val="0"/>
      <w:marRight w:val="0"/>
      <w:marTop w:val="0"/>
      <w:marBottom w:val="0"/>
      <w:divBdr>
        <w:top w:val="none" w:sz="0" w:space="0" w:color="auto"/>
        <w:left w:val="none" w:sz="0" w:space="0" w:color="auto"/>
        <w:bottom w:val="none" w:sz="0" w:space="0" w:color="auto"/>
        <w:right w:val="none" w:sz="0" w:space="0" w:color="auto"/>
      </w:divBdr>
    </w:div>
    <w:div w:id="508830927">
      <w:bodyDiv w:val="1"/>
      <w:marLeft w:val="0"/>
      <w:marRight w:val="0"/>
      <w:marTop w:val="0"/>
      <w:marBottom w:val="0"/>
      <w:divBdr>
        <w:top w:val="none" w:sz="0" w:space="0" w:color="auto"/>
        <w:left w:val="none" w:sz="0" w:space="0" w:color="auto"/>
        <w:bottom w:val="none" w:sz="0" w:space="0" w:color="auto"/>
        <w:right w:val="none" w:sz="0" w:space="0" w:color="auto"/>
      </w:divBdr>
    </w:div>
    <w:div w:id="509297926">
      <w:bodyDiv w:val="1"/>
      <w:marLeft w:val="0"/>
      <w:marRight w:val="0"/>
      <w:marTop w:val="0"/>
      <w:marBottom w:val="0"/>
      <w:divBdr>
        <w:top w:val="none" w:sz="0" w:space="0" w:color="auto"/>
        <w:left w:val="none" w:sz="0" w:space="0" w:color="auto"/>
        <w:bottom w:val="none" w:sz="0" w:space="0" w:color="auto"/>
        <w:right w:val="none" w:sz="0" w:space="0" w:color="auto"/>
      </w:divBdr>
    </w:div>
    <w:div w:id="516583017">
      <w:bodyDiv w:val="1"/>
      <w:marLeft w:val="0"/>
      <w:marRight w:val="0"/>
      <w:marTop w:val="0"/>
      <w:marBottom w:val="0"/>
      <w:divBdr>
        <w:top w:val="none" w:sz="0" w:space="0" w:color="auto"/>
        <w:left w:val="none" w:sz="0" w:space="0" w:color="auto"/>
        <w:bottom w:val="none" w:sz="0" w:space="0" w:color="auto"/>
        <w:right w:val="none" w:sz="0" w:space="0" w:color="auto"/>
      </w:divBdr>
    </w:div>
    <w:div w:id="546071645">
      <w:bodyDiv w:val="1"/>
      <w:marLeft w:val="0"/>
      <w:marRight w:val="0"/>
      <w:marTop w:val="0"/>
      <w:marBottom w:val="0"/>
      <w:divBdr>
        <w:top w:val="none" w:sz="0" w:space="0" w:color="auto"/>
        <w:left w:val="none" w:sz="0" w:space="0" w:color="auto"/>
        <w:bottom w:val="none" w:sz="0" w:space="0" w:color="auto"/>
        <w:right w:val="none" w:sz="0" w:space="0" w:color="auto"/>
      </w:divBdr>
    </w:div>
    <w:div w:id="546844187">
      <w:bodyDiv w:val="1"/>
      <w:marLeft w:val="0"/>
      <w:marRight w:val="0"/>
      <w:marTop w:val="0"/>
      <w:marBottom w:val="0"/>
      <w:divBdr>
        <w:top w:val="none" w:sz="0" w:space="0" w:color="auto"/>
        <w:left w:val="none" w:sz="0" w:space="0" w:color="auto"/>
        <w:bottom w:val="none" w:sz="0" w:space="0" w:color="auto"/>
        <w:right w:val="none" w:sz="0" w:space="0" w:color="auto"/>
      </w:divBdr>
    </w:div>
    <w:div w:id="548419823">
      <w:bodyDiv w:val="1"/>
      <w:marLeft w:val="0"/>
      <w:marRight w:val="0"/>
      <w:marTop w:val="0"/>
      <w:marBottom w:val="0"/>
      <w:divBdr>
        <w:top w:val="none" w:sz="0" w:space="0" w:color="auto"/>
        <w:left w:val="none" w:sz="0" w:space="0" w:color="auto"/>
        <w:bottom w:val="none" w:sz="0" w:space="0" w:color="auto"/>
        <w:right w:val="none" w:sz="0" w:space="0" w:color="auto"/>
      </w:divBdr>
    </w:div>
    <w:div w:id="549729742">
      <w:bodyDiv w:val="1"/>
      <w:marLeft w:val="0"/>
      <w:marRight w:val="0"/>
      <w:marTop w:val="0"/>
      <w:marBottom w:val="0"/>
      <w:divBdr>
        <w:top w:val="none" w:sz="0" w:space="0" w:color="auto"/>
        <w:left w:val="none" w:sz="0" w:space="0" w:color="auto"/>
        <w:bottom w:val="none" w:sz="0" w:space="0" w:color="auto"/>
        <w:right w:val="none" w:sz="0" w:space="0" w:color="auto"/>
      </w:divBdr>
    </w:div>
    <w:div w:id="554777689">
      <w:bodyDiv w:val="1"/>
      <w:marLeft w:val="0"/>
      <w:marRight w:val="0"/>
      <w:marTop w:val="0"/>
      <w:marBottom w:val="0"/>
      <w:divBdr>
        <w:top w:val="none" w:sz="0" w:space="0" w:color="auto"/>
        <w:left w:val="none" w:sz="0" w:space="0" w:color="auto"/>
        <w:bottom w:val="none" w:sz="0" w:space="0" w:color="auto"/>
        <w:right w:val="none" w:sz="0" w:space="0" w:color="auto"/>
      </w:divBdr>
    </w:div>
    <w:div w:id="567083022">
      <w:bodyDiv w:val="1"/>
      <w:marLeft w:val="0"/>
      <w:marRight w:val="0"/>
      <w:marTop w:val="0"/>
      <w:marBottom w:val="0"/>
      <w:divBdr>
        <w:top w:val="none" w:sz="0" w:space="0" w:color="auto"/>
        <w:left w:val="none" w:sz="0" w:space="0" w:color="auto"/>
        <w:bottom w:val="none" w:sz="0" w:space="0" w:color="auto"/>
        <w:right w:val="none" w:sz="0" w:space="0" w:color="auto"/>
      </w:divBdr>
    </w:div>
    <w:div w:id="575824010">
      <w:bodyDiv w:val="1"/>
      <w:marLeft w:val="0"/>
      <w:marRight w:val="0"/>
      <w:marTop w:val="0"/>
      <w:marBottom w:val="0"/>
      <w:divBdr>
        <w:top w:val="none" w:sz="0" w:space="0" w:color="auto"/>
        <w:left w:val="none" w:sz="0" w:space="0" w:color="auto"/>
        <w:bottom w:val="none" w:sz="0" w:space="0" w:color="auto"/>
        <w:right w:val="none" w:sz="0" w:space="0" w:color="auto"/>
      </w:divBdr>
    </w:div>
    <w:div w:id="583032059">
      <w:bodyDiv w:val="1"/>
      <w:marLeft w:val="0"/>
      <w:marRight w:val="0"/>
      <w:marTop w:val="0"/>
      <w:marBottom w:val="0"/>
      <w:divBdr>
        <w:top w:val="none" w:sz="0" w:space="0" w:color="auto"/>
        <w:left w:val="none" w:sz="0" w:space="0" w:color="auto"/>
        <w:bottom w:val="none" w:sz="0" w:space="0" w:color="auto"/>
        <w:right w:val="none" w:sz="0" w:space="0" w:color="auto"/>
      </w:divBdr>
    </w:div>
    <w:div w:id="584147174">
      <w:bodyDiv w:val="1"/>
      <w:marLeft w:val="0"/>
      <w:marRight w:val="0"/>
      <w:marTop w:val="0"/>
      <w:marBottom w:val="0"/>
      <w:divBdr>
        <w:top w:val="none" w:sz="0" w:space="0" w:color="auto"/>
        <w:left w:val="none" w:sz="0" w:space="0" w:color="auto"/>
        <w:bottom w:val="none" w:sz="0" w:space="0" w:color="auto"/>
        <w:right w:val="none" w:sz="0" w:space="0" w:color="auto"/>
      </w:divBdr>
    </w:div>
    <w:div w:id="595677551">
      <w:bodyDiv w:val="1"/>
      <w:marLeft w:val="0"/>
      <w:marRight w:val="0"/>
      <w:marTop w:val="0"/>
      <w:marBottom w:val="0"/>
      <w:divBdr>
        <w:top w:val="none" w:sz="0" w:space="0" w:color="auto"/>
        <w:left w:val="none" w:sz="0" w:space="0" w:color="auto"/>
        <w:bottom w:val="none" w:sz="0" w:space="0" w:color="auto"/>
        <w:right w:val="none" w:sz="0" w:space="0" w:color="auto"/>
      </w:divBdr>
    </w:div>
    <w:div w:id="608246047">
      <w:bodyDiv w:val="1"/>
      <w:marLeft w:val="0"/>
      <w:marRight w:val="0"/>
      <w:marTop w:val="0"/>
      <w:marBottom w:val="0"/>
      <w:divBdr>
        <w:top w:val="none" w:sz="0" w:space="0" w:color="auto"/>
        <w:left w:val="none" w:sz="0" w:space="0" w:color="auto"/>
        <w:bottom w:val="none" w:sz="0" w:space="0" w:color="auto"/>
        <w:right w:val="none" w:sz="0" w:space="0" w:color="auto"/>
      </w:divBdr>
    </w:div>
    <w:div w:id="618803057">
      <w:bodyDiv w:val="1"/>
      <w:marLeft w:val="0"/>
      <w:marRight w:val="0"/>
      <w:marTop w:val="0"/>
      <w:marBottom w:val="0"/>
      <w:divBdr>
        <w:top w:val="none" w:sz="0" w:space="0" w:color="auto"/>
        <w:left w:val="none" w:sz="0" w:space="0" w:color="auto"/>
        <w:bottom w:val="none" w:sz="0" w:space="0" w:color="auto"/>
        <w:right w:val="none" w:sz="0" w:space="0" w:color="auto"/>
      </w:divBdr>
    </w:div>
    <w:div w:id="629750902">
      <w:bodyDiv w:val="1"/>
      <w:marLeft w:val="0"/>
      <w:marRight w:val="0"/>
      <w:marTop w:val="0"/>
      <w:marBottom w:val="0"/>
      <w:divBdr>
        <w:top w:val="none" w:sz="0" w:space="0" w:color="auto"/>
        <w:left w:val="none" w:sz="0" w:space="0" w:color="auto"/>
        <w:bottom w:val="none" w:sz="0" w:space="0" w:color="auto"/>
        <w:right w:val="none" w:sz="0" w:space="0" w:color="auto"/>
      </w:divBdr>
      <w:divsChild>
        <w:div w:id="1909341189">
          <w:marLeft w:val="0"/>
          <w:marRight w:val="0"/>
          <w:marTop w:val="0"/>
          <w:marBottom w:val="0"/>
          <w:divBdr>
            <w:top w:val="none" w:sz="0" w:space="0" w:color="auto"/>
            <w:left w:val="none" w:sz="0" w:space="0" w:color="auto"/>
            <w:bottom w:val="none" w:sz="0" w:space="0" w:color="auto"/>
            <w:right w:val="none" w:sz="0" w:space="0" w:color="auto"/>
          </w:divBdr>
        </w:div>
      </w:divsChild>
    </w:div>
    <w:div w:id="653920887">
      <w:bodyDiv w:val="1"/>
      <w:marLeft w:val="0"/>
      <w:marRight w:val="0"/>
      <w:marTop w:val="0"/>
      <w:marBottom w:val="0"/>
      <w:divBdr>
        <w:top w:val="none" w:sz="0" w:space="0" w:color="auto"/>
        <w:left w:val="none" w:sz="0" w:space="0" w:color="auto"/>
        <w:bottom w:val="none" w:sz="0" w:space="0" w:color="auto"/>
        <w:right w:val="none" w:sz="0" w:space="0" w:color="auto"/>
      </w:divBdr>
    </w:div>
    <w:div w:id="672336454">
      <w:bodyDiv w:val="1"/>
      <w:marLeft w:val="0"/>
      <w:marRight w:val="0"/>
      <w:marTop w:val="0"/>
      <w:marBottom w:val="0"/>
      <w:divBdr>
        <w:top w:val="none" w:sz="0" w:space="0" w:color="auto"/>
        <w:left w:val="none" w:sz="0" w:space="0" w:color="auto"/>
        <w:bottom w:val="none" w:sz="0" w:space="0" w:color="auto"/>
        <w:right w:val="none" w:sz="0" w:space="0" w:color="auto"/>
      </w:divBdr>
    </w:div>
    <w:div w:id="682783331">
      <w:bodyDiv w:val="1"/>
      <w:marLeft w:val="0"/>
      <w:marRight w:val="0"/>
      <w:marTop w:val="0"/>
      <w:marBottom w:val="0"/>
      <w:divBdr>
        <w:top w:val="none" w:sz="0" w:space="0" w:color="auto"/>
        <w:left w:val="none" w:sz="0" w:space="0" w:color="auto"/>
        <w:bottom w:val="none" w:sz="0" w:space="0" w:color="auto"/>
        <w:right w:val="none" w:sz="0" w:space="0" w:color="auto"/>
      </w:divBdr>
    </w:div>
    <w:div w:id="686566261">
      <w:bodyDiv w:val="1"/>
      <w:marLeft w:val="0"/>
      <w:marRight w:val="0"/>
      <w:marTop w:val="0"/>
      <w:marBottom w:val="0"/>
      <w:divBdr>
        <w:top w:val="none" w:sz="0" w:space="0" w:color="auto"/>
        <w:left w:val="none" w:sz="0" w:space="0" w:color="auto"/>
        <w:bottom w:val="none" w:sz="0" w:space="0" w:color="auto"/>
        <w:right w:val="none" w:sz="0" w:space="0" w:color="auto"/>
      </w:divBdr>
    </w:div>
    <w:div w:id="691224382">
      <w:bodyDiv w:val="1"/>
      <w:marLeft w:val="0"/>
      <w:marRight w:val="0"/>
      <w:marTop w:val="0"/>
      <w:marBottom w:val="0"/>
      <w:divBdr>
        <w:top w:val="none" w:sz="0" w:space="0" w:color="auto"/>
        <w:left w:val="none" w:sz="0" w:space="0" w:color="auto"/>
        <w:bottom w:val="none" w:sz="0" w:space="0" w:color="auto"/>
        <w:right w:val="none" w:sz="0" w:space="0" w:color="auto"/>
      </w:divBdr>
    </w:div>
    <w:div w:id="711542516">
      <w:bodyDiv w:val="1"/>
      <w:marLeft w:val="0"/>
      <w:marRight w:val="0"/>
      <w:marTop w:val="0"/>
      <w:marBottom w:val="0"/>
      <w:divBdr>
        <w:top w:val="none" w:sz="0" w:space="0" w:color="auto"/>
        <w:left w:val="none" w:sz="0" w:space="0" w:color="auto"/>
        <w:bottom w:val="none" w:sz="0" w:space="0" w:color="auto"/>
        <w:right w:val="none" w:sz="0" w:space="0" w:color="auto"/>
      </w:divBdr>
    </w:div>
    <w:div w:id="711659337">
      <w:bodyDiv w:val="1"/>
      <w:marLeft w:val="0"/>
      <w:marRight w:val="0"/>
      <w:marTop w:val="0"/>
      <w:marBottom w:val="0"/>
      <w:divBdr>
        <w:top w:val="none" w:sz="0" w:space="0" w:color="auto"/>
        <w:left w:val="none" w:sz="0" w:space="0" w:color="auto"/>
        <w:bottom w:val="none" w:sz="0" w:space="0" w:color="auto"/>
        <w:right w:val="none" w:sz="0" w:space="0" w:color="auto"/>
      </w:divBdr>
    </w:div>
    <w:div w:id="718013721">
      <w:bodyDiv w:val="1"/>
      <w:marLeft w:val="0"/>
      <w:marRight w:val="0"/>
      <w:marTop w:val="0"/>
      <w:marBottom w:val="0"/>
      <w:divBdr>
        <w:top w:val="none" w:sz="0" w:space="0" w:color="auto"/>
        <w:left w:val="none" w:sz="0" w:space="0" w:color="auto"/>
        <w:bottom w:val="none" w:sz="0" w:space="0" w:color="auto"/>
        <w:right w:val="none" w:sz="0" w:space="0" w:color="auto"/>
      </w:divBdr>
    </w:div>
    <w:div w:id="721834054">
      <w:bodyDiv w:val="1"/>
      <w:marLeft w:val="0"/>
      <w:marRight w:val="0"/>
      <w:marTop w:val="0"/>
      <w:marBottom w:val="0"/>
      <w:divBdr>
        <w:top w:val="none" w:sz="0" w:space="0" w:color="auto"/>
        <w:left w:val="none" w:sz="0" w:space="0" w:color="auto"/>
        <w:bottom w:val="none" w:sz="0" w:space="0" w:color="auto"/>
        <w:right w:val="none" w:sz="0" w:space="0" w:color="auto"/>
      </w:divBdr>
    </w:div>
    <w:div w:id="733966784">
      <w:bodyDiv w:val="1"/>
      <w:marLeft w:val="0"/>
      <w:marRight w:val="0"/>
      <w:marTop w:val="0"/>
      <w:marBottom w:val="0"/>
      <w:divBdr>
        <w:top w:val="none" w:sz="0" w:space="0" w:color="auto"/>
        <w:left w:val="none" w:sz="0" w:space="0" w:color="auto"/>
        <w:bottom w:val="none" w:sz="0" w:space="0" w:color="auto"/>
        <w:right w:val="none" w:sz="0" w:space="0" w:color="auto"/>
      </w:divBdr>
    </w:div>
    <w:div w:id="742025910">
      <w:bodyDiv w:val="1"/>
      <w:marLeft w:val="0"/>
      <w:marRight w:val="0"/>
      <w:marTop w:val="0"/>
      <w:marBottom w:val="0"/>
      <w:divBdr>
        <w:top w:val="none" w:sz="0" w:space="0" w:color="auto"/>
        <w:left w:val="none" w:sz="0" w:space="0" w:color="auto"/>
        <w:bottom w:val="none" w:sz="0" w:space="0" w:color="auto"/>
        <w:right w:val="none" w:sz="0" w:space="0" w:color="auto"/>
      </w:divBdr>
      <w:divsChild>
        <w:div w:id="473064266">
          <w:marLeft w:val="0"/>
          <w:marRight w:val="0"/>
          <w:marTop w:val="0"/>
          <w:marBottom w:val="0"/>
          <w:divBdr>
            <w:top w:val="none" w:sz="0" w:space="0" w:color="auto"/>
            <w:left w:val="none" w:sz="0" w:space="0" w:color="auto"/>
            <w:bottom w:val="none" w:sz="0" w:space="0" w:color="auto"/>
            <w:right w:val="none" w:sz="0" w:space="0" w:color="auto"/>
          </w:divBdr>
        </w:div>
      </w:divsChild>
    </w:div>
    <w:div w:id="745691019">
      <w:bodyDiv w:val="1"/>
      <w:marLeft w:val="0"/>
      <w:marRight w:val="0"/>
      <w:marTop w:val="0"/>
      <w:marBottom w:val="0"/>
      <w:divBdr>
        <w:top w:val="none" w:sz="0" w:space="0" w:color="auto"/>
        <w:left w:val="none" w:sz="0" w:space="0" w:color="auto"/>
        <w:bottom w:val="none" w:sz="0" w:space="0" w:color="auto"/>
        <w:right w:val="none" w:sz="0" w:space="0" w:color="auto"/>
      </w:divBdr>
    </w:div>
    <w:div w:id="746079340">
      <w:bodyDiv w:val="1"/>
      <w:marLeft w:val="0"/>
      <w:marRight w:val="0"/>
      <w:marTop w:val="0"/>
      <w:marBottom w:val="0"/>
      <w:divBdr>
        <w:top w:val="none" w:sz="0" w:space="0" w:color="auto"/>
        <w:left w:val="none" w:sz="0" w:space="0" w:color="auto"/>
        <w:bottom w:val="none" w:sz="0" w:space="0" w:color="auto"/>
        <w:right w:val="none" w:sz="0" w:space="0" w:color="auto"/>
      </w:divBdr>
    </w:div>
    <w:div w:id="756752371">
      <w:bodyDiv w:val="1"/>
      <w:marLeft w:val="0"/>
      <w:marRight w:val="0"/>
      <w:marTop w:val="0"/>
      <w:marBottom w:val="0"/>
      <w:divBdr>
        <w:top w:val="none" w:sz="0" w:space="0" w:color="auto"/>
        <w:left w:val="none" w:sz="0" w:space="0" w:color="auto"/>
        <w:bottom w:val="none" w:sz="0" w:space="0" w:color="auto"/>
        <w:right w:val="none" w:sz="0" w:space="0" w:color="auto"/>
      </w:divBdr>
    </w:div>
    <w:div w:id="760487802">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798452501">
      <w:bodyDiv w:val="1"/>
      <w:marLeft w:val="0"/>
      <w:marRight w:val="0"/>
      <w:marTop w:val="0"/>
      <w:marBottom w:val="0"/>
      <w:divBdr>
        <w:top w:val="none" w:sz="0" w:space="0" w:color="auto"/>
        <w:left w:val="none" w:sz="0" w:space="0" w:color="auto"/>
        <w:bottom w:val="none" w:sz="0" w:space="0" w:color="auto"/>
        <w:right w:val="none" w:sz="0" w:space="0" w:color="auto"/>
      </w:divBdr>
    </w:div>
    <w:div w:id="799035243">
      <w:bodyDiv w:val="1"/>
      <w:marLeft w:val="0"/>
      <w:marRight w:val="0"/>
      <w:marTop w:val="0"/>
      <w:marBottom w:val="0"/>
      <w:divBdr>
        <w:top w:val="none" w:sz="0" w:space="0" w:color="auto"/>
        <w:left w:val="none" w:sz="0" w:space="0" w:color="auto"/>
        <w:bottom w:val="none" w:sz="0" w:space="0" w:color="auto"/>
        <w:right w:val="none" w:sz="0" w:space="0" w:color="auto"/>
      </w:divBdr>
      <w:divsChild>
        <w:div w:id="1145318357">
          <w:marLeft w:val="0"/>
          <w:marRight w:val="0"/>
          <w:marTop w:val="0"/>
          <w:marBottom w:val="0"/>
          <w:divBdr>
            <w:top w:val="none" w:sz="0" w:space="0" w:color="auto"/>
            <w:left w:val="none" w:sz="0" w:space="0" w:color="auto"/>
            <w:bottom w:val="none" w:sz="0" w:space="0" w:color="auto"/>
            <w:right w:val="none" w:sz="0" w:space="0" w:color="auto"/>
          </w:divBdr>
        </w:div>
      </w:divsChild>
    </w:div>
    <w:div w:id="805044676">
      <w:bodyDiv w:val="1"/>
      <w:marLeft w:val="0"/>
      <w:marRight w:val="0"/>
      <w:marTop w:val="0"/>
      <w:marBottom w:val="0"/>
      <w:divBdr>
        <w:top w:val="none" w:sz="0" w:space="0" w:color="auto"/>
        <w:left w:val="none" w:sz="0" w:space="0" w:color="auto"/>
        <w:bottom w:val="none" w:sz="0" w:space="0" w:color="auto"/>
        <w:right w:val="none" w:sz="0" w:space="0" w:color="auto"/>
      </w:divBdr>
    </w:div>
    <w:div w:id="805245773">
      <w:bodyDiv w:val="1"/>
      <w:marLeft w:val="0"/>
      <w:marRight w:val="0"/>
      <w:marTop w:val="0"/>
      <w:marBottom w:val="0"/>
      <w:divBdr>
        <w:top w:val="none" w:sz="0" w:space="0" w:color="auto"/>
        <w:left w:val="none" w:sz="0" w:space="0" w:color="auto"/>
        <w:bottom w:val="none" w:sz="0" w:space="0" w:color="auto"/>
        <w:right w:val="none" w:sz="0" w:space="0" w:color="auto"/>
      </w:divBdr>
    </w:div>
    <w:div w:id="806582011">
      <w:bodyDiv w:val="1"/>
      <w:marLeft w:val="0"/>
      <w:marRight w:val="0"/>
      <w:marTop w:val="0"/>
      <w:marBottom w:val="0"/>
      <w:divBdr>
        <w:top w:val="none" w:sz="0" w:space="0" w:color="auto"/>
        <w:left w:val="none" w:sz="0" w:space="0" w:color="auto"/>
        <w:bottom w:val="none" w:sz="0" w:space="0" w:color="auto"/>
        <w:right w:val="none" w:sz="0" w:space="0" w:color="auto"/>
      </w:divBdr>
    </w:div>
    <w:div w:id="814224369">
      <w:bodyDiv w:val="1"/>
      <w:marLeft w:val="0"/>
      <w:marRight w:val="0"/>
      <w:marTop w:val="0"/>
      <w:marBottom w:val="0"/>
      <w:divBdr>
        <w:top w:val="none" w:sz="0" w:space="0" w:color="auto"/>
        <w:left w:val="none" w:sz="0" w:space="0" w:color="auto"/>
        <w:bottom w:val="none" w:sz="0" w:space="0" w:color="auto"/>
        <w:right w:val="none" w:sz="0" w:space="0" w:color="auto"/>
      </w:divBdr>
    </w:div>
    <w:div w:id="817455078">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830831580">
      <w:bodyDiv w:val="1"/>
      <w:marLeft w:val="0"/>
      <w:marRight w:val="0"/>
      <w:marTop w:val="0"/>
      <w:marBottom w:val="0"/>
      <w:divBdr>
        <w:top w:val="none" w:sz="0" w:space="0" w:color="auto"/>
        <w:left w:val="none" w:sz="0" w:space="0" w:color="auto"/>
        <w:bottom w:val="none" w:sz="0" w:space="0" w:color="auto"/>
        <w:right w:val="none" w:sz="0" w:space="0" w:color="auto"/>
      </w:divBdr>
    </w:div>
    <w:div w:id="834687132">
      <w:bodyDiv w:val="1"/>
      <w:marLeft w:val="0"/>
      <w:marRight w:val="0"/>
      <w:marTop w:val="0"/>
      <w:marBottom w:val="0"/>
      <w:divBdr>
        <w:top w:val="none" w:sz="0" w:space="0" w:color="auto"/>
        <w:left w:val="none" w:sz="0" w:space="0" w:color="auto"/>
        <w:bottom w:val="none" w:sz="0" w:space="0" w:color="auto"/>
        <w:right w:val="none" w:sz="0" w:space="0" w:color="auto"/>
      </w:divBdr>
    </w:div>
    <w:div w:id="847402865">
      <w:bodyDiv w:val="1"/>
      <w:marLeft w:val="0"/>
      <w:marRight w:val="0"/>
      <w:marTop w:val="0"/>
      <w:marBottom w:val="0"/>
      <w:divBdr>
        <w:top w:val="none" w:sz="0" w:space="0" w:color="auto"/>
        <w:left w:val="none" w:sz="0" w:space="0" w:color="auto"/>
        <w:bottom w:val="none" w:sz="0" w:space="0" w:color="auto"/>
        <w:right w:val="none" w:sz="0" w:space="0" w:color="auto"/>
      </w:divBdr>
    </w:div>
    <w:div w:id="849027676">
      <w:bodyDiv w:val="1"/>
      <w:marLeft w:val="0"/>
      <w:marRight w:val="0"/>
      <w:marTop w:val="0"/>
      <w:marBottom w:val="0"/>
      <w:divBdr>
        <w:top w:val="none" w:sz="0" w:space="0" w:color="auto"/>
        <w:left w:val="none" w:sz="0" w:space="0" w:color="auto"/>
        <w:bottom w:val="none" w:sz="0" w:space="0" w:color="auto"/>
        <w:right w:val="none" w:sz="0" w:space="0" w:color="auto"/>
      </w:divBdr>
    </w:div>
    <w:div w:id="864636331">
      <w:bodyDiv w:val="1"/>
      <w:marLeft w:val="0"/>
      <w:marRight w:val="0"/>
      <w:marTop w:val="0"/>
      <w:marBottom w:val="0"/>
      <w:divBdr>
        <w:top w:val="none" w:sz="0" w:space="0" w:color="auto"/>
        <w:left w:val="none" w:sz="0" w:space="0" w:color="auto"/>
        <w:bottom w:val="none" w:sz="0" w:space="0" w:color="auto"/>
        <w:right w:val="none" w:sz="0" w:space="0" w:color="auto"/>
      </w:divBdr>
    </w:div>
    <w:div w:id="871918605">
      <w:bodyDiv w:val="1"/>
      <w:marLeft w:val="0"/>
      <w:marRight w:val="0"/>
      <w:marTop w:val="0"/>
      <w:marBottom w:val="0"/>
      <w:divBdr>
        <w:top w:val="none" w:sz="0" w:space="0" w:color="auto"/>
        <w:left w:val="none" w:sz="0" w:space="0" w:color="auto"/>
        <w:bottom w:val="none" w:sz="0" w:space="0" w:color="auto"/>
        <w:right w:val="none" w:sz="0" w:space="0" w:color="auto"/>
      </w:divBdr>
    </w:div>
    <w:div w:id="874267080">
      <w:bodyDiv w:val="1"/>
      <w:marLeft w:val="0"/>
      <w:marRight w:val="0"/>
      <w:marTop w:val="0"/>
      <w:marBottom w:val="0"/>
      <w:divBdr>
        <w:top w:val="none" w:sz="0" w:space="0" w:color="auto"/>
        <w:left w:val="none" w:sz="0" w:space="0" w:color="auto"/>
        <w:bottom w:val="none" w:sz="0" w:space="0" w:color="auto"/>
        <w:right w:val="none" w:sz="0" w:space="0" w:color="auto"/>
      </w:divBdr>
    </w:div>
    <w:div w:id="878516814">
      <w:bodyDiv w:val="1"/>
      <w:marLeft w:val="0"/>
      <w:marRight w:val="0"/>
      <w:marTop w:val="0"/>
      <w:marBottom w:val="0"/>
      <w:divBdr>
        <w:top w:val="none" w:sz="0" w:space="0" w:color="auto"/>
        <w:left w:val="none" w:sz="0" w:space="0" w:color="auto"/>
        <w:bottom w:val="none" w:sz="0" w:space="0" w:color="auto"/>
        <w:right w:val="none" w:sz="0" w:space="0" w:color="auto"/>
      </w:divBdr>
    </w:div>
    <w:div w:id="878854204">
      <w:bodyDiv w:val="1"/>
      <w:marLeft w:val="0"/>
      <w:marRight w:val="0"/>
      <w:marTop w:val="0"/>
      <w:marBottom w:val="0"/>
      <w:divBdr>
        <w:top w:val="none" w:sz="0" w:space="0" w:color="auto"/>
        <w:left w:val="none" w:sz="0" w:space="0" w:color="auto"/>
        <w:bottom w:val="none" w:sz="0" w:space="0" w:color="auto"/>
        <w:right w:val="none" w:sz="0" w:space="0" w:color="auto"/>
      </w:divBdr>
    </w:div>
    <w:div w:id="897134922">
      <w:bodyDiv w:val="1"/>
      <w:marLeft w:val="0"/>
      <w:marRight w:val="0"/>
      <w:marTop w:val="0"/>
      <w:marBottom w:val="0"/>
      <w:divBdr>
        <w:top w:val="none" w:sz="0" w:space="0" w:color="auto"/>
        <w:left w:val="none" w:sz="0" w:space="0" w:color="auto"/>
        <w:bottom w:val="none" w:sz="0" w:space="0" w:color="auto"/>
        <w:right w:val="none" w:sz="0" w:space="0" w:color="auto"/>
      </w:divBdr>
    </w:div>
    <w:div w:id="901328586">
      <w:bodyDiv w:val="1"/>
      <w:marLeft w:val="0"/>
      <w:marRight w:val="0"/>
      <w:marTop w:val="0"/>
      <w:marBottom w:val="0"/>
      <w:divBdr>
        <w:top w:val="none" w:sz="0" w:space="0" w:color="auto"/>
        <w:left w:val="none" w:sz="0" w:space="0" w:color="auto"/>
        <w:bottom w:val="none" w:sz="0" w:space="0" w:color="auto"/>
        <w:right w:val="none" w:sz="0" w:space="0" w:color="auto"/>
      </w:divBdr>
    </w:div>
    <w:div w:id="921178469">
      <w:bodyDiv w:val="1"/>
      <w:marLeft w:val="0"/>
      <w:marRight w:val="0"/>
      <w:marTop w:val="0"/>
      <w:marBottom w:val="0"/>
      <w:divBdr>
        <w:top w:val="none" w:sz="0" w:space="0" w:color="auto"/>
        <w:left w:val="none" w:sz="0" w:space="0" w:color="auto"/>
        <w:bottom w:val="none" w:sz="0" w:space="0" w:color="auto"/>
        <w:right w:val="none" w:sz="0" w:space="0" w:color="auto"/>
      </w:divBdr>
    </w:div>
    <w:div w:id="928540423">
      <w:bodyDiv w:val="1"/>
      <w:marLeft w:val="0"/>
      <w:marRight w:val="0"/>
      <w:marTop w:val="0"/>
      <w:marBottom w:val="0"/>
      <w:divBdr>
        <w:top w:val="none" w:sz="0" w:space="0" w:color="auto"/>
        <w:left w:val="none" w:sz="0" w:space="0" w:color="auto"/>
        <w:bottom w:val="none" w:sz="0" w:space="0" w:color="auto"/>
        <w:right w:val="none" w:sz="0" w:space="0" w:color="auto"/>
      </w:divBdr>
    </w:div>
    <w:div w:id="930621172">
      <w:bodyDiv w:val="1"/>
      <w:marLeft w:val="0"/>
      <w:marRight w:val="0"/>
      <w:marTop w:val="0"/>
      <w:marBottom w:val="0"/>
      <w:divBdr>
        <w:top w:val="none" w:sz="0" w:space="0" w:color="auto"/>
        <w:left w:val="none" w:sz="0" w:space="0" w:color="auto"/>
        <w:bottom w:val="none" w:sz="0" w:space="0" w:color="auto"/>
        <w:right w:val="none" w:sz="0" w:space="0" w:color="auto"/>
      </w:divBdr>
    </w:div>
    <w:div w:id="938950271">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68901715">
      <w:bodyDiv w:val="1"/>
      <w:marLeft w:val="0"/>
      <w:marRight w:val="0"/>
      <w:marTop w:val="0"/>
      <w:marBottom w:val="0"/>
      <w:divBdr>
        <w:top w:val="none" w:sz="0" w:space="0" w:color="auto"/>
        <w:left w:val="none" w:sz="0" w:space="0" w:color="auto"/>
        <w:bottom w:val="none" w:sz="0" w:space="0" w:color="auto"/>
        <w:right w:val="none" w:sz="0" w:space="0" w:color="auto"/>
      </w:divBdr>
    </w:div>
    <w:div w:id="972372692">
      <w:bodyDiv w:val="1"/>
      <w:marLeft w:val="0"/>
      <w:marRight w:val="0"/>
      <w:marTop w:val="0"/>
      <w:marBottom w:val="0"/>
      <w:divBdr>
        <w:top w:val="none" w:sz="0" w:space="0" w:color="auto"/>
        <w:left w:val="none" w:sz="0" w:space="0" w:color="auto"/>
        <w:bottom w:val="none" w:sz="0" w:space="0" w:color="auto"/>
        <w:right w:val="none" w:sz="0" w:space="0" w:color="auto"/>
      </w:divBdr>
    </w:div>
    <w:div w:id="988217699">
      <w:bodyDiv w:val="1"/>
      <w:marLeft w:val="0"/>
      <w:marRight w:val="0"/>
      <w:marTop w:val="0"/>
      <w:marBottom w:val="0"/>
      <w:divBdr>
        <w:top w:val="none" w:sz="0" w:space="0" w:color="auto"/>
        <w:left w:val="none" w:sz="0" w:space="0" w:color="auto"/>
        <w:bottom w:val="none" w:sz="0" w:space="0" w:color="auto"/>
        <w:right w:val="none" w:sz="0" w:space="0" w:color="auto"/>
      </w:divBdr>
    </w:div>
    <w:div w:id="1007712186">
      <w:bodyDiv w:val="1"/>
      <w:marLeft w:val="0"/>
      <w:marRight w:val="0"/>
      <w:marTop w:val="0"/>
      <w:marBottom w:val="0"/>
      <w:divBdr>
        <w:top w:val="none" w:sz="0" w:space="0" w:color="auto"/>
        <w:left w:val="none" w:sz="0" w:space="0" w:color="auto"/>
        <w:bottom w:val="none" w:sz="0" w:space="0" w:color="auto"/>
        <w:right w:val="none" w:sz="0" w:space="0" w:color="auto"/>
      </w:divBdr>
    </w:div>
    <w:div w:id="1010765519">
      <w:bodyDiv w:val="1"/>
      <w:marLeft w:val="0"/>
      <w:marRight w:val="0"/>
      <w:marTop w:val="0"/>
      <w:marBottom w:val="0"/>
      <w:divBdr>
        <w:top w:val="none" w:sz="0" w:space="0" w:color="auto"/>
        <w:left w:val="none" w:sz="0" w:space="0" w:color="auto"/>
        <w:bottom w:val="none" w:sz="0" w:space="0" w:color="auto"/>
        <w:right w:val="none" w:sz="0" w:space="0" w:color="auto"/>
      </w:divBdr>
    </w:div>
    <w:div w:id="1013071605">
      <w:bodyDiv w:val="1"/>
      <w:marLeft w:val="0"/>
      <w:marRight w:val="0"/>
      <w:marTop w:val="0"/>
      <w:marBottom w:val="0"/>
      <w:divBdr>
        <w:top w:val="none" w:sz="0" w:space="0" w:color="auto"/>
        <w:left w:val="none" w:sz="0" w:space="0" w:color="auto"/>
        <w:bottom w:val="none" w:sz="0" w:space="0" w:color="auto"/>
        <w:right w:val="none" w:sz="0" w:space="0" w:color="auto"/>
      </w:divBdr>
    </w:div>
    <w:div w:id="1015380706">
      <w:bodyDiv w:val="1"/>
      <w:marLeft w:val="0"/>
      <w:marRight w:val="0"/>
      <w:marTop w:val="0"/>
      <w:marBottom w:val="0"/>
      <w:divBdr>
        <w:top w:val="none" w:sz="0" w:space="0" w:color="auto"/>
        <w:left w:val="none" w:sz="0" w:space="0" w:color="auto"/>
        <w:bottom w:val="none" w:sz="0" w:space="0" w:color="auto"/>
        <w:right w:val="none" w:sz="0" w:space="0" w:color="auto"/>
      </w:divBdr>
    </w:div>
    <w:div w:id="1027632913">
      <w:bodyDiv w:val="1"/>
      <w:marLeft w:val="0"/>
      <w:marRight w:val="0"/>
      <w:marTop w:val="0"/>
      <w:marBottom w:val="0"/>
      <w:divBdr>
        <w:top w:val="none" w:sz="0" w:space="0" w:color="auto"/>
        <w:left w:val="none" w:sz="0" w:space="0" w:color="auto"/>
        <w:bottom w:val="none" w:sz="0" w:space="0" w:color="auto"/>
        <w:right w:val="none" w:sz="0" w:space="0" w:color="auto"/>
      </w:divBdr>
    </w:div>
    <w:div w:id="1033729009">
      <w:bodyDiv w:val="1"/>
      <w:marLeft w:val="0"/>
      <w:marRight w:val="0"/>
      <w:marTop w:val="0"/>
      <w:marBottom w:val="0"/>
      <w:divBdr>
        <w:top w:val="none" w:sz="0" w:space="0" w:color="auto"/>
        <w:left w:val="none" w:sz="0" w:space="0" w:color="auto"/>
        <w:bottom w:val="none" w:sz="0" w:space="0" w:color="auto"/>
        <w:right w:val="none" w:sz="0" w:space="0" w:color="auto"/>
      </w:divBdr>
    </w:div>
    <w:div w:id="1034617791">
      <w:bodyDiv w:val="1"/>
      <w:marLeft w:val="0"/>
      <w:marRight w:val="0"/>
      <w:marTop w:val="0"/>
      <w:marBottom w:val="0"/>
      <w:divBdr>
        <w:top w:val="none" w:sz="0" w:space="0" w:color="auto"/>
        <w:left w:val="none" w:sz="0" w:space="0" w:color="auto"/>
        <w:bottom w:val="none" w:sz="0" w:space="0" w:color="auto"/>
        <w:right w:val="none" w:sz="0" w:space="0" w:color="auto"/>
      </w:divBdr>
    </w:div>
    <w:div w:id="1038360171">
      <w:bodyDiv w:val="1"/>
      <w:marLeft w:val="0"/>
      <w:marRight w:val="0"/>
      <w:marTop w:val="0"/>
      <w:marBottom w:val="0"/>
      <w:divBdr>
        <w:top w:val="none" w:sz="0" w:space="0" w:color="auto"/>
        <w:left w:val="none" w:sz="0" w:space="0" w:color="auto"/>
        <w:bottom w:val="none" w:sz="0" w:space="0" w:color="auto"/>
        <w:right w:val="none" w:sz="0" w:space="0" w:color="auto"/>
      </w:divBdr>
    </w:div>
    <w:div w:id="1042249120">
      <w:bodyDiv w:val="1"/>
      <w:marLeft w:val="0"/>
      <w:marRight w:val="0"/>
      <w:marTop w:val="0"/>
      <w:marBottom w:val="0"/>
      <w:divBdr>
        <w:top w:val="none" w:sz="0" w:space="0" w:color="auto"/>
        <w:left w:val="none" w:sz="0" w:space="0" w:color="auto"/>
        <w:bottom w:val="none" w:sz="0" w:space="0" w:color="auto"/>
        <w:right w:val="none" w:sz="0" w:space="0" w:color="auto"/>
      </w:divBdr>
    </w:div>
    <w:div w:id="1043671578">
      <w:bodyDiv w:val="1"/>
      <w:marLeft w:val="0"/>
      <w:marRight w:val="0"/>
      <w:marTop w:val="0"/>
      <w:marBottom w:val="0"/>
      <w:divBdr>
        <w:top w:val="none" w:sz="0" w:space="0" w:color="auto"/>
        <w:left w:val="none" w:sz="0" w:space="0" w:color="auto"/>
        <w:bottom w:val="none" w:sz="0" w:space="0" w:color="auto"/>
        <w:right w:val="none" w:sz="0" w:space="0" w:color="auto"/>
      </w:divBdr>
    </w:div>
    <w:div w:id="1047145943">
      <w:bodyDiv w:val="1"/>
      <w:marLeft w:val="0"/>
      <w:marRight w:val="0"/>
      <w:marTop w:val="0"/>
      <w:marBottom w:val="0"/>
      <w:divBdr>
        <w:top w:val="none" w:sz="0" w:space="0" w:color="auto"/>
        <w:left w:val="none" w:sz="0" w:space="0" w:color="auto"/>
        <w:bottom w:val="none" w:sz="0" w:space="0" w:color="auto"/>
        <w:right w:val="none" w:sz="0" w:space="0" w:color="auto"/>
      </w:divBdr>
    </w:div>
    <w:div w:id="1048340598">
      <w:bodyDiv w:val="1"/>
      <w:marLeft w:val="0"/>
      <w:marRight w:val="0"/>
      <w:marTop w:val="0"/>
      <w:marBottom w:val="0"/>
      <w:divBdr>
        <w:top w:val="none" w:sz="0" w:space="0" w:color="auto"/>
        <w:left w:val="none" w:sz="0" w:space="0" w:color="auto"/>
        <w:bottom w:val="none" w:sz="0" w:space="0" w:color="auto"/>
        <w:right w:val="none" w:sz="0" w:space="0" w:color="auto"/>
      </w:divBdr>
    </w:div>
    <w:div w:id="1049111852">
      <w:bodyDiv w:val="1"/>
      <w:marLeft w:val="0"/>
      <w:marRight w:val="0"/>
      <w:marTop w:val="0"/>
      <w:marBottom w:val="0"/>
      <w:divBdr>
        <w:top w:val="none" w:sz="0" w:space="0" w:color="auto"/>
        <w:left w:val="none" w:sz="0" w:space="0" w:color="auto"/>
        <w:bottom w:val="none" w:sz="0" w:space="0" w:color="auto"/>
        <w:right w:val="none" w:sz="0" w:space="0" w:color="auto"/>
      </w:divBdr>
    </w:div>
    <w:div w:id="1053501616">
      <w:bodyDiv w:val="1"/>
      <w:marLeft w:val="0"/>
      <w:marRight w:val="0"/>
      <w:marTop w:val="0"/>
      <w:marBottom w:val="0"/>
      <w:divBdr>
        <w:top w:val="none" w:sz="0" w:space="0" w:color="auto"/>
        <w:left w:val="none" w:sz="0" w:space="0" w:color="auto"/>
        <w:bottom w:val="none" w:sz="0" w:space="0" w:color="auto"/>
        <w:right w:val="none" w:sz="0" w:space="0" w:color="auto"/>
      </w:divBdr>
    </w:div>
    <w:div w:id="1059327923">
      <w:bodyDiv w:val="1"/>
      <w:marLeft w:val="0"/>
      <w:marRight w:val="0"/>
      <w:marTop w:val="0"/>
      <w:marBottom w:val="0"/>
      <w:divBdr>
        <w:top w:val="none" w:sz="0" w:space="0" w:color="auto"/>
        <w:left w:val="none" w:sz="0" w:space="0" w:color="auto"/>
        <w:bottom w:val="none" w:sz="0" w:space="0" w:color="auto"/>
        <w:right w:val="none" w:sz="0" w:space="0" w:color="auto"/>
      </w:divBdr>
    </w:div>
    <w:div w:id="1069301593">
      <w:bodyDiv w:val="1"/>
      <w:marLeft w:val="0"/>
      <w:marRight w:val="0"/>
      <w:marTop w:val="0"/>
      <w:marBottom w:val="0"/>
      <w:divBdr>
        <w:top w:val="none" w:sz="0" w:space="0" w:color="auto"/>
        <w:left w:val="none" w:sz="0" w:space="0" w:color="auto"/>
        <w:bottom w:val="none" w:sz="0" w:space="0" w:color="auto"/>
        <w:right w:val="none" w:sz="0" w:space="0" w:color="auto"/>
      </w:divBdr>
    </w:div>
    <w:div w:id="1094715515">
      <w:bodyDiv w:val="1"/>
      <w:marLeft w:val="0"/>
      <w:marRight w:val="0"/>
      <w:marTop w:val="0"/>
      <w:marBottom w:val="0"/>
      <w:divBdr>
        <w:top w:val="none" w:sz="0" w:space="0" w:color="auto"/>
        <w:left w:val="none" w:sz="0" w:space="0" w:color="auto"/>
        <w:bottom w:val="none" w:sz="0" w:space="0" w:color="auto"/>
        <w:right w:val="none" w:sz="0" w:space="0" w:color="auto"/>
      </w:divBdr>
    </w:div>
    <w:div w:id="1107694144">
      <w:bodyDiv w:val="1"/>
      <w:marLeft w:val="0"/>
      <w:marRight w:val="0"/>
      <w:marTop w:val="0"/>
      <w:marBottom w:val="0"/>
      <w:divBdr>
        <w:top w:val="none" w:sz="0" w:space="0" w:color="auto"/>
        <w:left w:val="none" w:sz="0" w:space="0" w:color="auto"/>
        <w:bottom w:val="none" w:sz="0" w:space="0" w:color="auto"/>
        <w:right w:val="none" w:sz="0" w:space="0" w:color="auto"/>
      </w:divBdr>
    </w:div>
    <w:div w:id="1127699178">
      <w:bodyDiv w:val="1"/>
      <w:marLeft w:val="0"/>
      <w:marRight w:val="0"/>
      <w:marTop w:val="0"/>
      <w:marBottom w:val="0"/>
      <w:divBdr>
        <w:top w:val="none" w:sz="0" w:space="0" w:color="auto"/>
        <w:left w:val="none" w:sz="0" w:space="0" w:color="auto"/>
        <w:bottom w:val="none" w:sz="0" w:space="0" w:color="auto"/>
        <w:right w:val="none" w:sz="0" w:space="0" w:color="auto"/>
      </w:divBdr>
    </w:div>
    <w:div w:id="1144466569">
      <w:bodyDiv w:val="1"/>
      <w:marLeft w:val="0"/>
      <w:marRight w:val="0"/>
      <w:marTop w:val="0"/>
      <w:marBottom w:val="0"/>
      <w:divBdr>
        <w:top w:val="none" w:sz="0" w:space="0" w:color="auto"/>
        <w:left w:val="none" w:sz="0" w:space="0" w:color="auto"/>
        <w:bottom w:val="none" w:sz="0" w:space="0" w:color="auto"/>
        <w:right w:val="none" w:sz="0" w:space="0" w:color="auto"/>
      </w:divBdr>
    </w:div>
    <w:div w:id="1158034982">
      <w:bodyDiv w:val="1"/>
      <w:marLeft w:val="0"/>
      <w:marRight w:val="0"/>
      <w:marTop w:val="0"/>
      <w:marBottom w:val="0"/>
      <w:divBdr>
        <w:top w:val="none" w:sz="0" w:space="0" w:color="auto"/>
        <w:left w:val="none" w:sz="0" w:space="0" w:color="auto"/>
        <w:bottom w:val="none" w:sz="0" w:space="0" w:color="auto"/>
        <w:right w:val="none" w:sz="0" w:space="0" w:color="auto"/>
      </w:divBdr>
    </w:div>
    <w:div w:id="1164471466">
      <w:bodyDiv w:val="1"/>
      <w:marLeft w:val="0"/>
      <w:marRight w:val="0"/>
      <w:marTop w:val="0"/>
      <w:marBottom w:val="0"/>
      <w:divBdr>
        <w:top w:val="none" w:sz="0" w:space="0" w:color="auto"/>
        <w:left w:val="none" w:sz="0" w:space="0" w:color="auto"/>
        <w:bottom w:val="none" w:sz="0" w:space="0" w:color="auto"/>
        <w:right w:val="none" w:sz="0" w:space="0" w:color="auto"/>
      </w:divBdr>
    </w:div>
    <w:div w:id="1182549537">
      <w:bodyDiv w:val="1"/>
      <w:marLeft w:val="0"/>
      <w:marRight w:val="0"/>
      <w:marTop w:val="0"/>
      <w:marBottom w:val="0"/>
      <w:divBdr>
        <w:top w:val="none" w:sz="0" w:space="0" w:color="auto"/>
        <w:left w:val="none" w:sz="0" w:space="0" w:color="auto"/>
        <w:bottom w:val="none" w:sz="0" w:space="0" w:color="auto"/>
        <w:right w:val="none" w:sz="0" w:space="0" w:color="auto"/>
      </w:divBdr>
    </w:div>
    <w:div w:id="1183056453">
      <w:bodyDiv w:val="1"/>
      <w:marLeft w:val="0"/>
      <w:marRight w:val="0"/>
      <w:marTop w:val="0"/>
      <w:marBottom w:val="0"/>
      <w:divBdr>
        <w:top w:val="none" w:sz="0" w:space="0" w:color="auto"/>
        <w:left w:val="none" w:sz="0" w:space="0" w:color="auto"/>
        <w:bottom w:val="none" w:sz="0" w:space="0" w:color="auto"/>
        <w:right w:val="none" w:sz="0" w:space="0" w:color="auto"/>
      </w:divBdr>
    </w:div>
    <w:div w:id="1186556534">
      <w:bodyDiv w:val="1"/>
      <w:marLeft w:val="0"/>
      <w:marRight w:val="0"/>
      <w:marTop w:val="0"/>
      <w:marBottom w:val="0"/>
      <w:divBdr>
        <w:top w:val="none" w:sz="0" w:space="0" w:color="auto"/>
        <w:left w:val="none" w:sz="0" w:space="0" w:color="auto"/>
        <w:bottom w:val="none" w:sz="0" w:space="0" w:color="auto"/>
        <w:right w:val="none" w:sz="0" w:space="0" w:color="auto"/>
      </w:divBdr>
    </w:div>
    <w:div w:id="1192188103">
      <w:bodyDiv w:val="1"/>
      <w:marLeft w:val="0"/>
      <w:marRight w:val="0"/>
      <w:marTop w:val="0"/>
      <w:marBottom w:val="0"/>
      <w:divBdr>
        <w:top w:val="none" w:sz="0" w:space="0" w:color="auto"/>
        <w:left w:val="none" w:sz="0" w:space="0" w:color="auto"/>
        <w:bottom w:val="none" w:sz="0" w:space="0" w:color="auto"/>
        <w:right w:val="none" w:sz="0" w:space="0" w:color="auto"/>
      </w:divBdr>
    </w:div>
    <w:div w:id="1196237535">
      <w:bodyDiv w:val="1"/>
      <w:marLeft w:val="0"/>
      <w:marRight w:val="0"/>
      <w:marTop w:val="0"/>
      <w:marBottom w:val="0"/>
      <w:divBdr>
        <w:top w:val="none" w:sz="0" w:space="0" w:color="auto"/>
        <w:left w:val="none" w:sz="0" w:space="0" w:color="auto"/>
        <w:bottom w:val="none" w:sz="0" w:space="0" w:color="auto"/>
        <w:right w:val="none" w:sz="0" w:space="0" w:color="auto"/>
      </w:divBdr>
      <w:divsChild>
        <w:div w:id="1974751940">
          <w:marLeft w:val="0"/>
          <w:marRight w:val="0"/>
          <w:marTop w:val="0"/>
          <w:marBottom w:val="0"/>
          <w:divBdr>
            <w:top w:val="none" w:sz="0" w:space="0" w:color="auto"/>
            <w:left w:val="none" w:sz="0" w:space="0" w:color="auto"/>
            <w:bottom w:val="none" w:sz="0" w:space="0" w:color="auto"/>
            <w:right w:val="none" w:sz="0" w:space="0" w:color="auto"/>
          </w:divBdr>
        </w:div>
      </w:divsChild>
    </w:div>
    <w:div w:id="1216546973">
      <w:bodyDiv w:val="1"/>
      <w:marLeft w:val="0"/>
      <w:marRight w:val="0"/>
      <w:marTop w:val="0"/>
      <w:marBottom w:val="0"/>
      <w:divBdr>
        <w:top w:val="none" w:sz="0" w:space="0" w:color="auto"/>
        <w:left w:val="none" w:sz="0" w:space="0" w:color="auto"/>
        <w:bottom w:val="none" w:sz="0" w:space="0" w:color="auto"/>
        <w:right w:val="none" w:sz="0" w:space="0" w:color="auto"/>
      </w:divBdr>
    </w:div>
    <w:div w:id="1218860742">
      <w:bodyDiv w:val="1"/>
      <w:marLeft w:val="0"/>
      <w:marRight w:val="0"/>
      <w:marTop w:val="0"/>
      <w:marBottom w:val="0"/>
      <w:divBdr>
        <w:top w:val="none" w:sz="0" w:space="0" w:color="auto"/>
        <w:left w:val="none" w:sz="0" w:space="0" w:color="auto"/>
        <w:bottom w:val="none" w:sz="0" w:space="0" w:color="auto"/>
        <w:right w:val="none" w:sz="0" w:space="0" w:color="auto"/>
      </w:divBdr>
    </w:div>
    <w:div w:id="1226800942">
      <w:bodyDiv w:val="1"/>
      <w:marLeft w:val="0"/>
      <w:marRight w:val="0"/>
      <w:marTop w:val="0"/>
      <w:marBottom w:val="0"/>
      <w:divBdr>
        <w:top w:val="none" w:sz="0" w:space="0" w:color="auto"/>
        <w:left w:val="none" w:sz="0" w:space="0" w:color="auto"/>
        <w:bottom w:val="none" w:sz="0" w:space="0" w:color="auto"/>
        <w:right w:val="none" w:sz="0" w:space="0" w:color="auto"/>
      </w:divBdr>
    </w:div>
    <w:div w:id="1230112326">
      <w:bodyDiv w:val="1"/>
      <w:marLeft w:val="0"/>
      <w:marRight w:val="0"/>
      <w:marTop w:val="0"/>
      <w:marBottom w:val="0"/>
      <w:divBdr>
        <w:top w:val="none" w:sz="0" w:space="0" w:color="auto"/>
        <w:left w:val="none" w:sz="0" w:space="0" w:color="auto"/>
        <w:bottom w:val="none" w:sz="0" w:space="0" w:color="auto"/>
        <w:right w:val="none" w:sz="0" w:space="0" w:color="auto"/>
      </w:divBdr>
    </w:div>
    <w:div w:id="1240597389">
      <w:bodyDiv w:val="1"/>
      <w:marLeft w:val="0"/>
      <w:marRight w:val="0"/>
      <w:marTop w:val="0"/>
      <w:marBottom w:val="0"/>
      <w:divBdr>
        <w:top w:val="none" w:sz="0" w:space="0" w:color="auto"/>
        <w:left w:val="none" w:sz="0" w:space="0" w:color="auto"/>
        <w:bottom w:val="none" w:sz="0" w:space="0" w:color="auto"/>
        <w:right w:val="none" w:sz="0" w:space="0" w:color="auto"/>
      </w:divBdr>
    </w:div>
    <w:div w:id="1244492498">
      <w:bodyDiv w:val="1"/>
      <w:marLeft w:val="0"/>
      <w:marRight w:val="0"/>
      <w:marTop w:val="0"/>
      <w:marBottom w:val="0"/>
      <w:divBdr>
        <w:top w:val="none" w:sz="0" w:space="0" w:color="auto"/>
        <w:left w:val="none" w:sz="0" w:space="0" w:color="auto"/>
        <w:bottom w:val="none" w:sz="0" w:space="0" w:color="auto"/>
        <w:right w:val="none" w:sz="0" w:space="0" w:color="auto"/>
      </w:divBdr>
    </w:div>
    <w:div w:id="1246646250">
      <w:bodyDiv w:val="1"/>
      <w:marLeft w:val="0"/>
      <w:marRight w:val="0"/>
      <w:marTop w:val="0"/>
      <w:marBottom w:val="0"/>
      <w:divBdr>
        <w:top w:val="none" w:sz="0" w:space="0" w:color="auto"/>
        <w:left w:val="none" w:sz="0" w:space="0" w:color="auto"/>
        <w:bottom w:val="none" w:sz="0" w:space="0" w:color="auto"/>
        <w:right w:val="none" w:sz="0" w:space="0" w:color="auto"/>
      </w:divBdr>
    </w:div>
    <w:div w:id="1260289243">
      <w:bodyDiv w:val="1"/>
      <w:marLeft w:val="0"/>
      <w:marRight w:val="0"/>
      <w:marTop w:val="0"/>
      <w:marBottom w:val="0"/>
      <w:divBdr>
        <w:top w:val="none" w:sz="0" w:space="0" w:color="auto"/>
        <w:left w:val="none" w:sz="0" w:space="0" w:color="auto"/>
        <w:bottom w:val="none" w:sz="0" w:space="0" w:color="auto"/>
        <w:right w:val="none" w:sz="0" w:space="0" w:color="auto"/>
      </w:divBdr>
    </w:div>
    <w:div w:id="1265578575">
      <w:bodyDiv w:val="1"/>
      <w:marLeft w:val="0"/>
      <w:marRight w:val="0"/>
      <w:marTop w:val="0"/>
      <w:marBottom w:val="0"/>
      <w:divBdr>
        <w:top w:val="none" w:sz="0" w:space="0" w:color="auto"/>
        <w:left w:val="none" w:sz="0" w:space="0" w:color="auto"/>
        <w:bottom w:val="none" w:sz="0" w:space="0" w:color="auto"/>
        <w:right w:val="none" w:sz="0" w:space="0" w:color="auto"/>
      </w:divBdr>
    </w:div>
    <w:div w:id="1266159531">
      <w:bodyDiv w:val="1"/>
      <w:marLeft w:val="0"/>
      <w:marRight w:val="0"/>
      <w:marTop w:val="0"/>
      <w:marBottom w:val="0"/>
      <w:divBdr>
        <w:top w:val="none" w:sz="0" w:space="0" w:color="auto"/>
        <w:left w:val="none" w:sz="0" w:space="0" w:color="auto"/>
        <w:bottom w:val="none" w:sz="0" w:space="0" w:color="auto"/>
        <w:right w:val="none" w:sz="0" w:space="0" w:color="auto"/>
      </w:divBdr>
    </w:div>
    <w:div w:id="1278488807">
      <w:bodyDiv w:val="1"/>
      <w:marLeft w:val="0"/>
      <w:marRight w:val="0"/>
      <w:marTop w:val="0"/>
      <w:marBottom w:val="0"/>
      <w:divBdr>
        <w:top w:val="none" w:sz="0" w:space="0" w:color="auto"/>
        <w:left w:val="none" w:sz="0" w:space="0" w:color="auto"/>
        <w:bottom w:val="none" w:sz="0" w:space="0" w:color="auto"/>
        <w:right w:val="none" w:sz="0" w:space="0" w:color="auto"/>
      </w:divBdr>
    </w:div>
    <w:div w:id="1282222680">
      <w:bodyDiv w:val="1"/>
      <w:marLeft w:val="0"/>
      <w:marRight w:val="0"/>
      <w:marTop w:val="0"/>
      <w:marBottom w:val="0"/>
      <w:divBdr>
        <w:top w:val="none" w:sz="0" w:space="0" w:color="auto"/>
        <w:left w:val="none" w:sz="0" w:space="0" w:color="auto"/>
        <w:bottom w:val="none" w:sz="0" w:space="0" w:color="auto"/>
        <w:right w:val="none" w:sz="0" w:space="0" w:color="auto"/>
      </w:divBdr>
    </w:div>
    <w:div w:id="1283270460">
      <w:bodyDiv w:val="1"/>
      <w:marLeft w:val="0"/>
      <w:marRight w:val="0"/>
      <w:marTop w:val="0"/>
      <w:marBottom w:val="0"/>
      <w:divBdr>
        <w:top w:val="none" w:sz="0" w:space="0" w:color="auto"/>
        <w:left w:val="none" w:sz="0" w:space="0" w:color="auto"/>
        <w:bottom w:val="none" w:sz="0" w:space="0" w:color="auto"/>
        <w:right w:val="none" w:sz="0" w:space="0" w:color="auto"/>
      </w:divBdr>
    </w:div>
    <w:div w:id="1294285452">
      <w:bodyDiv w:val="1"/>
      <w:marLeft w:val="0"/>
      <w:marRight w:val="0"/>
      <w:marTop w:val="0"/>
      <w:marBottom w:val="0"/>
      <w:divBdr>
        <w:top w:val="none" w:sz="0" w:space="0" w:color="auto"/>
        <w:left w:val="none" w:sz="0" w:space="0" w:color="auto"/>
        <w:bottom w:val="none" w:sz="0" w:space="0" w:color="auto"/>
        <w:right w:val="none" w:sz="0" w:space="0" w:color="auto"/>
      </w:divBdr>
    </w:div>
    <w:div w:id="1302534885">
      <w:bodyDiv w:val="1"/>
      <w:marLeft w:val="0"/>
      <w:marRight w:val="0"/>
      <w:marTop w:val="0"/>
      <w:marBottom w:val="0"/>
      <w:divBdr>
        <w:top w:val="none" w:sz="0" w:space="0" w:color="auto"/>
        <w:left w:val="none" w:sz="0" w:space="0" w:color="auto"/>
        <w:bottom w:val="none" w:sz="0" w:space="0" w:color="auto"/>
        <w:right w:val="none" w:sz="0" w:space="0" w:color="auto"/>
      </w:divBdr>
      <w:divsChild>
        <w:div w:id="1853060713">
          <w:marLeft w:val="0"/>
          <w:marRight w:val="0"/>
          <w:marTop w:val="0"/>
          <w:marBottom w:val="0"/>
          <w:divBdr>
            <w:top w:val="none" w:sz="0" w:space="0" w:color="auto"/>
            <w:left w:val="none" w:sz="0" w:space="0" w:color="auto"/>
            <w:bottom w:val="none" w:sz="0" w:space="0" w:color="auto"/>
            <w:right w:val="none" w:sz="0" w:space="0" w:color="auto"/>
          </w:divBdr>
        </w:div>
      </w:divsChild>
    </w:div>
    <w:div w:id="1304895221">
      <w:bodyDiv w:val="1"/>
      <w:marLeft w:val="0"/>
      <w:marRight w:val="0"/>
      <w:marTop w:val="0"/>
      <w:marBottom w:val="0"/>
      <w:divBdr>
        <w:top w:val="none" w:sz="0" w:space="0" w:color="auto"/>
        <w:left w:val="none" w:sz="0" w:space="0" w:color="auto"/>
        <w:bottom w:val="none" w:sz="0" w:space="0" w:color="auto"/>
        <w:right w:val="none" w:sz="0" w:space="0" w:color="auto"/>
      </w:divBdr>
    </w:div>
    <w:div w:id="1331061715">
      <w:bodyDiv w:val="1"/>
      <w:marLeft w:val="0"/>
      <w:marRight w:val="0"/>
      <w:marTop w:val="0"/>
      <w:marBottom w:val="0"/>
      <w:divBdr>
        <w:top w:val="none" w:sz="0" w:space="0" w:color="auto"/>
        <w:left w:val="none" w:sz="0" w:space="0" w:color="auto"/>
        <w:bottom w:val="none" w:sz="0" w:space="0" w:color="auto"/>
        <w:right w:val="none" w:sz="0" w:space="0" w:color="auto"/>
      </w:divBdr>
    </w:div>
    <w:div w:id="1333796179">
      <w:bodyDiv w:val="1"/>
      <w:marLeft w:val="0"/>
      <w:marRight w:val="0"/>
      <w:marTop w:val="0"/>
      <w:marBottom w:val="0"/>
      <w:divBdr>
        <w:top w:val="none" w:sz="0" w:space="0" w:color="auto"/>
        <w:left w:val="none" w:sz="0" w:space="0" w:color="auto"/>
        <w:bottom w:val="none" w:sz="0" w:space="0" w:color="auto"/>
        <w:right w:val="none" w:sz="0" w:space="0" w:color="auto"/>
      </w:divBdr>
    </w:div>
    <w:div w:id="1350596561">
      <w:bodyDiv w:val="1"/>
      <w:marLeft w:val="0"/>
      <w:marRight w:val="0"/>
      <w:marTop w:val="0"/>
      <w:marBottom w:val="0"/>
      <w:divBdr>
        <w:top w:val="none" w:sz="0" w:space="0" w:color="auto"/>
        <w:left w:val="none" w:sz="0" w:space="0" w:color="auto"/>
        <w:bottom w:val="none" w:sz="0" w:space="0" w:color="auto"/>
        <w:right w:val="none" w:sz="0" w:space="0" w:color="auto"/>
      </w:divBdr>
    </w:div>
    <w:div w:id="1362901637">
      <w:bodyDiv w:val="1"/>
      <w:marLeft w:val="0"/>
      <w:marRight w:val="0"/>
      <w:marTop w:val="0"/>
      <w:marBottom w:val="0"/>
      <w:divBdr>
        <w:top w:val="none" w:sz="0" w:space="0" w:color="auto"/>
        <w:left w:val="none" w:sz="0" w:space="0" w:color="auto"/>
        <w:bottom w:val="none" w:sz="0" w:space="0" w:color="auto"/>
        <w:right w:val="none" w:sz="0" w:space="0" w:color="auto"/>
      </w:divBdr>
    </w:div>
    <w:div w:id="1380283726">
      <w:bodyDiv w:val="1"/>
      <w:marLeft w:val="0"/>
      <w:marRight w:val="0"/>
      <w:marTop w:val="0"/>
      <w:marBottom w:val="0"/>
      <w:divBdr>
        <w:top w:val="none" w:sz="0" w:space="0" w:color="auto"/>
        <w:left w:val="none" w:sz="0" w:space="0" w:color="auto"/>
        <w:bottom w:val="none" w:sz="0" w:space="0" w:color="auto"/>
        <w:right w:val="none" w:sz="0" w:space="0" w:color="auto"/>
      </w:divBdr>
    </w:div>
    <w:div w:id="1382902735">
      <w:bodyDiv w:val="1"/>
      <w:marLeft w:val="0"/>
      <w:marRight w:val="0"/>
      <w:marTop w:val="0"/>
      <w:marBottom w:val="0"/>
      <w:divBdr>
        <w:top w:val="none" w:sz="0" w:space="0" w:color="auto"/>
        <w:left w:val="none" w:sz="0" w:space="0" w:color="auto"/>
        <w:bottom w:val="none" w:sz="0" w:space="0" w:color="auto"/>
        <w:right w:val="none" w:sz="0" w:space="0" w:color="auto"/>
      </w:divBdr>
    </w:div>
    <w:div w:id="1391539411">
      <w:bodyDiv w:val="1"/>
      <w:marLeft w:val="0"/>
      <w:marRight w:val="0"/>
      <w:marTop w:val="0"/>
      <w:marBottom w:val="0"/>
      <w:divBdr>
        <w:top w:val="none" w:sz="0" w:space="0" w:color="auto"/>
        <w:left w:val="none" w:sz="0" w:space="0" w:color="auto"/>
        <w:bottom w:val="none" w:sz="0" w:space="0" w:color="auto"/>
        <w:right w:val="none" w:sz="0" w:space="0" w:color="auto"/>
      </w:divBdr>
    </w:div>
    <w:div w:id="1406535382">
      <w:bodyDiv w:val="1"/>
      <w:marLeft w:val="0"/>
      <w:marRight w:val="0"/>
      <w:marTop w:val="0"/>
      <w:marBottom w:val="0"/>
      <w:divBdr>
        <w:top w:val="none" w:sz="0" w:space="0" w:color="auto"/>
        <w:left w:val="none" w:sz="0" w:space="0" w:color="auto"/>
        <w:bottom w:val="none" w:sz="0" w:space="0" w:color="auto"/>
        <w:right w:val="none" w:sz="0" w:space="0" w:color="auto"/>
      </w:divBdr>
    </w:div>
    <w:div w:id="1416627209">
      <w:bodyDiv w:val="1"/>
      <w:marLeft w:val="0"/>
      <w:marRight w:val="0"/>
      <w:marTop w:val="0"/>
      <w:marBottom w:val="0"/>
      <w:divBdr>
        <w:top w:val="none" w:sz="0" w:space="0" w:color="auto"/>
        <w:left w:val="none" w:sz="0" w:space="0" w:color="auto"/>
        <w:bottom w:val="none" w:sz="0" w:space="0" w:color="auto"/>
        <w:right w:val="none" w:sz="0" w:space="0" w:color="auto"/>
      </w:divBdr>
    </w:div>
    <w:div w:id="1418019974">
      <w:bodyDiv w:val="1"/>
      <w:marLeft w:val="0"/>
      <w:marRight w:val="0"/>
      <w:marTop w:val="0"/>
      <w:marBottom w:val="0"/>
      <w:divBdr>
        <w:top w:val="none" w:sz="0" w:space="0" w:color="auto"/>
        <w:left w:val="none" w:sz="0" w:space="0" w:color="auto"/>
        <w:bottom w:val="none" w:sz="0" w:space="0" w:color="auto"/>
        <w:right w:val="none" w:sz="0" w:space="0" w:color="auto"/>
      </w:divBdr>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425106252">
      <w:bodyDiv w:val="1"/>
      <w:marLeft w:val="0"/>
      <w:marRight w:val="0"/>
      <w:marTop w:val="0"/>
      <w:marBottom w:val="0"/>
      <w:divBdr>
        <w:top w:val="none" w:sz="0" w:space="0" w:color="auto"/>
        <w:left w:val="none" w:sz="0" w:space="0" w:color="auto"/>
        <w:bottom w:val="none" w:sz="0" w:space="0" w:color="auto"/>
        <w:right w:val="none" w:sz="0" w:space="0" w:color="auto"/>
      </w:divBdr>
    </w:div>
    <w:div w:id="1427576244">
      <w:bodyDiv w:val="1"/>
      <w:marLeft w:val="0"/>
      <w:marRight w:val="0"/>
      <w:marTop w:val="0"/>
      <w:marBottom w:val="0"/>
      <w:divBdr>
        <w:top w:val="none" w:sz="0" w:space="0" w:color="auto"/>
        <w:left w:val="none" w:sz="0" w:space="0" w:color="auto"/>
        <w:bottom w:val="none" w:sz="0" w:space="0" w:color="auto"/>
        <w:right w:val="none" w:sz="0" w:space="0" w:color="auto"/>
      </w:divBdr>
    </w:div>
    <w:div w:id="1445732981">
      <w:bodyDiv w:val="1"/>
      <w:marLeft w:val="0"/>
      <w:marRight w:val="0"/>
      <w:marTop w:val="0"/>
      <w:marBottom w:val="0"/>
      <w:divBdr>
        <w:top w:val="none" w:sz="0" w:space="0" w:color="auto"/>
        <w:left w:val="none" w:sz="0" w:space="0" w:color="auto"/>
        <w:bottom w:val="none" w:sz="0" w:space="0" w:color="auto"/>
        <w:right w:val="none" w:sz="0" w:space="0" w:color="auto"/>
      </w:divBdr>
    </w:div>
    <w:div w:id="1450315548">
      <w:bodyDiv w:val="1"/>
      <w:marLeft w:val="0"/>
      <w:marRight w:val="0"/>
      <w:marTop w:val="0"/>
      <w:marBottom w:val="0"/>
      <w:divBdr>
        <w:top w:val="none" w:sz="0" w:space="0" w:color="auto"/>
        <w:left w:val="none" w:sz="0" w:space="0" w:color="auto"/>
        <w:bottom w:val="none" w:sz="0" w:space="0" w:color="auto"/>
        <w:right w:val="none" w:sz="0" w:space="0" w:color="auto"/>
      </w:divBdr>
    </w:div>
    <w:div w:id="1471627683">
      <w:bodyDiv w:val="1"/>
      <w:marLeft w:val="0"/>
      <w:marRight w:val="0"/>
      <w:marTop w:val="0"/>
      <w:marBottom w:val="0"/>
      <w:divBdr>
        <w:top w:val="none" w:sz="0" w:space="0" w:color="auto"/>
        <w:left w:val="none" w:sz="0" w:space="0" w:color="auto"/>
        <w:bottom w:val="none" w:sz="0" w:space="0" w:color="auto"/>
        <w:right w:val="none" w:sz="0" w:space="0" w:color="auto"/>
      </w:divBdr>
    </w:div>
    <w:div w:id="1471939862">
      <w:bodyDiv w:val="1"/>
      <w:marLeft w:val="0"/>
      <w:marRight w:val="0"/>
      <w:marTop w:val="0"/>
      <w:marBottom w:val="0"/>
      <w:divBdr>
        <w:top w:val="none" w:sz="0" w:space="0" w:color="auto"/>
        <w:left w:val="none" w:sz="0" w:space="0" w:color="auto"/>
        <w:bottom w:val="none" w:sz="0" w:space="0" w:color="auto"/>
        <w:right w:val="none" w:sz="0" w:space="0" w:color="auto"/>
      </w:divBdr>
    </w:div>
    <w:div w:id="1488325240">
      <w:bodyDiv w:val="1"/>
      <w:marLeft w:val="0"/>
      <w:marRight w:val="0"/>
      <w:marTop w:val="0"/>
      <w:marBottom w:val="0"/>
      <w:divBdr>
        <w:top w:val="none" w:sz="0" w:space="0" w:color="auto"/>
        <w:left w:val="none" w:sz="0" w:space="0" w:color="auto"/>
        <w:bottom w:val="none" w:sz="0" w:space="0" w:color="auto"/>
        <w:right w:val="none" w:sz="0" w:space="0" w:color="auto"/>
      </w:divBdr>
    </w:div>
    <w:div w:id="1492407899">
      <w:bodyDiv w:val="1"/>
      <w:marLeft w:val="0"/>
      <w:marRight w:val="0"/>
      <w:marTop w:val="0"/>
      <w:marBottom w:val="0"/>
      <w:divBdr>
        <w:top w:val="none" w:sz="0" w:space="0" w:color="auto"/>
        <w:left w:val="none" w:sz="0" w:space="0" w:color="auto"/>
        <w:bottom w:val="none" w:sz="0" w:space="0" w:color="auto"/>
        <w:right w:val="none" w:sz="0" w:space="0" w:color="auto"/>
      </w:divBdr>
    </w:div>
    <w:div w:id="1494833567">
      <w:bodyDiv w:val="1"/>
      <w:marLeft w:val="0"/>
      <w:marRight w:val="0"/>
      <w:marTop w:val="0"/>
      <w:marBottom w:val="0"/>
      <w:divBdr>
        <w:top w:val="none" w:sz="0" w:space="0" w:color="auto"/>
        <w:left w:val="none" w:sz="0" w:space="0" w:color="auto"/>
        <w:bottom w:val="none" w:sz="0" w:space="0" w:color="auto"/>
        <w:right w:val="none" w:sz="0" w:space="0" w:color="auto"/>
      </w:divBdr>
    </w:div>
    <w:div w:id="1514879967">
      <w:bodyDiv w:val="1"/>
      <w:marLeft w:val="0"/>
      <w:marRight w:val="0"/>
      <w:marTop w:val="0"/>
      <w:marBottom w:val="0"/>
      <w:divBdr>
        <w:top w:val="none" w:sz="0" w:space="0" w:color="auto"/>
        <w:left w:val="none" w:sz="0" w:space="0" w:color="auto"/>
        <w:bottom w:val="none" w:sz="0" w:space="0" w:color="auto"/>
        <w:right w:val="none" w:sz="0" w:space="0" w:color="auto"/>
      </w:divBdr>
    </w:div>
    <w:div w:id="1526748400">
      <w:bodyDiv w:val="1"/>
      <w:marLeft w:val="0"/>
      <w:marRight w:val="0"/>
      <w:marTop w:val="0"/>
      <w:marBottom w:val="0"/>
      <w:divBdr>
        <w:top w:val="none" w:sz="0" w:space="0" w:color="auto"/>
        <w:left w:val="none" w:sz="0" w:space="0" w:color="auto"/>
        <w:bottom w:val="none" w:sz="0" w:space="0" w:color="auto"/>
        <w:right w:val="none" w:sz="0" w:space="0" w:color="auto"/>
      </w:divBdr>
    </w:div>
    <w:div w:id="1527601316">
      <w:bodyDiv w:val="1"/>
      <w:marLeft w:val="0"/>
      <w:marRight w:val="0"/>
      <w:marTop w:val="0"/>
      <w:marBottom w:val="0"/>
      <w:divBdr>
        <w:top w:val="none" w:sz="0" w:space="0" w:color="auto"/>
        <w:left w:val="none" w:sz="0" w:space="0" w:color="auto"/>
        <w:bottom w:val="none" w:sz="0" w:space="0" w:color="auto"/>
        <w:right w:val="none" w:sz="0" w:space="0" w:color="auto"/>
      </w:divBdr>
    </w:div>
    <w:div w:id="1527869775">
      <w:bodyDiv w:val="1"/>
      <w:marLeft w:val="0"/>
      <w:marRight w:val="0"/>
      <w:marTop w:val="0"/>
      <w:marBottom w:val="0"/>
      <w:divBdr>
        <w:top w:val="none" w:sz="0" w:space="0" w:color="auto"/>
        <w:left w:val="none" w:sz="0" w:space="0" w:color="auto"/>
        <w:bottom w:val="none" w:sz="0" w:space="0" w:color="auto"/>
        <w:right w:val="none" w:sz="0" w:space="0" w:color="auto"/>
      </w:divBdr>
    </w:div>
    <w:div w:id="1537892365">
      <w:bodyDiv w:val="1"/>
      <w:marLeft w:val="0"/>
      <w:marRight w:val="0"/>
      <w:marTop w:val="0"/>
      <w:marBottom w:val="0"/>
      <w:divBdr>
        <w:top w:val="none" w:sz="0" w:space="0" w:color="auto"/>
        <w:left w:val="none" w:sz="0" w:space="0" w:color="auto"/>
        <w:bottom w:val="none" w:sz="0" w:space="0" w:color="auto"/>
        <w:right w:val="none" w:sz="0" w:space="0" w:color="auto"/>
      </w:divBdr>
    </w:div>
    <w:div w:id="1538007377">
      <w:bodyDiv w:val="1"/>
      <w:marLeft w:val="0"/>
      <w:marRight w:val="0"/>
      <w:marTop w:val="0"/>
      <w:marBottom w:val="0"/>
      <w:divBdr>
        <w:top w:val="none" w:sz="0" w:space="0" w:color="auto"/>
        <w:left w:val="none" w:sz="0" w:space="0" w:color="auto"/>
        <w:bottom w:val="none" w:sz="0" w:space="0" w:color="auto"/>
        <w:right w:val="none" w:sz="0" w:space="0" w:color="auto"/>
      </w:divBdr>
    </w:div>
    <w:div w:id="1552615073">
      <w:bodyDiv w:val="1"/>
      <w:marLeft w:val="0"/>
      <w:marRight w:val="0"/>
      <w:marTop w:val="0"/>
      <w:marBottom w:val="0"/>
      <w:divBdr>
        <w:top w:val="none" w:sz="0" w:space="0" w:color="auto"/>
        <w:left w:val="none" w:sz="0" w:space="0" w:color="auto"/>
        <w:bottom w:val="none" w:sz="0" w:space="0" w:color="auto"/>
        <w:right w:val="none" w:sz="0" w:space="0" w:color="auto"/>
      </w:divBdr>
    </w:div>
    <w:div w:id="1558777616">
      <w:bodyDiv w:val="1"/>
      <w:marLeft w:val="0"/>
      <w:marRight w:val="0"/>
      <w:marTop w:val="0"/>
      <w:marBottom w:val="0"/>
      <w:divBdr>
        <w:top w:val="none" w:sz="0" w:space="0" w:color="auto"/>
        <w:left w:val="none" w:sz="0" w:space="0" w:color="auto"/>
        <w:bottom w:val="none" w:sz="0" w:space="0" w:color="auto"/>
        <w:right w:val="none" w:sz="0" w:space="0" w:color="auto"/>
      </w:divBdr>
    </w:div>
    <w:div w:id="1572033521">
      <w:bodyDiv w:val="1"/>
      <w:marLeft w:val="0"/>
      <w:marRight w:val="0"/>
      <w:marTop w:val="0"/>
      <w:marBottom w:val="0"/>
      <w:divBdr>
        <w:top w:val="none" w:sz="0" w:space="0" w:color="auto"/>
        <w:left w:val="none" w:sz="0" w:space="0" w:color="auto"/>
        <w:bottom w:val="none" w:sz="0" w:space="0" w:color="auto"/>
        <w:right w:val="none" w:sz="0" w:space="0" w:color="auto"/>
      </w:divBdr>
    </w:div>
    <w:div w:id="1590773524">
      <w:bodyDiv w:val="1"/>
      <w:marLeft w:val="0"/>
      <w:marRight w:val="0"/>
      <w:marTop w:val="0"/>
      <w:marBottom w:val="0"/>
      <w:divBdr>
        <w:top w:val="none" w:sz="0" w:space="0" w:color="auto"/>
        <w:left w:val="none" w:sz="0" w:space="0" w:color="auto"/>
        <w:bottom w:val="none" w:sz="0" w:space="0" w:color="auto"/>
        <w:right w:val="none" w:sz="0" w:space="0" w:color="auto"/>
      </w:divBdr>
    </w:div>
    <w:div w:id="1598443128">
      <w:bodyDiv w:val="1"/>
      <w:marLeft w:val="0"/>
      <w:marRight w:val="0"/>
      <w:marTop w:val="0"/>
      <w:marBottom w:val="0"/>
      <w:divBdr>
        <w:top w:val="none" w:sz="0" w:space="0" w:color="auto"/>
        <w:left w:val="none" w:sz="0" w:space="0" w:color="auto"/>
        <w:bottom w:val="none" w:sz="0" w:space="0" w:color="auto"/>
        <w:right w:val="none" w:sz="0" w:space="0" w:color="auto"/>
      </w:divBdr>
    </w:div>
    <w:div w:id="1600405243">
      <w:bodyDiv w:val="1"/>
      <w:marLeft w:val="0"/>
      <w:marRight w:val="0"/>
      <w:marTop w:val="0"/>
      <w:marBottom w:val="0"/>
      <w:divBdr>
        <w:top w:val="none" w:sz="0" w:space="0" w:color="auto"/>
        <w:left w:val="none" w:sz="0" w:space="0" w:color="auto"/>
        <w:bottom w:val="none" w:sz="0" w:space="0" w:color="auto"/>
        <w:right w:val="none" w:sz="0" w:space="0" w:color="auto"/>
      </w:divBdr>
    </w:div>
    <w:div w:id="1603491358">
      <w:bodyDiv w:val="1"/>
      <w:marLeft w:val="0"/>
      <w:marRight w:val="0"/>
      <w:marTop w:val="0"/>
      <w:marBottom w:val="0"/>
      <w:divBdr>
        <w:top w:val="none" w:sz="0" w:space="0" w:color="auto"/>
        <w:left w:val="none" w:sz="0" w:space="0" w:color="auto"/>
        <w:bottom w:val="none" w:sz="0" w:space="0" w:color="auto"/>
        <w:right w:val="none" w:sz="0" w:space="0" w:color="auto"/>
      </w:divBdr>
    </w:div>
    <w:div w:id="1608344316">
      <w:bodyDiv w:val="1"/>
      <w:marLeft w:val="0"/>
      <w:marRight w:val="0"/>
      <w:marTop w:val="0"/>
      <w:marBottom w:val="0"/>
      <w:divBdr>
        <w:top w:val="none" w:sz="0" w:space="0" w:color="auto"/>
        <w:left w:val="none" w:sz="0" w:space="0" w:color="auto"/>
        <w:bottom w:val="none" w:sz="0" w:space="0" w:color="auto"/>
        <w:right w:val="none" w:sz="0" w:space="0" w:color="auto"/>
      </w:divBdr>
    </w:div>
    <w:div w:id="1619293889">
      <w:bodyDiv w:val="1"/>
      <w:marLeft w:val="0"/>
      <w:marRight w:val="0"/>
      <w:marTop w:val="0"/>
      <w:marBottom w:val="0"/>
      <w:divBdr>
        <w:top w:val="none" w:sz="0" w:space="0" w:color="auto"/>
        <w:left w:val="none" w:sz="0" w:space="0" w:color="auto"/>
        <w:bottom w:val="none" w:sz="0" w:space="0" w:color="auto"/>
        <w:right w:val="none" w:sz="0" w:space="0" w:color="auto"/>
      </w:divBdr>
    </w:div>
    <w:div w:id="1631787216">
      <w:bodyDiv w:val="1"/>
      <w:marLeft w:val="0"/>
      <w:marRight w:val="0"/>
      <w:marTop w:val="0"/>
      <w:marBottom w:val="0"/>
      <w:divBdr>
        <w:top w:val="none" w:sz="0" w:space="0" w:color="auto"/>
        <w:left w:val="none" w:sz="0" w:space="0" w:color="auto"/>
        <w:bottom w:val="none" w:sz="0" w:space="0" w:color="auto"/>
        <w:right w:val="none" w:sz="0" w:space="0" w:color="auto"/>
      </w:divBdr>
    </w:div>
    <w:div w:id="1634211533">
      <w:bodyDiv w:val="1"/>
      <w:marLeft w:val="0"/>
      <w:marRight w:val="0"/>
      <w:marTop w:val="0"/>
      <w:marBottom w:val="0"/>
      <w:divBdr>
        <w:top w:val="none" w:sz="0" w:space="0" w:color="auto"/>
        <w:left w:val="none" w:sz="0" w:space="0" w:color="auto"/>
        <w:bottom w:val="none" w:sz="0" w:space="0" w:color="auto"/>
        <w:right w:val="none" w:sz="0" w:space="0" w:color="auto"/>
      </w:divBdr>
    </w:div>
    <w:div w:id="1642884465">
      <w:bodyDiv w:val="1"/>
      <w:marLeft w:val="0"/>
      <w:marRight w:val="0"/>
      <w:marTop w:val="0"/>
      <w:marBottom w:val="0"/>
      <w:divBdr>
        <w:top w:val="none" w:sz="0" w:space="0" w:color="auto"/>
        <w:left w:val="none" w:sz="0" w:space="0" w:color="auto"/>
        <w:bottom w:val="none" w:sz="0" w:space="0" w:color="auto"/>
        <w:right w:val="none" w:sz="0" w:space="0" w:color="auto"/>
      </w:divBdr>
    </w:div>
    <w:div w:id="1667512247">
      <w:bodyDiv w:val="1"/>
      <w:marLeft w:val="0"/>
      <w:marRight w:val="0"/>
      <w:marTop w:val="0"/>
      <w:marBottom w:val="0"/>
      <w:divBdr>
        <w:top w:val="none" w:sz="0" w:space="0" w:color="auto"/>
        <w:left w:val="none" w:sz="0" w:space="0" w:color="auto"/>
        <w:bottom w:val="none" w:sz="0" w:space="0" w:color="auto"/>
        <w:right w:val="none" w:sz="0" w:space="0" w:color="auto"/>
      </w:divBdr>
    </w:div>
    <w:div w:id="1682506965">
      <w:bodyDiv w:val="1"/>
      <w:marLeft w:val="0"/>
      <w:marRight w:val="0"/>
      <w:marTop w:val="0"/>
      <w:marBottom w:val="0"/>
      <w:divBdr>
        <w:top w:val="none" w:sz="0" w:space="0" w:color="auto"/>
        <w:left w:val="none" w:sz="0" w:space="0" w:color="auto"/>
        <w:bottom w:val="none" w:sz="0" w:space="0" w:color="auto"/>
        <w:right w:val="none" w:sz="0" w:space="0" w:color="auto"/>
      </w:divBdr>
    </w:div>
    <w:div w:id="1689480518">
      <w:bodyDiv w:val="1"/>
      <w:marLeft w:val="0"/>
      <w:marRight w:val="0"/>
      <w:marTop w:val="0"/>
      <w:marBottom w:val="0"/>
      <w:divBdr>
        <w:top w:val="none" w:sz="0" w:space="0" w:color="auto"/>
        <w:left w:val="none" w:sz="0" w:space="0" w:color="auto"/>
        <w:bottom w:val="none" w:sz="0" w:space="0" w:color="auto"/>
        <w:right w:val="none" w:sz="0" w:space="0" w:color="auto"/>
      </w:divBdr>
    </w:div>
    <w:div w:id="1693143284">
      <w:bodyDiv w:val="1"/>
      <w:marLeft w:val="0"/>
      <w:marRight w:val="0"/>
      <w:marTop w:val="0"/>
      <w:marBottom w:val="0"/>
      <w:divBdr>
        <w:top w:val="none" w:sz="0" w:space="0" w:color="auto"/>
        <w:left w:val="none" w:sz="0" w:space="0" w:color="auto"/>
        <w:bottom w:val="none" w:sz="0" w:space="0" w:color="auto"/>
        <w:right w:val="none" w:sz="0" w:space="0" w:color="auto"/>
      </w:divBdr>
    </w:div>
    <w:div w:id="1707019757">
      <w:bodyDiv w:val="1"/>
      <w:marLeft w:val="0"/>
      <w:marRight w:val="0"/>
      <w:marTop w:val="0"/>
      <w:marBottom w:val="0"/>
      <w:divBdr>
        <w:top w:val="none" w:sz="0" w:space="0" w:color="auto"/>
        <w:left w:val="none" w:sz="0" w:space="0" w:color="auto"/>
        <w:bottom w:val="none" w:sz="0" w:space="0" w:color="auto"/>
        <w:right w:val="none" w:sz="0" w:space="0" w:color="auto"/>
      </w:divBdr>
      <w:divsChild>
        <w:div w:id="9375732">
          <w:marLeft w:val="0"/>
          <w:marRight w:val="0"/>
          <w:marTop w:val="0"/>
          <w:marBottom w:val="0"/>
          <w:divBdr>
            <w:top w:val="none" w:sz="0" w:space="0" w:color="auto"/>
            <w:left w:val="none" w:sz="0" w:space="0" w:color="auto"/>
            <w:bottom w:val="none" w:sz="0" w:space="0" w:color="auto"/>
            <w:right w:val="none" w:sz="0" w:space="0" w:color="auto"/>
          </w:divBdr>
          <w:divsChild>
            <w:div w:id="574365980">
              <w:marLeft w:val="0"/>
              <w:marRight w:val="0"/>
              <w:marTop w:val="0"/>
              <w:marBottom w:val="0"/>
              <w:divBdr>
                <w:top w:val="none" w:sz="0" w:space="0" w:color="auto"/>
                <w:left w:val="none" w:sz="0" w:space="0" w:color="auto"/>
                <w:bottom w:val="none" w:sz="0" w:space="0" w:color="auto"/>
                <w:right w:val="none" w:sz="0" w:space="0" w:color="auto"/>
              </w:divBdr>
            </w:div>
            <w:div w:id="1006250852">
              <w:marLeft w:val="0"/>
              <w:marRight w:val="0"/>
              <w:marTop w:val="0"/>
              <w:marBottom w:val="0"/>
              <w:divBdr>
                <w:top w:val="none" w:sz="0" w:space="0" w:color="auto"/>
                <w:left w:val="none" w:sz="0" w:space="0" w:color="auto"/>
                <w:bottom w:val="none" w:sz="0" w:space="0" w:color="auto"/>
                <w:right w:val="none" w:sz="0" w:space="0" w:color="auto"/>
              </w:divBdr>
            </w:div>
            <w:div w:id="1508403033">
              <w:marLeft w:val="0"/>
              <w:marRight w:val="0"/>
              <w:marTop w:val="0"/>
              <w:marBottom w:val="0"/>
              <w:divBdr>
                <w:top w:val="none" w:sz="0" w:space="0" w:color="auto"/>
                <w:left w:val="none" w:sz="0" w:space="0" w:color="auto"/>
                <w:bottom w:val="none" w:sz="0" w:space="0" w:color="auto"/>
                <w:right w:val="none" w:sz="0" w:space="0" w:color="auto"/>
              </w:divBdr>
            </w:div>
            <w:div w:id="1990012852">
              <w:marLeft w:val="0"/>
              <w:marRight w:val="0"/>
              <w:marTop w:val="0"/>
              <w:marBottom w:val="0"/>
              <w:divBdr>
                <w:top w:val="none" w:sz="0" w:space="0" w:color="auto"/>
                <w:left w:val="none" w:sz="0" w:space="0" w:color="auto"/>
                <w:bottom w:val="none" w:sz="0" w:space="0" w:color="auto"/>
                <w:right w:val="none" w:sz="0" w:space="0" w:color="auto"/>
              </w:divBdr>
            </w:div>
          </w:divsChild>
        </w:div>
        <w:div w:id="231625704">
          <w:marLeft w:val="0"/>
          <w:marRight w:val="0"/>
          <w:marTop w:val="0"/>
          <w:marBottom w:val="0"/>
          <w:divBdr>
            <w:top w:val="none" w:sz="0" w:space="0" w:color="auto"/>
            <w:left w:val="none" w:sz="0" w:space="0" w:color="auto"/>
            <w:bottom w:val="none" w:sz="0" w:space="0" w:color="auto"/>
            <w:right w:val="none" w:sz="0" w:space="0" w:color="auto"/>
          </w:divBdr>
          <w:divsChild>
            <w:div w:id="1225026500">
              <w:marLeft w:val="0"/>
              <w:marRight w:val="0"/>
              <w:marTop w:val="0"/>
              <w:marBottom w:val="0"/>
              <w:divBdr>
                <w:top w:val="none" w:sz="0" w:space="0" w:color="auto"/>
                <w:left w:val="none" w:sz="0" w:space="0" w:color="auto"/>
                <w:bottom w:val="none" w:sz="0" w:space="0" w:color="auto"/>
                <w:right w:val="none" w:sz="0" w:space="0" w:color="auto"/>
              </w:divBdr>
            </w:div>
            <w:div w:id="1995328005">
              <w:marLeft w:val="0"/>
              <w:marRight w:val="0"/>
              <w:marTop w:val="0"/>
              <w:marBottom w:val="0"/>
              <w:divBdr>
                <w:top w:val="none" w:sz="0" w:space="0" w:color="auto"/>
                <w:left w:val="none" w:sz="0" w:space="0" w:color="auto"/>
                <w:bottom w:val="none" w:sz="0" w:space="0" w:color="auto"/>
                <w:right w:val="none" w:sz="0" w:space="0" w:color="auto"/>
              </w:divBdr>
            </w:div>
            <w:div w:id="2032954702">
              <w:marLeft w:val="0"/>
              <w:marRight w:val="0"/>
              <w:marTop w:val="0"/>
              <w:marBottom w:val="0"/>
              <w:divBdr>
                <w:top w:val="none" w:sz="0" w:space="0" w:color="auto"/>
                <w:left w:val="none" w:sz="0" w:space="0" w:color="auto"/>
                <w:bottom w:val="none" w:sz="0" w:space="0" w:color="auto"/>
                <w:right w:val="none" w:sz="0" w:space="0" w:color="auto"/>
              </w:divBdr>
            </w:div>
          </w:divsChild>
        </w:div>
        <w:div w:id="612397801">
          <w:marLeft w:val="0"/>
          <w:marRight w:val="0"/>
          <w:marTop w:val="0"/>
          <w:marBottom w:val="0"/>
          <w:divBdr>
            <w:top w:val="none" w:sz="0" w:space="0" w:color="auto"/>
            <w:left w:val="none" w:sz="0" w:space="0" w:color="auto"/>
            <w:bottom w:val="none" w:sz="0" w:space="0" w:color="auto"/>
            <w:right w:val="none" w:sz="0" w:space="0" w:color="auto"/>
          </w:divBdr>
          <w:divsChild>
            <w:div w:id="710763909">
              <w:marLeft w:val="0"/>
              <w:marRight w:val="0"/>
              <w:marTop w:val="0"/>
              <w:marBottom w:val="0"/>
              <w:divBdr>
                <w:top w:val="none" w:sz="0" w:space="0" w:color="auto"/>
                <w:left w:val="none" w:sz="0" w:space="0" w:color="auto"/>
                <w:bottom w:val="none" w:sz="0" w:space="0" w:color="auto"/>
                <w:right w:val="none" w:sz="0" w:space="0" w:color="auto"/>
              </w:divBdr>
            </w:div>
            <w:div w:id="981622203">
              <w:marLeft w:val="0"/>
              <w:marRight w:val="0"/>
              <w:marTop w:val="0"/>
              <w:marBottom w:val="0"/>
              <w:divBdr>
                <w:top w:val="none" w:sz="0" w:space="0" w:color="auto"/>
                <w:left w:val="none" w:sz="0" w:space="0" w:color="auto"/>
                <w:bottom w:val="none" w:sz="0" w:space="0" w:color="auto"/>
                <w:right w:val="none" w:sz="0" w:space="0" w:color="auto"/>
              </w:divBdr>
            </w:div>
          </w:divsChild>
        </w:div>
        <w:div w:id="649208393">
          <w:marLeft w:val="0"/>
          <w:marRight w:val="0"/>
          <w:marTop w:val="0"/>
          <w:marBottom w:val="0"/>
          <w:divBdr>
            <w:top w:val="none" w:sz="0" w:space="0" w:color="auto"/>
            <w:left w:val="none" w:sz="0" w:space="0" w:color="auto"/>
            <w:bottom w:val="none" w:sz="0" w:space="0" w:color="auto"/>
            <w:right w:val="none" w:sz="0" w:space="0" w:color="auto"/>
          </w:divBdr>
          <w:divsChild>
            <w:div w:id="175312344">
              <w:marLeft w:val="0"/>
              <w:marRight w:val="0"/>
              <w:marTop w:val="0"/>
              <w:marBottom w:val="0"/>
              <w:divBdr>
                <w:top w:val="none" w:sz="0" w:space="0" w:color="auto"/>
                <w:left w:val="none" w:sz="0" w:space="0" w:color="auto"/>
                <w:bottom w:val="none" w:sz="0" w:space="0" w:color="auto"/>
                <w:right w:val="none" w:sz="0" w:space="0" w:color="auto"/>
              </w:divBdr>
            </w:div>
            <w:div w:id="183832276">
              <w:marLeft w:val="0"/>
              <w:marRight w:val="0"/>
              <w:marTop w:val="0"/>
              <w:marBottom w:val="0"/>
              <w:divBdr>
                <w:top w:val="none" w:sz="0" w:space="0" w:color="auto"/>
                <w:left w:val="none" w:sz="0" w:space="0" w:color="auto"/>
                <w:bottom w:val="none" w:sz="0" w:space="0" w:color="auto"/>
                <w:right w:val="none" w:sz="0" w:space="0" w:color="auto"/>
              </w:divBdr>
            </w:div>
            <w:div w:id="476384234">
              <w:marLeft w:val="0"/>
              <w:marRight w:val="0"/>
              <w:marTop w:val="0"/>
              <w:marBottom w:val="0"/>
              <w:divBdr>
                <w:top w:val="none" w:sz="0" w:space="0" w:color="auto"/>
                <w:left w:val="none" w:sz="0" w:space="0" w:color="auto"/>
                <w:bottom w:val="none" w:sz="0" w:space="0" w:color="auto"/>
                <w:right w:val="none" w:sz="0" w:space="0" w:color="auto"/>
              </w:divBdr>
            </w:div>
          </w:divsChild>
        </w:div>
        <w:div w:id="1269242504">
          <w:marLeft w:val="0"/>
          <w:marRight w:val="0"/>
          <w:marTop w:val="0"/>
          <w:marBottom w:val="0"/>
          <w:divBdr>
            <w:top w:val="none" w:sz="0" w:space="0" w:color="auto"/>
            <w:left w:val="none" w:sz="0" w:space="0" w:color="auto"/>
            <w:bottom w:val="none" w:sz="0" w:space="0" w:color="auto"/>
            <w:right w:val="none" w:sz="0" w:space="0" w:color="auto"/>
          </w:divBdr>
          <w:divsChild>
            <w:div w:id="232088029">
              <w:marLeft w:val="0"/>
              <w:marRight w:val="0"/>
              <w:marTop w:val="0"/>
              <w:marBottom w:val="0"/>
              <w:divBdr>
                <w:top w:val="none" w:sz="0" w:space="0" w:color="auto"/>
                <w:left w:val="none" w:sz="0" w:space="0" w:color="auto"/>
                <w:bottom w:val="none" w:sz="0" w:space="0" w:color="auto"/>
                <w:right w:val="none" w:sz="0" w:space="0" w:color="auto"/>
              </w:divBdr>
            </w:div>
          </w:divsChild>
        </w:div>
        <w:div w:id="1489790096">
          <w:marLeft w:val="0"/>
          <w:marRight w:val="0"/>
          <w:marTop w:val="0"/>
          <w:marBottom w:val="0"/>
          <w:divBdr>
            <w:top w:val="none" w:sz="0" w:space="0" w:color="auto"/>
            <w:left w:val="none" w:sz="0" w:space="0" w:color="auto"/>
            <w:bottom w:val="none" w:sz="0" w:space="0" w:color="auto"/>
            <w:right w:val="none" w:sz="0" w:space="0" w:color="auto"/>
          </w:divBdr>
          <w:divsChild>
            <w:div w:id="1813020240">
              <w:marLeft w:val="0"/>
              <w:marRight w:val="0"/>
              <w:marTop w:val="0"/>
              <w:marBottom w:val="0"/>
              <w:divBdr>
                <w:top w:val="none" w:sz="0" w:space="0" w:color="auto"/>
                <w:left w:val="none" w:sz="0" w:space="0" w:color="auto"/>
                <w:bottom w:val="none" w:sz="0" w:space="0" w:color="auto"/>
                <w:right w:val="none" w:sz="0" w:space="0" w:color="auto"/>
              </w:divBdr>
            </w:div>
            <w:div w:id="1973244367">
              <w:marLeft w:val="0"/>
              <w:marRight w:val="0"/>
              <w:marTop w:val="0"/>
              <w:marBottom w:val="0"/>
              <w:divBdr>
                <w:top w:val="none" w:sz="0" w:space="0" w:color="auto"/>
                <w:left w:val="none" w:sz="0" w:space="0" w:color="auto"/>
                <w:bottom w:val="none" w:sz="0" w:space="0" w:color="auto"/>
                <w:right w:val="none" w:sz="0" w:space="0" w:color="auto"/>
              </w:divBdr>
            </w:div>
          </w:divsChild>
        </w:div>
        <w:div w:id="1614511941">
          <w:marLeft w:val="0"/>
          <w:marRight w:val="0"/>
          <w:marTop w:val="0"/>
          <w:marBottom w:val="0"/>
          <w:divBdr>
            <w:top w:val="none" w:sz="0" w:space="0" w:color="auto"/>
            <w:left w:val="none" w:sz="0" w:space="0" w:color="auto"/>
            <w:bottom w:val="none" w:sz="0" w:space="0" w:color="auto"/>
            <w:right w:val="none" w:sz="0" w:space="0" w:color="auto"/>
          </w:divBdr>
          <w:divsChild>
            <w:div w:id="988676711">
              <w:marLeft w:val="0"/>
              <w:marRight w:val="0"/>
              <w:marTop w:val="0"/>
              <w:marBottom w:val="0"/>
              <w:divBdr>
                <w:top w:val="none" w:sz="0" w:space="0" w:color="auto"/>
                <w:left w:val="none" w:sz="0" w:space="0" w:color="auto"/>
                <w:bottom w:val="none" w:sz="0" w:space="0" w:color="auto"/>
                <w:right w:val="none" w:sz="0" w:space="0" w:color="auto"/>
              </w:divBdr>
            </w:div>
            <w:div w:id="1857308098">
              <w:marLeft w:val="0"/>
              <w:marRight w:val="0"/>
              <w:marTop w:val="0"/>
              <w:marBottom w:val="0"/>
              <w:divBdr>
                <w:top w:val="none" w:sz="0" w:space="0" w:color="auto"/>
                <w:left w:val="none" w:sz="0" w:space="0" w:color="auto"/>
                <w:bottom w:val="none" w:sz="0" w:space="0" w:color="auto"/>
                <w:right w:val="none" w:sz="0" w:space="0" w:color="auto"/>
              </w:divBdr>
            </w:div>
          </w:divsChild>
        </w:div>
        <w:div w:id="1835106186">
          <w:marLeft w:val="0"/>
          <w:marRight w:val="0"/>
          <w:marTop w:val="0"/>
          <w:marBottom w:val="0"/>
          <w:divBdr>
            <w:top w:val="none" w:sz="0" w:space="0" w:color="auto"/>
            <w:left w:val="none" w:sz="0" w:space="0" w:color="auto"/>
            <w:bottom w:val="none" w:sz="0" w:space="0" w:color="auto"/>
            <w:right w:val="none" w:sz="0" w:space="0" w:color="auto"/>
          </w:divBdr>
          <w:divsChild>
            <w:div w:id="1000963644">
              <w:marLeft w:val="0"/>
              <w:marRight w:val="0"/>
              <w:marTop w:val="0"/>
              <w:marBottom w:val="0"/>
              <w:divBdr>
                <w:top w:val="none" w:sz="0" w:space="0" w:color="auto"/>
                <w:left w:val="none" w:sz="0" w:space="0" w:color="auto"/>
                <w:bottom w:val="none" w:sz="0" w:space="0" w:color="auto"/>
                <w:right w:val="none" w:sz="0" w:space="0" w:color="auto"/>
              </w:divBdr>
            </w:div>
            <w:div w:id="1100839082">
              <w:marLeft w:val="0"/>
              <w:marRight w:val="0"/>
              <w:marTop w:val="0"/>
              <w:marBottom w:val="0"/>
              <w:divBdr>
                <w:top w:val="none" w:sz="0" w:space="0" w:color="auto"/>
                <w:left w:val="none" w:sz="0" w:space="0" w:color="auto"/>
                <w:bottom w:val="none" w:sz="0" w:space="0" w:color="auto"/>
                <w:right w:val="none" w:sz="0" w:space="0" w:color="auto"/>
              </w:divBdr>
            </w:div>
            <w:div w:id="1164978526">
              <w:marLeft w:val="0"/>
              <w:marRight w:val="0"/>
              <w:marTop w:val="0"/>
              <w:marBottom w:val="0"/>
              <w:divBdr>
                <w:top w:val="none" w:sz="0" w:space="0" w:color="auto"/>
                <w:left w:val="none" w:sz="0" w:space="0" w:color="auto"/>
                <w:bottom w:val="none" w:sz="0" w:space="0" w:color="auto"/>
                <w:right w:val="none" w:sz="0" w:space="0" w:color="auto"/>
              </w:divBdr>
            </w:div>
            <w:div w:id="1384597686">
              <w:marLeft w:val="0"/>
              <w:marRight w:val="0"/>
              <w:marTop w:val="0"/>
              <w:marBottom w:val="0"/>
              <w:divBdr>
                <w:top w:val="none" w:sz="0" w:space="0" w:color="auto"/>
                <w:left w:val="none" w:sz="0" w:space="0" w:color="auto"/>
                <w:bottom w:val="none" w:sz="0" w:space="0" w:color="auto"/>
                <w:right w:val="none" w:sz="0" w:space="0" w:color="auto"/>
              </w:divBdr>
            </w:div>
          </w:divsChild>
        </w:div>
        <w:div w:id="1937590183">
          <w:marLeft w:val="0"/>
          <w:marRight w:val="0"/>
          <w:marTop w:val="0"/>
          <w:marBottom w:val="0"/>
          <w:divBdr>
            <w:top w:val="none" w:sz="0" w:space="0" w:color="auto"/>
            <w:left w:val="none" w:sz="0" w:space="0" w:color="auto"/>
            <w:bottom w:val="none" w:sz="0" w:space="0" w:color="auto"/>
            <w:right w:val="none" w:sz="0" w:space="0" w:color="auto"/>
          </w:divBdr>
          <w:divsChild>
            <w:div w:id="1231770037">
              <w:marLeft w:val="0"/>
              <w:marRight w:val="0"/>
              <w:marTop w:val="0"/>
              <w:marBottom w:val="0"/>
              <w:divBdr>
                <w:top w:val="none" w:sz="0" w:space="0" w:color="auto"/>
                <w:left w:val="none" w:sz="0" w:space="0" w:color="auto"/>
                <w:bottom w:val="none" w:sz="0" w:space="0" w:color="auto"/>
                <w:right w:val="none" w:sz="0" w:space="0" w:color="auto"/>
              </w:divBdr>
            </w:div>
            <w:div w:id="17741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946">
      <w:bodyDiv w:val="1"/>
      <w:marLeft w:val="0"/>
      <w:marRight w:val="0"/>
      <w:marTop w:val="0"/>
      <w:marBottom w:val="0"/>
      <w:divBdr>
        <w:top w:val="none" w:sz="0" w:space="0" w:color="auto"/>
        <w:left w:val="none" w:sz="0" w:space="0" w:color="auto"/>
        <w:bottom w:val="none" w:sz="0" w:space="0" w:color="auto"/>
        <w:right w:val="none" w:sz="0" w:space="0" w:color="auto"/>
      </w:divBdr>
    </w:div>
    <w:div w:id="1729914232">
      <w:bodyDiv w:val="1"/>
      <w:marLeft w:val="0"/>
      <w:marRight w:val="0"/>
      <w:marTop w:val="0"/>
      <w:marBottom w:val="0"/>
      <w:divBdr>
        <w:top w:val="none" w:sz="0" w:space="0" w:color="auto"/>
        <w:left w:val="none" w:sz="0" w:space="0" w:color="auto"/>
        <w:bottom w:val="none" w:sz="0" w:space="0" w:color="auto"/>
        <w:right w:val="none" w:sz="0" w:space="0" w:color="auto"/>
      </w:divBdr>
    </w:div>
    <w:div w:id="1741560014">
      <w:bodyDiv w:val="1"/>
      <w:marLeft w:val="0"/>
      <w:marRight w:val="0"/>
      <w:marTop w:val="0"/>
      <w:marBottom w:val="0"/>
      <w:divBdr>
        <w:top w:val="none" w:sz="0" w:space="0" w:color="auto"/>
        <w:left w:val="none" w:sz="0" w:space="0" w:color="auto"/>
        <w:bottom w:val="none" w:sz="0" w:space="0" w:color="auto"/>
        <w:right w:val="none" w:sz="0" w:space="0" w:color="auto"/>
      </w:divBdr>
    </w:div>
    <w:div w:id="1760711650">
      <w:bodyDiv w:val="1"/>
      <w:marLeft w:val="0"/>
      <w:marRight w:val="0"/>
      <w:marTop w:val="0"/>
      <w:marBottom w:val="0"/>
      <w:divBdr>
        <w:top w:val="none" w:sz="0" w:space="0" w:color="auto"/>
        <w:left w:val="none" w:sz="0" w:space="0" w:color="auto"/>
        <w:bottom w:val="none" w:sz="0" w:space="0" w:color="auto"/>
        <w:right w:val="none" w:sz="0" w:space="0" w:color="auto"/>
      </w:divBdr>
    </w:div>
    <w:div w:id="1765805778">
      <w:bodyDiv w:val="1"/>
      <w:marLeft w:val="0"/>
      <w:marRight w:val="0"/>
      <w:marTop w:val="0"/>
      <w:marBottom w:val="0"/>
      <w:divBdr>
        <w:top w:val="none" w:sz="0" w:space="0" w:color="auto"/>
        <w:left w:val="none" w:sz="0" w:space="0" w:color="auto"/>
        <w:bottom w:val="none" w:sz="0" w:space="0" w:color="auto"/>
        <w:right w:val="none" w:sz="0" w:space="0" w:color="auto"/>
      </w:divBdr>
    </w:div>
    <w:div w:id="1766882082">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 w:id="1780637320">
      <w:bodyDiv w:val="1"/>
      <w:marLeft w:val="0"/>
      <w:marRight w:val="0"/>
      <w:marTop w:val="0"/>
      <w:marBottom w:val="0"/>
      <w:divBdr>
        <w:top w:val="none" w:sz="0" w:space="0" w:color="auto"/>
        <w:left w:val="none" w:sz="0" w:space="0" w:color="auto"/>
        <w:bottom w:val="none" w:sz="0" w:space="0" w:color="auto"/>
        <w:right w:val="none" w:sz="0" w:space="0" w:color="auto"/>
      </w:divBdr>
    </w:div>
    <w:div w:id="1785617691">
      <w:bodyDiv w:val="1"/>
      <w:marLeft w:val="0"/>
      <w:marRight w:val="0"/>
      <w:marTop w:val="0"/>
      <w:marBottom w:val="0"/>
      <w:divBdr>
        <w:top w:val="none" w:sz="0" w:space="0" w:color="auto"/>
        <w:left w:val="none" w:sz="0" w:space="0" w:color="auto"/>
        <w:bottom w:val="none" w:sz="0" w:space="0" w:color="auto"/>
        <w:right w:val="none" w:sz="0" w:space="0" w:color="auto"/>
      </w:divBdr>
    </w:div>
    <w:div w:id="1794403117">
      <w:bodyDiv w:val="1"/>
      <w:marLeft w:val="0"/>
      <w:marRight w:val="0"/>
      <w:marTop w:val="0"/>
      <w:marBottom w:val="0"/>
      <w:divBdr>
        <w:top w:val="none" w:sz="0" w:space="0" w:color="auto"/>
        <w:left w:val="none" w:sz="0" w:space="0" w:color="auto"/>
        <w:bottom w:val="none" w:sz="0" w:space="0" w:color="auto"/>
        <w:right w:val="none" w:sz="0" w:space="0" w:color="auto"/>
      </w:divBdr>
    </w:div>
    <w:div w:id="1801606706">
      <w:bodyDiv w:val="1"/>
      <w:marLeft w:val="0"/>
      <w:marRight w:val="0"/>
      <w:marTop w:val="0"/>
      <w:marBottom w:val="0"/>
      <w:divBdr>
        <w:top w:val="none" w:sz="0" w:space="0" w:color="auto"/>
        <w:left w:val="none" w:sz="0" w:space="0" w:color="auto"/>
        <w:bottom w:val="none" w:sz="0" w:space="0" w:color="auto"/>
        <w:right w:val="none" w:sz="0" w:space="0" w:color="auto"/>
      </w:divBdr>
    </w:div>
    <w:div w:id="1811245203">
      <w:bodyDiv w:val="1"/>
      <w:marLeft w:val="0"/>
      <w:marRight w:val="0"/>
      <w:marTop w:val="0"/>
      <w:marBottom w:val="0"/>
      <w:divBdr>
        <w:top w:val="none" w:sz="0" w:space="0" w:color="auto"/>
        <w:left w:val="none" w:sz="0" w:space="0" w:color="auto"/>
        <w:bottom w:val="none" w:sz="0" w:space="0" w:color="auto"/>
        <w:right w:val="none" w:sz="0" w:space="0" w:color="auto"/>
      </w:divBdr>
    </w:div>
    <w:div w:id="1815367929">
      <w:bodyDiv w:val="1"/>
      <w:marLeft w:val="0"/>
      <w:marRight w:val="0"/>
      <w:marTop w:val="0"/>
      <w:marBottom w:val="0"/>
      <w:divBdr>
        <w:top w:val="none" w:sz="0" w:space="0" w:color="auto"/>
        <w:left w:val="none" w:sz="0" w:space="0" w:color="auto"/>
        <w:bottom w:val="none" w:sz="0" w:space="0" w:color="auto"/>
        <w:right w:val="none" w:sz="0" w:space="0" w:color="auto"/>
      </w:divBdr>
    </w:div>
    <w:div w:id="1833636492">
      <w:bodyDiv w:val="1"/>
      <w:marLeft w:val="0"/>
      <w:marRight w:val="0"/>
      <w:marTop w:val="0"/>
      <w:marBottom w:val="0"/>
      <w:divBdr>
        <w:top w:val="none" w:sz="0" w:space="0" w:color="auto"/>
        <w:left w:val="none" w:sz="0" w:space="0" w:color="auto"/>
        <w:bottom w:val="none" w:sz="0" w:space="0" w:color="auto"/>
        <w:right w:val="none" w:sz="0" w:space="0" w:color="auto"/>
      </w:divBdr>
    </w:div>
    <w:div w:id="1839348400">
      <w:bodyDiv w:val="1"/>
      <w:marLeft w:val="0"/>
      <w:marRight w:val="0"/>
      <w:marTop w:val="0"/>
      <w:marBottom w:val="0"/>
      <w:divBdr>
        <w:top w:val="none" w:sz="0" w:space="0" w:color="auto"/>
        <w:left w:val="none" w:sz="0" w:space="0" w:color="auto"/>
        <w:bottom w:val="none" w:sz="0" w:space="0" w:color="auto"/>
        <w:right w:val="none" w:sz="0" w:space="0" w:color="auto"/>
      </w:divBdr>
    </w:div>
    <w:div w:id="1875146729">
      <w:bodyDiv w:val="1"/>
      <w:marLeft w:val="0"/>
      <w:marRight w:val="0"/>
      <w:marTop w:val="0"/>
      <w:marBottom w:val="0"/>
      <w:divBdr>
        <w:top w:val="none" w:sz="0" w:space="0" w:color="auto"/>
        <w:left w:val="none" w:sz="0" w:space="0" w:color="auto"/>
        <w:bottom w:val="none" w:sz="0" w:space="0" w:color="auto"/>
        <w:right w:val="none" w:sz="0" w:space="0" w:color="auto"/>
      </w:divBdr>
    </w:div>
    <w:div w:id="1890989750">
      <w:bodyDiv w:val="1"/>
      <w:marLeft w:val="0"/>
      <w:marRight w:val="0"/>
      <w:marTop w:val="0"/>
      <w:marBottom w:val="0"/>
      <w:divBdr>
        <w:top w:val="none" w:sz="0" w:space="0" w:color="auto"/>
        <w:left w:val="none" w:sz="0" w:space="0" w:color="auto"/>
        <w:bottom w:val="none" w:sz="0" w:space="0" w:color="auto"/>
        <w:right w:val="none" w:sz="0" w:space="0" w:color="auto"/>
      </w:divBdr>
    </w:div>
    <w:div w:id="1891069712">
      <w:bodyDiv w:val="1"/>
      <w:marLeft w:val="0"/>
      <w:marRight w:val="0"/>
      <w:marTop w:val="0"/>
      <w:marBottom w:val="0"/>
      <w:divBdr>
        <w:top w:val="none" w:sz="0" w:space="0" w:color="auto"/>
        <w:left w:val="none" w:sz="0" w:space="0" w:color="auto"/>
        <w:bottom w:val="none" w:sz="0" w:space="0" w:color="auto"/>
        <w:right w:val="none" w:sz="0" w:space="0" w:color="auto"/>
      </w:divBdr>
    </w:div>
    <w:div w:id="1892306131">
      <w:bodyDiv w:val="1"/>
      <w:marLeft w:val="0"/>
      <w:marRight w:val="0"/>
      <w:marTop w:val="0"/>
      <w:marBottom w:val="0"/>
      <w:divBdr>
        <w:top w:val="none" w:sz="0" w:space="0" w:color="auto"/>
        <w:left w:val="none" w:sz="0" w:space="0" w:color="auto"/>
        <w:bottom w:val="none" w:sz="0" w:space="0" w:color="auto"/>
        <w:right w:val="none" w:sz="0" w:space="0" w:color="auto"/>
      </w:divBdr>
    </w:div>
    <w:div w:id="1896575619">
      <w:bodyDiv w:val="1"/>
      <w:marLeft w:val="0"/>
      <w:marRight w:val="0"/>
      <w:marTop w:val="0"/>
      <w:marBottom w:val="0"/>
      <w:divBdr>
        <w:top w:val="none" w:sz="0" w:space="0" w:color="auto"/>
        <w:left w:val="none" w:sz="0" w:space="0" w:color="auto"/>
        <w:bottom w:val="none" w:sz="0" w:space="0" w:color="auto"/>
        <w:right w:val="none" w:sz="0" w:space="0" w:color="auto"/>
      </w:divBdr>
    </w:div>
    <w:div w:id="1898931687">
      <w:bodyDiv w:val="1"/>
      <w:marLeft w:val="0"/>
      <w:marRight w:val="0"/>
      <w:marTop w:val="0"/>
      <w:marBottom w:val="0"/>
      <w:divBdr>
        <w:top w:val="none" w:sz="0" w:space="0" w:color="auto"/>
        <w:left w:val="none" w:sz="0" w:space="0" w:color="auto"/>
        <w:bottom w:val="none" w:sz="0" w:space="0" w:color="auto"/>
        <w:right w:val="none" w:sz="0" w:space="0" w:color="auto"/>
      </w:divBdr>
    </w:div>
    <w:div w:id="1921593610">
      <w:bodyDiv w:val="1"/>
      <w:marLeft w:val="0"/>
      <w:marRight w:val="0"/>
      <w:marTop w:val="0"/>
      <w:marBottom w:val="0"/>
      <w:divBdr>
        <w:top w:val="none" w:sz="0" w:space="0" w:color="auto"/>
        <w:left w:val="none" w:sz="0" w:space="0" w:color="auto"/>
        <w:bottom w:val="none" w:sz="0" w:space="0" w:color="auto"/>
        <w:right w:val="none" w:sz="0" w:space="0" w:color="auto"/>
      </w:divBdr>
    </w:div>
    <w:div w:id="1939175469">
      <w:bodyDiv w:val="1"/>
      <w:marLeft w:val="0"/>
      <w:marRight w:val="0"/>
      <w:marTop w:val="0"/>
      <w:marBottom w:val="0"/>
      <w:divBdr>
        <w:top w:val="none" w:sz="0" w:space="0" w:color="auto"/>
        <w:left w:val="none" w:sz="0" w:space="0" w:color="auto"/>
        <w:bottom w:val="none" w:sz="0" w:space="0" w:color="auto"/>
        <w:right w:val="none" w:sz="0" w:space="0" w:color="auto"/>
      </w:divBdr>
    </w:div>
    <w:div w:id="1940484821">
      <w:bodyDiv w:val="1"/>
      <w:marLeft w:val="0"/>
      <w:marRight w:val="0"/>
      <w:marTop w:val="0"/>
      <w:marBottom w:val="0"/>
      <w:divBdr>
        <w:top w:val="none" w:sz="0" w:space="0" w:color="auto"/>
        <w:left w:val="none" w:sz="0" w:space="0" w:color="auto"/>
        <w:bottom w:val="none" w:sz="0" w:space="0" w:color="auto"/>
        <w:right w:val="none" w:sz="0" w:space="0" w:color="auto"/>
      </w:divBdr>
    </w:div>
    <w:div w:id="1955165662">
      <w:bodyDiv w:val="1"/>
      <w:marLeft w:val="0"/>
      <w:marRight w:val="0"/>
      <w:marTop w:val="0"/>
      <w:marBottom w:val="0"/>
      <w:divBdr>
        <w:top w:val="none" w:sz="0" w:space="0" w:color="auto"/>
        <w:left w:val="none" w:sz="0" w:space="0" w:color="auto"/>
        <w:bottom w:val="none" w:sz="0" w:space="0" w:color="auto"/>
        <w:right w:val="none" w:sz="0" w:space="0" w:color="auto"/>
      </w:divBdr>
    </w:div>
    <w:div w:id="1959875090">
      <w:bodyDiv w:val="1"/>
      <w:marLeft w:val="0"/>
      <w:marRight w:val="0"/>
      <w:marTop w:val="0"/>
      <w:marBottom w:val="0"/>
      <w:divBdr>
        <w:top w:val="none" w:sz="0" w:space="0" w:color="auto"/>
        <w:left w:val="none" w:sz="0" w:space="0" w:color="auto"/>
        <w:bottom w:val="none" w:sz="0" w:space="0" w:color="auto"/>
        <w:right w:val="none" w:sz="0" w:space="0" w:color="auto"/>
      </w:divBdr>
    </w:div>
    <w:div w:id="1976713118">
      <w:bodyDiv w:val="1"/>
      <w:marLeft w:val="0"/>
      <w:marRight w:val="0"/>
      <w:marTop w:val="0"/>
      <w:marBottom w:val="0"/>
      <w:divBdr>
        <w:top w:val="none" w:sz="0" w:space="0" w:color="auto"/>
        <w:left w:val="none" w:sz="0" w:space="0" w:color="auto"/>
        <w:bottom w:val="none" w:sz="0" w:space="0" w:color="auto"/>
        <w:right w:val="none" w:sz="0" w:space="0" w:color="auto"/>
      </w:divBdr>
    </w:div>
    <w:div w:id="1996057969">
      <w:bodyDiv w:val="1"/>
      <w:marLeft w:val="0"/>
      <w:marRight w:val="0"/>
      <w:marTop w:val="0"/>
      <w:marBottom w:val="0"/>
      <w:divBdr>
        <w:top w:val="none" w:sz="0" w:space="0" w:color="auto"/>
        <w:left w:val="none" w:sz="0" w:space="0" w:color="auto"/>
        <w:bottom w:val="none" w:sz="0" w:space="0" w:color="auto"/>
        <w:right w:val="none" w:sz="0" w:space="0" w:color="auto"/>
      </w:divBdr>
    </w:div>
    <w:div w:id="1996496857">
      <w:bodyDiv w:val="1"/>
      <w:marLeft w:val="0"/>
      <w:marRight w:val="0"/>
      <w:marTop w:val="0"/>
      <w:marBottom w:val="0"/>
      <w:divBdr>
        <w:top w:val="none" w:sz="0" w:space="0" w:color="auto"/>
        <w:left w:val="none" w:sz="0" w:space="0" w:color="auto"/>
        <w:bottom w:val="none" w:sz="0" w:space="0" w:color="auto"/>
        <w:right w:val="none" w:sz="0" w:space="0" w:color="auto"/>
      </w:divBdr>
    </w:div>
    <w:div w:id="1997294110">
      <w:bodyDiv w:val="1"/>
      <w:marLeft w:val="0"/>
      <w:marRight w:val="0"/>
      <w:marTop w:val="0"/>
      <w:marBottom w:val="0"/>
      <w:divBdr>
        <w:top w:val="none" w:sz="0" w:space="0" w:color="auto"/>
        <w:left w:val="none" w:sz="0" w:space="0" w:color="auto"/>
        <w:bottom w:val="none" w:sz="0" w:space="0" w:color="auto"/>
        <w:right w:val="none" w:sz="0" w:space="0" w:color="auto"/>
      </w:divBdr>
    </w:div>
    <w:div w:id="1999070623">
      <w:bodyDiv w:val="1"/>
      <w:marLeft w:val="0"/>
      <w:marRight w:val="0"/>
      <w:marTop w:val="0"/>
      <w:marBottom w:val="0"/>
      <w:divBdr>
        <w:top w:val="none" w:sz="0" w:space="0" w:color="auto"/>
        <w:left w:val="none" w:sz="0" w:space="0" w:color="auto"/>
        <w:bottom w:val="none" w:sz="0" w:space="0" w:color="auto"/>
        <w:right w:val="none" w:sz="0" w:space="0" w:color="auto"/>
      </w:divBdr>
    </w:div>
    <w:div w:id="2008553105">
      <w:bodyDiv w:val="1"/>
      <w:marLeft w:val="0"/>
      <w:marRight w:val="0"/>
      <w:marTop w:val="0"/>
      <w:marBottom w:val="0"/>
      <w:divBdr>
        <w:top w:val="none" w:sz="0" w:space="0" w:color="auto"/>
        <w:left w:val="none" w:sz="0" w:space="0" w:color="auto"/>
        <w:bottom w:val="none" w:sz="0" w:space="0" w:color="auto"/>
        <w:right w:val="none" w:sz="0" w:space="0" w:color="auto"/>
      </w:divBdr>
    </w:div>
    <w:div w:id="2012415788">
      <w:bodyDiv w:val="1"/>
      <w:marLeft w:val="0"/>
      <w:marRight w:val="0"/>
      <w:marTop w:val="0"/>
      <w:marBottom w:val="0"/>
      <w:divBdr>
        <w:top w:val="none" w:sz="0" w:space="0" w:color="auto"/>
        <w:left w:val="none" w:sz="0" w:space="0" w:color="auto"/>
        <w:bottom w:val="none" w:sz="0" w:space="0" w:color="auto"/>
        <w:right w:val="none" w:sz="0" w:space="0" w:color="auto"/>
      </w:divBdr>
    </w:div>
    <w:div w:id="2017153136">
      <w:bodyDiv w:val="1"/>
      <w:marLeft w:val="0"/>
      <w:marRight w:val="0"/>
      <w:marTop w:val="0"/>
      <w:marBottom w:val="0"/>
      <w:divBdr>
        <w:top w:val="none" w:sz="0" w:space="0" w:color="auto"/>
        <w:left w:val="none" w:sz="0" w:space="0" w:color="auto"/>
        <w:bottom w:val="none" w:sz="0" w:space="0" w:color="auto"/>
        <w:right w:val="none" w:sz="0" w:space="0" w:color="auto"/>
      </w:divBdr>
    </w:div>
    <w:div w:id="2021156397">
      <w:bodyDiv w:val="1"/>
      <w:marLeft w:val="0"/>
      <w:marRight w:val="0"/>
      <w:marTop w:val="0"/>
      <w:marBottom w:val="0"/>
      <w:divBdr>
        <w:top w:val="none" w:sz="0" w:space="0" w:color="auto"/>
        <w:left w:val="none" w:sz="0" w:space="0" w:color="auto"/>
        <w:bottom w:val="none" w:sz="0" w:space="0" w:color="auto"/>
        <w:right w:val="none" w:sz="0" w:space="0" w:color="auto"/>
      </w:divBdr>
    </w:div>
    <w:div w:id="2026322673">
      <w:bodyDiv w:val="1"/>
      <w:marLeft w:val="0"/>
      <w:marRight w:val="0"/>
      <w:marTop w:val="0"/>
      <w:marBottom w:val="0"/>
      <w:divBdr>
        <w:top w:val="none" w:sz="0" w:space="0" w:color="auto"/>
        <w:left w:val="none" w:sz="0" w:space="0" w:color="auto"/>
        <w:bottom w:val="none" w:sz="0" w:space="0" w:color="auto"/>
        <w:right w:val="none" w:sz="0" w:space="0" w:color="auto"/>
      </w:divBdr>
    </w:div>
    <w:div w:id="2060937078">
      <w:bodyDiv w:val="1"/>
      <w:marLeft w:val="0"/>
      <w:marRight w:val="0"/>
      <w:marTop w:val="0"/>
      <w:marBottom w:val="0"/>
      <w:divBdr>
        <w:top w:val="none" w:sz="0" w:space="0" w:color="auto"/>
        <w:left w:val="none" w:sz="0" w:space="0" w:color="auto"/>
        <w:bottom w:val="none" w:sz="0" w:space="0" w:color="auto"/>
        <w:right w:val="none" w:sz="0" w:space="0" w:color="auto"/>
      </w:divBdr>
    </w:div>
    <w:div w:id="2071608759">
      <w:bodyDiv w:val="1"/>
      <w:marLeft w:val="0"/>
      <w:marRight w:val="0"/>
      <w:marTop w:val="0"/>
      <w:marBottom w:val="0"/>
      <w:divBdr>
        <w:top w:val="none" w:sz="0" w:space="0" w:color="auto"/>
        <w:left w:val="none" w:sz="0" w:space="0" w:color="auto"/>
        <w:bottom w:val="none" w:sz="0" w:space="0" w:color="auto"/>
        <w:right w:val="none" w:sz="0" w:space="0" w:color="auto"/>
      </w:divBdr>
    </w:div>
    <w:div w:id="2074113170">
      <w:bodyDiv w:val="1"/>
      <w:marLeft w:val="0"/>
      <w:marRight w:val="0"/>
      <w:marTop w:val="0"/>
      <w:marBottom w:val="0"/>
      <w:divBdr>
        <w:top w:val="none" w:sz="0" w:space="0" w:color="auto"/>
        <w:left w:val="none" w:sz="0" w:space="0" w:color="auto"/>
        <w:bottom w:val="none" w:sz="0" w:space="0" w:color="auto"/>
        <w:right w:val="none" w:sz="0" w:space="0" w:color="auto"/>
      </w:divBdr>
    </w:div>
    <w:div w:id="2088842617">
      <w:bodyDiv w:val="1"/>
      <w:marLeft w:val="0"/>
      <w:marRight w:val="0"/>
      <w:marTop w:val="0"/>
      <w:marBottom w:val="0"/>
      <w:divBdr>
        <w:top w:val="none" w:sz="0" w:space="0" w:color="auto"/>
        <w:left w:val="none" w:sz="0" w:space="0" w:color="auto"/>
        <w:bottom w:val="none" w:sz="0" w:space="0" w:color="auto"/>
        <w:right w:val="none" w:sz="0" w:space="0" w:color="auto"/>
      </w:divBdr>
    </w:div>
    <w:div w:id="2095933505">
      <w:bodyDiv w:val="1"/>
      <w:marLeft w:val="0"/>
      <w:marRight w:val="0"/>
      <w:marTop w:val="0"/>
      <w:marBottom w:val="0"/>
      <w:divBdr>
        <w:top w:val="none" w:sz="0" w:space="0" w:color="auto"/>
        <w:left w:val="none" w:sz="0" w:space="0" w:color="auto"/>
        <w:bottom w:val="none" w:sz="0" w:space="0" w:color="auto"/>
        <w:right w:val="none" w:sz="0" w:space="0" w:color="auto"/>
      </w:divBdr>
    </w:div>
    <w:div w:id="2106268529">
      <w:bodyDiv w:val="1"/>
      <w:marLeft w:val="0"/>
      <w:marRight w:val="0"/>
      <w:marTop w:val="0"/>
      <w:marBottom w:val="0"/>
      <w:divBdr>
        <w:top w:val="none" w:sz="0" w:space="0" w:color="auto"/>
        <w:left w:val="none" w:sz="0" w:space="0" w:color="auto"/>
        <w:bottom w:val="none" w:sz="0" w:space="0" w:color="auto"/>
        <w:right w:val="none" w:sz="0" w:space="0" w:color="auto"/>
      </w:divBdr>
    </w:div>
    <w:div w:id="2117408243">
      <w:bodyDiv w:val="1"/>
      <w:marLeft w:val="0"/>
      <w:marRight w:val="0"/>
      <w:marTop w:val="0"/>
      <w:marBottom w:val="0"/>
      <w:divBdr>
        <w:top w:val="none" w:sz="0" w:space="0" w:color="auto"/>
        <w:left w:val="none" w:sz="0" w:space="0" w:color="auto"/>
        <w:bottom w:val="none" w:sz="0" w:space="0" w:color="auto"/>
        <w:right w:val="none" w:sz="0" w:space="0" w:color="auto"/>
      </w:divBdr>
    </w:div>
    <w:div w:id="21265361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5.png"/><Relationship Id="rId31" Type="http://schemas.openxmlformats.org/officeDocument/2006/relationships/header" Target="header5.xml"/><Relationship Id="rId32" Type="http://schemas.openxmlformats.org/officeDocument/2006/relationships/header" Target="header6.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37</Pages>
  <Words>5361</Words>
  <Characters>30564</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Manager/>
  <Company/>
  <LinksUpToDate>false</LinksUpToDate>
  <CharactersWithSpaces>35854</CharactersWithSpaces>
  <SharedDoc>false</SharedDoc>
  <HyperlinkBase/>
  <HLinks>
    <vt:vector size="18" baseType="variant">
      <vt:variant>
        <vt:i4>196729</vt:i4>
      </vt:variant>
      <vt:variant>
        <vt:i4>8464</vt:i4>
      </vt:variant>
      <vt:variant>
        <vt:i4>1025</vt:i4>
      </vt:variant>
      <vt:variant>
        <vt:i4>1</vt:i4>
      </vt:variant>
      <vt:variant>
        <vt:lpwstr>SystemContext</vt:lpwstr>
      </vt:variant>
      <vt:variant>
        <vt:lpwstr/>
      </vt:variant>
      <vt:variant>
        <vt:i4>1310840</vt:i4>
      </vt:variant>
      <vt:variant>
        <vt:i4>9194</vt:i4>
      </vt:variant>
      <vt:variant>
        <vt:i4>1026</vt:i4>
      </vt:variant>
      <vt:variant>
        <vt:i4>1</vt:i4>
      </vt:variant>
      <vt:variant>
        <vt:lpwstr>ArtifactAndInformationDiagram</vt:lpwstr>
      </vt:variant>
      <vt:variant>
        <vt:lpwstr/>
      </vt:variant>
      <vt:variant>
        <vt:i4>1900654</vt:i4>
      </vt:variant>
      <vt:variant>
        <vt:i4>10575</vt:i4>
      </vt:variant>
      <vt:variant>
        <vt:i4>1027</vt:i4>
      </vt:variant>
      <vt:variant>
        <vt:i4>1</vt:i4>
      </vt:variant>
      <vt:variant>
        <vt:lpwstr>XkLndeHZcwy5lAxrIxHcswAor6v6xT06Hyc0qQwONM4A7-DgKU1YhEJM0V2tj98oseymgvUeEcpiwloFXhdfqpyrewZXEQHKz75NCbuUNX-ZbdbmbcSGz0mnhoDXW2_N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Punyawee Pakdiying</dc:creator>
  <cp:keywords/>
  <dc:description/>
  <cp:lastModifiedBy>Punyawee</cp:lastModifiedBy>
  <cp:revision>7</cp:revision>
  <cp:lastPrinted>2004-09-13T14:19:00Z</cp:lastPrinted>
  <dcterms:created xsi:type="dcterms:W3CDTF">2014-12-05T09:49:00Z</dcterms:created>
  <dcterms:modified xsi:type="dcterms:W3CDTF">2014-12-05T10:20:00Z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